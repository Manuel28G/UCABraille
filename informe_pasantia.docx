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Normal"/>
        <w:spacing w:lineRule="exact" w:line="220" w:before="19" w:after="0"/>
        <w:rPr>
          <w:sz w:val="22"/>
          <w:sz w:val="22"/>
          <w:szCs w:val="22"/>
          <w:rFonts w:ascii="Liberation Serif" w:hAnsi="Liberation Serif" w:eastAsia="Droid Sans Fallback" w:cs="FreeSans"/>
          <w:color w:val="00000A"/>
          <w:lang w:val="en-US" w:eastAsia="zh-CN" w:bidi="hi-IN"/>
        </w:rPr>
      </w:pPr>
      <w:r>
        <w:rPr>
          <w:rFonts w:eastAsia="Droid Sans Fallback" w:cs="FreeSans"/>
          <w:color w:val="00000A"/>
          <w:sz w:val="22"/>
          <w:szCs w:val="22"/>
          <w:lang w:eastAsia="zh-CN" w:bidi="hi-IN"/>
        </w:rPr>
      </w:r>
      <w:r/>
    </w:p>
    <w:p>
      <w:pPr>
        <w:sectPr>
          <w:headerReference w:type="default" r:id="rId2"/>
          <w:footerReference w:type="default" r:id="rId3"/>
          <w:type w:val="nextPage"/>
          <w:pgSz w:w="12240" w:h="15840"/>
          <w:pgMar w:left="80" w:right="0" w:header="1087" w:top="2280" w:footer="624" w:bottom="681" w:gutter="0"/>
          <w:pgNumType w:fmt="decimal"/>
          <w:formProt w:val="false"/>
          <w:textDirection w:val="lrTb"/>
          <w:docGrid w:type="default" w:linePitch="240" w:charSpace="4294961151"/>
        </w:sectPr>
        <w:pStyle w:val="Normal"/>
        <w:spacing w:lineRule="auto" w:line="480" w:before="8" w:after="0"/>
        <w:ind w:left="3669" w:right="2085" w:hanging="1598"/>
        <w:rPr>
          <w:sz w:val="40"/>
          <w:sz w:val="40"/>
          <w:szCs w:val="40"/>
          <w:rFonts w:ascii="Trebuchet MS" w:hAnsi="Trebuchet MS" w:eastAsia="Trebuchet MS" w:cs="Trebuchet MS"/>
          <w:lang w:val="es-VE"/>
        </w:rPr>
      </w:pPr>
      <w:r>
        <w:rPr>
          <w:rFonts w:eastAsia="Trebuchet MS" w:cs="Trebuchet MS" w:ascii="Trebuchet MS" w:hAnsi="Trebuchet MS"/>
          <w:b/>
          <w:sz w:val="40"/>
          <w:szCs w:val="40"/>
          <w:lang w:val="es-VE"/>
        </w:rPr>
        <w:t>I</w:t>
      </w:r>
      <w:r>
        <w:rPr>
          <w:rFonts w:eastAsia="Trebuchet MS" w:cs="Trebuchet MS" w:ascii="Trebuchet MS" w:hAnsi="Trebuchet MS"/>
          <w:b/>
          <w:spacing w:val="-2"/>
          <w:sz w:val="40"/>
          <w:szCs w:val="40"/>
          <w:lang w:val="es-VE"/>
        </w:rPr>
        <w:t>N</w:t>
      </w:r>
      <w:r>
        <w:rPr>
          <w:rFonts w:eastAsia="Trebuchet MS" w:cs="Trebuchet MS" w:ascii="Trebuchet MS" w:hAnsi="Trebuchet MS"/>
          <w:b/>
          <w:sz w:val="40"/>
          <w:szCs w:val="40"/>
          <w:lang w:val="es-VE"/>
        </w:rPr>
        <w:t>S</w:t>
      </w:r>
      <w:r>
        <w:rPr>
          <w:rFonts w:eastAsia="Trebuchet MS" w:cs="Trebuchet MS" w:ascii="Trebuchet MS" w:hAnsi="Trebuchet MS"/>
          <w:b/>
          <w:spacing w:val="-1"/>
          <w:sz w:val="40"/>
          <w:szCs w:val="40"/>
          <w:lang w:val="es-VE"/>
        </w:rPr>
        <w:t>T</w:t>
      </w:r>
      <w:r>
        <w:rPr>
          <w:rFonts w:eastAsia="Trebuchet MS" w:cs="Trebuchet MS" w:ascii="Trebuchet MS" w:hAnsi="Trebuchet MS"/>
          <w:b/>
          <w:sz w:val="40"/>
          <w:szCs w:val="40"/>
          <w:lang w:val="es-VE"/>
        </w:rPr>
        <w:t>RUC</w:t>
      </w:r>
      <w:r>
        <w:rPr>
          <w:rFonts w:eastAsia="Trebuchet MS" w:cs="Trebuchet MS" w:ascii="Trebuchet MS" w:hAnsi="Trebuchet MS"/>
          <w:b/>
          <w:spacing w:val="-1"/>
          <w:sz w:val="40"/>
          <w:szCs w:val="40"/>
          <w:lang w:val="es-VE"/>
        </w:rPr>
        <w:t>T</w:t>
      </w:r>
      <w:r>
        <w:rPr>
          <w:rFonts w:eastAsia="Trebuchet MS" w:cs="Trebuchet MS" w:ascii="Trebuchet MS" w:hAnsi="Trebuchet MS"/>
          <w:b/>
          <w:sz w:val="40"/>
          <w:szCs w:val="40"/>
          <w:lang w:val="es-VE"/>
        </w:rPr>
        <w:t>I</w:t>
      </w:r>
      <w:r>
        <w:rPr>
          <w:rFonts w:eastAsia="Trebuchet MS" w:cs="Trebuchet MS" w:ascii="Trebuchet MS" w:hAnsi="Trebuchet MS"/>
          <w:b/>
          <w:spacing w:val="1"/>
          <w:sz w:val="40"/>
          <w:szCs w:val="40"/>
          <w:lang w:val="es-VE"/>
        </w:rPr>
        <w:t>V</w:t>
      </w:r>
      <w:r>
        <w:rPr>
          <w:rFonts w:eastAsia="Trebuchet MS" w:cs="Trebuchet MS" w:ascii="Trebuchet MS" w:hAnsi="Trebuchet MS"/>
          <w:b/>
          <w:sz w:val="40"/>
          <w:szCs w:val="40"/>
          <w:lang w:val="es-VE"/>
        </w:rPr>
        <w:t>O</w:t>
      </w:r>
      <w:r>
        <w:rPr>
          <w:rFonts w:eastAsia="Trebuchet MS" w:cs="Trebuchet MS" w:ascii="Trebuchet MS" w:hAnsi="Trebuchet MS"/>
          <w:b/>
          <w:spacing w:val="-1"/>
          <w:sz w:val="40"/>
          <w:szCs w:val="40"/>
          <w:lang w:val="es-VE"/>
        </w:rPr>
        <w:t xml:space="preserve"> </w:t>
      </w:r>
      <w:r>
        <w:rPr>
          <w:rFonts w:eastAsia="Trebuchet MS" w:cs="Trebuchet MS" w:ascii="Trebuchet MS" w:hAnsi="Trebuchet MS"/>
          <w:b/>
          <w:sz w:val="40"/>
          <w:szCs w:val="40"/>
          <w:lang w:val="es-VE"/>
        </w:rPr>
        <w:t xml:space="preserve">PARA </w:t>
      </w:r>
      <w:r>
        <w:rPr>
          <w:rFonts w:eastAsia="Trebuchet MS" w:cs="Trebuchet MS" w:ascii="Trebuchet MS" w:hAnsi="Trebuchet MS"/>
          <w:b/>
          <w:spacing w:val="-1"/>
          <w:sz w:val="40"/>
          <w:szCs w:val="40"/>
          <w:lang w:val="es-VE"/>
        </w:rPr>
        <w:t>L</w:t>
      </w:r>
      <w:r>
        <w:rPr>
          <w:rFonts w:eastAsia="Trebuchet MS" w:cs="Trebuchet MS" w:ascii="Trebuchet MS" w:hAnsi="Trebuchet MS"/>
          <w:b/>
          <w:sz w:val="40"/>
          <w:szCs w:val="40"/>
          <w:lang w:val="es-VE"/>
        </w:rPr>
        <w:t xml:space="preserve">A </w:t>
      </w:r>
      <w:r>
        <w:rPr>
          <w:rFonts w:eastAsia="Trebuchet MS" w:cs="Trebuchet MS" w:ascii="Trebuchet MS" w:hAnsi="Trebuchet MS"/>
          <w:b/>
          <w:spacing w:val="-2"/>
          <w:sz w:val="40"/>
          <w:szCs w:val="40"/>
          <w:lang w:val="es-VE"/>
        </w:rPr>
        <w:t>R</w:t>
      </w:r>
      <w:r>
        <w:rPr>
          <w:rFonts w:eastAsia="Trebuchet MS" w:cs="Trebuchet MS" w:ascii="Trebuchet MS" w:hAnsi="Trebuchet MS"/>
          <w:b/>
          <w:sz w:val="40"/>
          <w:szCs w:val="40"/>
          <w:lang w:val="es-VE"/>
        </w:rPr>
        <w:t>EAL</w:t>
      </w:r>
      <w:r>
        <w:rPr>
          <w:rFonts w:eastAsia="Trebuchet MS" w:cs="Trebuchet MS" w:ascii="Trebuchet MS" w:hAnsi="Trebuchet MS"/>
          <w:b/>
          <w:spacing w:val="-1"/>
          <w:sz w:val="40"/>
          <w:szCs w:val="40"/>
          <w:lang w:val="es-VE"/>
        </w:rPr>
        <w:t>I</w:t>
      </w:r>
      <w:r>
        <w:rPr>
          <w:rFonts w:eastAsia="Trebuchet MS" w:cs="Trebuchet MS" w:ascii="Trebuchet MS" w:hAnsi="Trebuchet MS"/>
          <w:b/>
          <w:sz w:val="40"/>
          <w:szCs w:val="40"/>
          <w:lang w:val="es-VE"/>
        </w:rPr>
        <w:t>Z</w:t>
      </w:r>
      <w:r>
        <w:rPr>
          <w:rFonts w:eastAsia="Trebuchet MS" w:cs="Trebuchet MS" w:ascii="Trebuchet MS" w:hAnsi="Trebuchet MS"/>
          <w:b/>
          <w:spacing w:val="1"/>
          <w:sz w:val="40"/>
          <w:szCs w:val="40"/>
          <w:lang w:val="es-VE"/>
        </w:rPr>
        <w:t>A</w:t>
      </w:r>
      <w:r>
        <w:rPr>
          <w:rFonts w:eastAsia="Trebuchet MS" w:cs="Trebuchet MS" w:ascii="Trebuchet MS" w:hAnsi="Trebuchet MS"/>
          <w:b/>
          <w:sz w:val="40"/>
          <w:szCs w:val="40"/>
          <w:lang w:val="es-VE"/>
        </w:rPr>
        <w:t>C</w:t>
      </w:r>
      <w:r>
        <w:rPr>
          <w:rFonts w:eastAsia="Trebuchet MS" w:cs="Trebuchet MS" w:ascii="Trebuchet MS" w:hAnsi="Trebuchet MS"/>
          <w:b/>
          <w:spacing w:val="-2"/>
          <w:sz w:val="40"/>
          <w:szCs w:val="40"/>
          <w:lang w:val="es-VE"/>
        </w:rPr>
        <w:t>I</w:t>
      </w:r>
      <w:r>
        <w:rPr>
          <w:rFonts w:eastAsia="Trebuchet MS" w:cs="Trebuchet MS" w:ascii="Trebuchet MS" w:hAnsi="Trebuchet MS"/>
          <w:b/>
          <w:sz w:val="40"/>
          <w:szCs w:val="40"/>
          <w:lang w:val="es-VE"/>
        </w:rPr>
        <w:t>ÓN</w:t>
      </w:r>
      <w:r>
        <w:rPr>
          <w:rFonts w:eastAsia="Trebuchet MS" w:cs="Trebuchet MS" w:ascii="Trebuchet MS" w:hAnsi="Trebuchet MS"/>
          <w:b/>
          <w:spacing w:val="-2"/>
          <w:sz w:val="40"/>
          <w:szCs w:val="40"/>
          <w:lang w:val="es-VE"/>
        </w:rPr>
        <w:t xml:space="preserve"> </w:t>
      </w:r>
      <w:r>
        <w:rPr>
          <w:rFonts w:eastAsia="Trebuchet MS" w:cs="Trebuchet MS" w:ascii="Trebuchet MS" w:hAnsi="Trebuchet MS"/>
          <w:b/>
          <w:spacing w:val="-1"/>
          <w:sz w:val="40"/>
          <w:szCs w:val="40"/>
          <w:lang w:val="es-VE"/>
        </w:rPr>
        <w:t>D</w:t>
      </w:r>
      <w:r>
        <w:rPr>
          <w:rFonts w:eastAsia="Trebuchet MS" w:cs="Trebuchet MS" w:ascii="Trebuchet MS" w:hAnsi="Trebuchet MS"/>
          <w:b/>
          <w:sz w:val="40"/>
          <w:szCs w:val="40"/>
          <w:lang w:val="es-VE"/>
        </w:rPr>
        <w:t xml:space="preserve">E </w:t>
      </w:r>
      <w:r>
        <w:rPr>
          <w:rFonts w:eastAsia="Trebuchet MS" w:cs="Trebuchet MS" w:ascii="Trebuchet MS" w:hAnsi="Trebuchet MS"/>
          <w:b/>
          <w:spacing w:val="-1"/>
          <w:sz w:val="40"/>
          <w:szCs w:val="40"/>
          <w:lang w:val="es-VE"/>
        </w:rPr>
        <w:t>L</w:t>
      </w:r>
      <w:r>
        <w:rPr>
          <w:rFonts w:eastAsia="Trebuchet MS" w:cs="Trebuchet MS" w:ascii="Trebuchet MS" w:hAnsi="Trebuchet MS"/>
          <w:b/>
          <w:sz w:val="40"/>
          <w:szCs w:val="40"/>
          <w:lang w:val="es-VE"/>
        </w:rPr>
        <w:t>A PROP</w:t>
      </w:r>
      <w:r>
        <w:rPr>
          <w:rFonts w:eastAsia="Trebuchet MS" w:cs="Trebuchet MS" w:ascii="Trebuchet MS" w:hAnsi="Trebuchet MS"/>
          <w:b/>
          <w:spacing w:val="-1"/>
          <w:sz w:val="40"/>
          <w:szCs w:val="40"/>
          <w:lang w:val="es-VE"/>
        </w:rPr>
        <w:t>U</w:t>
      </w:r>
      <w:r>
        <w:rPr>
          <w:rFonts w:eastAsia="Trebuchet MS" w:cs="Trebuchet MS" w:ascii="Trebuchet MS" w:hAnsi="Trebuchet MS"/>
          <w:b/>
          <w:sz w:val="40"/>
          <w:szCs w:val="40"/>
          <w:lang w:val="es-VE"/>
        </w:rPr>
        <w:t>ES</w:t>
      </w:r>
      <w:r>
        <w:rPr>
          <w:rFonts w:eastAsia="Trebuchet MS" w:cs="Trebuchet MS" w:ascii="Trebuchet MS" w:hAnsi="Trebuchet MS"/>
          <w:b/>
          <w:spacing w:val="-1"/>
          <w:sz w:val="40"/>
          <w:szCs w:val="40"/>
          <w:lang w:val="es-VE"/>
        </w:rPr>
        <w:t>T</w:t>
      </w:r>
      <w:r>
        <w:rPr>
          <w:rFonts w:eastAsia="Trebuchet MS" w:cs="Trebuchet MS" w:ascii="Trebuchet MS" w:hAnsi="Trebuchet MS"/>
          <w:b/>
          <w:sz w:val="40"/>
          <w:szCs w:val="40"/>
          <w:lang w:val="es-VE"/>
        </w:rPr>
        <w:t>A</w:t>
      </w:r>
      <w:r>
        <w:rPr>
          <w:rFonts w:eastAsia="Trebuchet MS" w:cs="Trebuchet MS" w:ascii="Trebuchet MS" w:hAnsi="Trebuchet MS"/>
          <w:b/>
          <w:spacing w:val="-2"/>
          <w:sz w:val="40"/>
          <w:szCs w:val="40"/>
          <w:lang w:val="es-VE"/>
        </w:rPr>
        <w:t xml:space="preserve"> </w:t>
      </w:r>
      <w:r>
        <w:rPr>
          <w:rFonts w:eastAsia="Trebuchet MS" w:cs="Trebuchet MS" w:ascii="Trebuchet MS" w:hAnsi="Trebuchet MS"/>
          <w:b/>
          <w:sz w:val="40"/>
          <w:szCs w:val="40"/>
          <w:lang w:val="es-VE"/>
        </w:rPr>
        <w:t>DE PASANT</w:t>
      </w:r>
      <w:r>
        <w:rPr>
          <w:rFonts w:eastAsia="Trebuchet MS" w:cs="Trebuchet MS" w:ascii="Trebuchet MS" w:hAnsi="Trebuchet MS"/>
          <w:b/>
          <w:spacing w:val="-3"/>
          <w:sz w:val="40"/>
          <w:szCs w:val="40"/>
          <w:lang w:val="es-VE"/>
        </w:rPr>
        <w:t>Í</w:t>
      </w:r>
      <w:r>
        <w:rPr>
          <w:rFonts w:eastAsia="Trebuchet MS" w:cs="Trebuchet MS" w:ascii="Trebuchet MS" w:hAnsi="Trebuchet MS"/>
          <w:b/>
          <w:sz w:val="40"/>
          <w:szCs w:val="40"/>
          <w:lang w:val="es-VE"/>
        </w:rPr>
        <w:t>A</w:t>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40" w:before="18" w:after="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ind w:left="284" w:right="536" w:hanging="0"/>
        <w:jc w:val="center"/>
        <w:rPr>
          <w:sz w:val="44"/>
          <w:b/>
          <w:sz w:val="44"/>
          <w:b/>
          <w:szCs w:val="28"/>
          <w:rFonts w:ascii="Arial" w:hAnsi="Arial" w:cs="Arial"/>
          <w:lang w:val="es-VE"/>
        </w:rPr>
      </w:pPr>
      <w:r>
        <w:rPr>
          <w:rFonts w:cs="Arial" w:ascii="Arial" w:hAnsi="Arial"/>
          <w:b/>
          <w:sz w:val="28"/>
          <w:szCs w:val="28"/>
          <w:lang w:val="es-VE"/>
        </w:rPr>
        <w:t xml:space="preserve"> </w:t>
        <mc:AlternateContent>
          <mc:Choice Requires="wpg">
            <w:drawing>
              <wp:anchor behindDoc="1" distT="0" distB="0" distL="114300" distR="114300" simplePos="0" locked="0" layoutInCell="1" allowOverlap="1" relativeHeight="2">
                <wp:simplePos x="0" y="0"/>
                <wp:positionH relativeFrom="page">
                  <wp:posOffset>1080770</wp:posOffset>
                </wp:positionH>
                <wp:positionV relativeFrom="page">
                  <wp:posOffset>7374890</wp:posOffset>
                </wp:positionV>
                <wp:extent cx="2240915" cy="1270"/>
                <wp:effectExtent l="0" t="0" r="0" b="0"/>
                <wp:wrapNone/>
                <wp:docPr id="5" name="Group 105"/>
                <a:graphic xmlns:a="http://schemas.openxmlformats.org/drawingml/2006/main">
                  <a:graphicData uri="http://schemas.microsoft.com/office/word/2010/wordprocessingGroup">
                    <wpg:wgp>
                      <wpg:cNvGrpSpPr/>
                      <wpg:grpSpPr>
                        <a:xfrm>
                          <a:off x="0" y="0"/>
                          <a:ext cx="2240280" cy="720"/>
                        </a:xfrm>
                      </wpg:grpSpPr>
                      <wps:wsp>
                        <wps:cNvSpPr/>
                        <wps:spPr>
                          <a:xfrm flipV="1" rot="10800000">
                            <a:off x="0" y="0"/>
                            <a:ext cx="2240280" cy="720"/>
                          </a:xfrm>
                          <a:custGeom>
                            <a:avLst/>
                            <a:gdLst/>
                            <a:ahLst/>
                            <a:rect l="0" t="0" r="r" b="b"/>
                            <a:pathLst>
                              <a:path w="3528" h="1">
                                <a:moveTo>
                                  <a:pt x="0" y="0"/>
                                </a:moveTo>
                                <a:lnTo>
                                  <a:pt x="3527" y="0"/>
                                </a:lnTo>
                              </a:path>
                            </a:pathLst>
                          </a:custGeom>
                          <a:noFill/>
                          <a:ln w="19080">
                            <a:solidFill>
                              <a:srgbClr val="000000"/>
                            </a:solidFill>
                            <a:round/>
                          </a:ln>
                        </wps:spPr>
                        <wps:style>
                          <a:lnRef idx="0"/>
                          <a:fillRef idx="0"/>
                          <a:effectRef idx="0"/>
                          <a:fontRef idx="minor"/>
                        </wps:style>
                        <wps:bodyPr/>
                      </wps:wsp>
                    </wpg:wgp>
                  </a:graphicData>
                </a:graphic>
              </wp:anchor>
            </w:drawing>
          </mc:Choice>
          <mc:Fallback>
            <w:pict>
              <v:group id="shape_0" alt="Group 105" style="position:absolute;margin-left:85.05pt;margin-top:580.6pt;width:176.4pt;height:0.05pt" coordorigin="1701,11612" coordsize="3528,1"/>
            </w:pict>
          </mc:Fallback>
        </mc:AlternateContent>
        <mc:AlternateContent>
          <mc:Choice Requires="wpg">
            <w:drawing>
              <wp:anchor behindDoc="1" distT="0" distB="0" distL="114300" distR="114300" simplePos="0" locked="0" layoutInCell="1" allowOverlap="1" relativeHeight="3">
                <wp:simplePos x="0" y="0"/>
                <wp:positionH relativeFrom="page">
                  <wp:posOffset>4232910</wp:posOffset>
                </wp:positionH>
                <wp:positionV relativeFrom="page">
                  <wp:posOffset>7374890</wp:posOffset>
                </wp:positionV>
                <wp:extent cx="2240915" cy="1270"/>
                <wp:effectExtent l="0" t="0" r="0" b="0"/>
                <wp:wrapNone/>
                <wp:docPr id="6" name="Group 103"/>
                <a:graphic xmlns:a="http://schemas.openxmlformats.org/drawingml/2006/main">
                  <a:graphicData uri="http://schemas.microsoft.com/office/word/2010/wordprocessingGroup">
                    <wpg:wgp>
                      <wpg:cNvGrpSpPr/>
                      <wpg:grpSpPr>
                        <a:xfrm>
                          <a:off x="0" y="0"/>
                          <a:ext cx="2240280" cy="720"/>
                        </a:xfrm>
                      </wpg:grpSpPr>
                      <wps:wsp>
                        <wps:cNvSpPr/>
                        <wps:spPr>
                          <a:xfrm flipV="1" rot="10800000">
                            <a:off x="0" y="0"/>
                            <a:ext cx="2240280" cy="720"/>
                          </a:xfrm>
                          <a:custGeom>
                            <a:avLst/>
                            <a:gdLst/>
                            <a:ahLst/>
                            <a:rect l="0" t="0" r="r" b="b"/>
                            <a:pathLst>
                              <a:path w="3527" h="1">
                                <a:moveTo>
                                  <a:pt x="0" y="0"/>
                                </a:moveTo>
                                <a:lnTo>
                                  <a:pt x="3526" y="0"/>
                                </a:lnTo>
                              </a:path>
                            </a:pathLst>
                          </a:custGeom>
                          <a:noFill/>
                          <a:ln w="19080">
                            <a:solidFill>
                              <a:srgbClr val="000000"/>
                            </a:solidFill>
                            <a:round/>
                          </a:ln>
                        </wps:spPr>
                        <wps:style>
                          <a:lnRef idx="0"/>
                          <a:fillRef idx="0"/>
                          <a:effectRef idx="0"/>
                          <a:fontRef idx="minor"/>
                        </wps:style>
                        <wps:bodyPr/>
                      </wps:wsp>
                    </wpg:wgp>
                  </a:graphicData>
                </a:graphic>
              </wp:anchor>
            </w:drawing>
          </mc:Choice>
          <mc:Fallback>
            <w:pict>
              <v:group id="shape_0" alt="Group 103" style="position:absolute;margin-left:333.25pt;margin-top:580.6pt;width:176.4pt;height:0.05pt" coordorigin="6665,11612" coordsize="3528,1"/>
            </w:pict>
          </mc:Fallback>
        </mc:AlternateContent>
      </w:r>
      <w:r>
        <w:rPr>
          <w:rFonts w:cs="Arial" w:ascii="Arial" w:hAnsi="Arial"/>
          <w:b/>
          <w:sz w:val="44"/>
          <w:szCs w:val="28"/>
          <w:lang w:val="es-VE"/>
        </w:rPr>
        <w:t xml:space="preserve">Diseño e implementación de mecanismos de Extracción, Transformación y Carga de imágenes desde </w:t>
      </w:r>
      <w:r>
        <w:rPr>
          <w:rFonts w:cs="Arial" w:ascii="Arial" w:hAnsi="Arial"/>
          <w:b/>
          <w:i/>
          <w:sz w:val="44"/>
          <w:szCs w:val="28"/>
          <w:lang w:val="es-VE"/>
        </w:rPr>
        <w:t>Oracle 10g</w:t>
      </w:r>
      <w:r>
        <w:rPr>
          <w:rFonts w:cs="Arial" w:ascii="Arial" w:hAnsi="Arial"/>
          <w:b/>
          <w:sz w:val="44"/>
          <w:szCs w:val="28"/>
          <w:lang w:val="es-VE"/>
        </w:rPr>
        <w:t xml:space="preserve"> a </w:t>
      </w:r>
      <w:r>
        <w:rPr>
          <w:rFonts w:cs="Arial" w:ascii="Arial" w:hAnsi="Arial"/>
          <w:b/>
          <w:i/>
          <w:sz w:val="44"/>
          <w:szCs w:val="28"/>
          <w:lang w:val="es-VE"/>
        </w:rPr>
        <w:t>Cassandra 2.1.8</w:t>
      </w:r>
      <w:r/>
    </w:p>
    <w:p>
      <w:pPr>
        <w:pStyle w:val="Normal"/>
        <w:spacing w:lineRule="exact" w:line="540"/>
        <w:ind w:left="3465" w:hanging="0"/>
        <w:rPr>
          <w:sz w:val="48"/>
          <w:sz w:val="48"/>
          <w:szCs w:val="48"/>
          <w:rFonts w:ascii="Trebuchet MS" w:hAnsi="Trebuchet MS" w:eastAsia="Trebuchet MS" w:cs="Trebuchet MS"/>
          <w:color w:val="00000A"/>
          <w:lang w:val="es-VE" w:eastAsia="zh-CN" w:bidi="hi-IN"/>
        </w:rPr>
      </w:pPr>
      <w:r>
        <w:rPr>
          <w:rFonts w:eastAsia="Trebuchet MS" w:cs="Trebuchet MS" w:ascii="Trebuchet MS" w:hAnsi="Trebuchet MS"/>
          <w:color w:val="00000A"/>
          <w:sz w:val="48"/>
          <w:szCs w:val="48"/>
          <w:lang w:val="es-VE" w:eastAsia="zh-CN" w:bidi="hi-IN"/>
        </w:rPr>
      </w:r>
      <w:r/>
    </w:p>
    <w:p>
      <w:pPr>
        <w:pStyle w:val="Normal"/>
        <w:spacing w:lineRule="exact" w:line="160" w:before="6" w:after="0"/>
        <w:rPr>
          <w:sz w:val="17"/>
          <w:sz w:val="17"/>
          <w:szCs w:val="17"/>
          <w:rFonts w:ascii="Liberation Serif" w:hAnsi="Liberation Serif" w:eastAsia="Droid Sans Fallback" w:cs="FreeSans"/>
          <w:color w:val="00000A"/>
          <w:lang w:val="es-VE" w:eastAsia="zh-CN" w:bidi="hi-IN"/>
        </w:rPr>
      </w:pPr>
      <w:r>
        <w:rPr>
          <w:rFonts w:eastAsia="Droid Sans Fallback" w:cs="FreeSans"/>
          <w:color w:val="00000A"/>
          <w:sz w:val="17"/>
          <w:szCs w:val="17"/>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before="17" w:after="0"/>
        <w:ind w:left="1622" w:hanging="0"/>
        <w:rPr>
          <w:sz w:val="32"/>
          <w:sz w:val="32"/>
          <w:szCs w:val="32"/>
          <w:rFonts w:ascii="Trebuchet MS" w:hAnsi="Trebuchet MS" w:eastAsia="Trebuchet MS" w:cs="Trebuchet MS"/>
          <w:lang w:val="es-VE"/>
        </w:rPr>
      </w:pPr>
      <w:r>
        <w:rPr>
          <w:rFonts w:eastAsia="Trebuchet MS" w:cs="Trebuchet MS" w:ascii="Trebuchet MS" w:hAnsi="Trebuchet MS"/>
          <w:sz w:val="32"/>
          <w:szCs w:val="32"/>
          <w:lang w:val="es-VE"/>
        </w:rPr>
        <w:t>Fi</w:t>
      </w:r>
      <w:r>
        <w:rPr>
          <w:rFonts w:eastAsia="Trebuchet MS" w:cs="Trebuchet MS" w:ascii="Trebuchet MS" w:hAnsi="Trebuchet MS"/>
          <w:spacing w:val="1"/>
          <w:sz w:val="32"/>
          <w:szCs w:val="32"/>
          <w:lang w:val="es-VE"/>
        </w:rPr>
        <w:t>r</w:t>
      </w:r>
      <w:r>
        <w:rPr>
          <w:rFonts w:eastAsia="Trebuchet MS" w:cs="Trebuchet MS" w:ascii="Trebuchet MS" w:hAnsi="Trebuchet MS"/>
          <w:sz w:val="32"/>
          <w:szCs w:val="32"/>
          <w:lang w:val="es-VE"/>
        </w:rPr>
        <w:t xml:space="preserve">ma                                         </w:t>
      </w:r>
      <w:r>
        <w:rPr>
          <w:rFonts w:eastAsia="Trebuchet MS" w:cs="Trebuchet MS" w:ascii="Trebuchet MS" w:hAnsi="Trebuchet MS"/>
          <w:spacing w:val="94"/>
          <w:sz w:val="32"/>
          <w:szCs w:val="32"/>
          <w:lang w:val="es-VE"/>
        </w:rPr>
        <w:t xml:space="preserve"> </w:t>
      </w:r>
      <w:r>
        <w:rPr>
          <w:rFonts w:eastAsia="Trebuchet MS" w:cs="Trebuchet MS" w:ascii="Trebuchet MS" w:hAnsi="Trebuchet MS"/>
          <w:sz w:val="32"/>
          <w:szCs w:val="32"/>
          <w:lang w:val="es-VE"/>
        </w:rPr>
        <w:t>Fi</w:t>
      </w:r>
      <w:r>
        <w:rPr>
          <w:rFonts w:eastAsia="Trebuchet MS" w:cs="Trebuchet MS" w:ascii="Trebuchet MS" w:hAnsi="Trebuchet MS"/>
          <w:spacing w:val="1"/>
          <w:sz w:val="32"/>
          <w:szCs w:val="32"/>
          <w:lang w:val="es-VE"/>
        </w:rPr>
        <w:t>r</w:t>
      </w:r>
      <w:r>
        <w:rPr>
          <w:rFonts w:eastAsia="Trebuchet MS" w:cs="Trebuchet MS" w:ascii="Trebuchet MS" w:hAnsi="Trebuchet MS"/>
          <w:sz w:val="32"/>
          <w:szCs w:val="32"/>
          <w:lang w:val="es-VE"/>
        </w:rPr>
        <w:t>ma</w:t>
      </w:r>
      <w:r/>
    </w:p>
    <w:p>
      <w:pPr>
        <w:pStyle w:val="Normal"/>
        <w:spacing w:before="1" w:after="0"/>
        <w:ind w:left="1578" w:right="1750" w:hanging="0"/>
        <w:jc w:val="left"/>
        <w:rPr>
          <w:sz w:val="32"/>
          <w:sz w:val="32"/>
          <w:szCs w:val="32"/>
          <w:rFonts w:ascii="Trebuchet MS" w:hAnsi="Trebuchet MS" w:eastAsia="Trebuchet MS" w:cs="Trebuchet MS"/>
          <w:lang w:val="es-VE"/>
        </w:rPr>
      </w:pPr>
      <w:r>
        <w:rPr>
          <w:rFonts w:eastAsia="Trebuchet MS" w:cs="Trebuchet MS" w:ascii="Trebuchet MS" w:hAnsi="Trebuchet MS"/>
          <w:sz w:val="32"/>
          <w:szCs w:val="32"/>
          <w:lang w:val="es-VE"/>
        </w:rPr>
        <w:t xml:space="preserve">Genesis Martinez                        </w:t>
      </w:r>
      <w:r>
        <w:rPr>
          <w:rFonts w:eastAsia="Trebuchet MS" w:cs="Trebuchet MS" w:ascii="Trebuchet MS" w:hAnsi="Trebuchet MS"/>
          <w:spacing w:val="3"/>
          <w:sz w:val="32"/>
          <w:szCs w:val="32"/>
          <w:lang w:val="es-VE"/>
        </w:rPr>
        <w:t xml:space="preserve"> Pedro Bonillo </w:t>
      </w:r>
      <w:r/>
    </w:p>
    <w:p>
      <w:pPr>
        <w:pStyle w:val="Normal"/>
        <w:spacing w:lineRule="exact" w:line="140" w:before="2" w:after="0"/>
        <w:rPr>
          <w:sz w:val="14"/>
          <w:sz w:val="14"/>
          <w:szCs w:val="14"/>
          <w:rFonts w:ascii="Liberation Serif" w:hAnsi="Liberation Serif" w:eastAsia="Droid Sans Fallback" w:cs="FreeSans"/>
          <w:color w:val="00000A"/>
          <w:lang w:val="es-VE" w:eastAsia="zh-CN" w:bidi="hi-IN"/>
        </w:rPr>
      </w:pPr>
      <w:r>
        <w:rPr>
          <w:rFonts w:eastAsia="Droid Sans Fallback" w:cs="FreeSans"/>
          <w:color w:val="00000A"/>
          <w:sz w:val="14"/>
          <w:szCs w:val="1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sectPr>
          <w:headerReference w:type="default" r:id="rId4"/>
          <w:footerReference w:type="default" r:id="rId5"/>
          <w:type w:val="nextPage"/>
          <w:pgSz w:w="12240" w:h="15840"/>
          <w:pgMar w:left="80" w:right="0" w:header="1087" w:top="2280" w:footer="624" w:bottom="681" w:gutter="0"/>
          <w:pgNumType w:fmt="decimal"/>
          <w:formProt w:val="false"/>
          <w:textDirection w:val="lrTb"/>
          <w:docGrid w:type="default" w:linePitch="240" w:charSpace="4294961151"/>
        </w:sectPr>
        <w:pStyle w:val="Normal"/>
        <w:ind w:right="5486" w:hanging="0"/>
        <w:jc w:val="right"/>
        <w:rPr>
          <w:sz w:val="32"/>
          <w:sz w:val="32"/>
          <w:szCs w:val="32"/>
          <w:rFonts w:ascii="Trebuchet MS" w:hAnsi="Trebuchet MS" w:eastAsia="Trebuchet MS" w:cs="Trebuchet MS"/>
          <w:lang w:val="es-VE"/>
        </w:rPr>
      </w:pPr>
      <w:r>
        <w:rPr>
          <w:rFonts w:eastAsia="Trebuchet MS" w:cs="Trebuchet MS" w:ascii="Trebuchet MS" w:hAnsi="Trebuchet MS"/>
          <w:spacing w:val="1"/>
          <w:w w:val="99"/>
          <w:sz w:val="32"/>
          <w:szCs w:val="32"/>
          <w:lang w:val="es-VE"/>
        </w:rPr>
        <w:t>30/03/2016</w:t>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before="15" w:after="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before="24" w:after="0"/>
        <w:ind w:left="1622" w:hanging="0"/>
        <w:rPr>
          <w:sz w:val="28"/>
          <w:sz w:val="28"/>
          <w:szCs w:val="28"/>
          <w:rFonts w:ascii="Trebuchet MS" w:hAnsi="Trebuchet MS" w:eastAsia="Trebuchet MS" w:cs="Trebuchet MS"/>
          <w:lang w:val="es-VE"/>
        </w:rPr>
      </w:pPr>
      <w:r>
        <w:rPr>
          <w:rFonts w:eastAsia="Trebuchet MS" w:cs="Trebuchet MS" w:ascii="Trebuchet MS" w:hAnsi="Trebuchet MS"/>
          <w:b/>
          <w:sz w:val="28"/>
          <w:szCs w:val="28"/>
          <w:lang w:val="es-VE"/>
        </w:rPr>
        <w:t>Pa</w:t>
        <mc:AlternateContent>
          <mc:Choice Requires="wpg">
            <w:drawing>
              <wp:anchor behindDoc="1" distT="0" distB="0" distL="114300" distR="114300" simplePos="0" locked="0" layoutInCell="1" allowOverlap="1" relativeHeight="4">
                <wp:simplePos x="0" y="0"/>
                <wp:positionH relativeFrom="page">
                  <wp:posOffset>2907030</wp:posOffset>
                </wp:positionH>
                <wp:positionV relativeFrom="paragraph">
                  <wp:posOffset>12700</wp:posOffset>
                </wp:positionV>
                <wp:extent cx="243205" cy="208915"/>
                <wp:effectExtent l="0" t="0" r="0" b="0"/>
                <wp:wrapNone/>
                <wp:docPr id="7" name="Group 101"/>
                <a:graphic xmlns:a="http://schemas.openxmlformats.org/drawingml/2006/main">
                  <a:graphicData uri="http://schemas.microsoft.com/office/word/2010/wordprocessingGroup">
                    <wpg:wgp>
                      <wpg:cNvGrpSpPr/>
                      <wpg:grpSpPr>
                        <a:xfrm>
                          <a:off x="0" y="0"/>
                          <a:ext cx="242640" cy="208440"/>
                        </a:xfrm>
                      </wpg:grpSpPr>
                      <wps:wsp>
                        <wps:cNvSpPr/>
                        <wps:spPr>
                          <a:xfrm>
                            <a:off x="0" y="0"/>
                            <a:ext cx="242640" cy="208440"/>
                          </a:xfrm>
                          <a:custGeom>
                            <a:avLst/>
                            <a:gdLst/>
                            <a:ahLst/>
                            <a:rect l="0" t="0" r="r" b="b"/>
                            <a:pathLst>
                              <a:path w="382" h="328">
                                <a:moveTo>
                                  <a:pt x="0" y="327"/>
                                </a:moveTo>
                                <a:lnTo>
                                  <a:pt x="381" y="327"/>
                                </a:lnTo>
                                <a:lnTo>
                                  <a:pt x="381" y="0"/>
                                </a:lnTo>
                                <a:lnTo>
                                  <a:pt x="0" y="0"/>
                                </a:lnTo>
                                <a:lnTo>
                                  <a:pt x="0" y="327"/>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alt="Group 101" style="position:absolute;margin-left:228.9pt;margin-top:1pt;width:19.1pt;height:16.4pt" coordorigin="4578,20" coordsize="382,328"/>
            </w:pict>
          </mc:Fallback>
        </mc:AlternateContent>
        <mc:AlternateContent>
          <mc:Choice Requires="wpg">
            <w:drawing>
              <wp:anchor behindDoc="1" distT="0" distB="0" distL="114300" distR="114300" simplePos="0" locked="0" layoutInCell="1" allowOverlap="1" relativeHeight="5">
                <wp:simplePos x="0" y="0"/>
                <wp:positionH relativeFrom="page">
                  <wp:posOffset>6217920</wp:posOffset>
                </wp:positionH>
                <wp:positionV relativeFrom="paragraph">
                  <wp:posOffset>12700</wp:posOffset>
                </wp:positionV>
                <wp:extent cx="243205" cy="208915"/>
                <wp:effectExtent l="0" t="0" r="0" b="0"/>
                <wp:wrapNone/>
                <wp:docPr id="8" name="Group 99"/>
                <a:graphic xmlns:a="http://schemas.openxmlformats.org/drawingml/2006/main">
                  <a:graphicData uri="http://schemas.microsoft.com/office/word/2010/wordprocessingGroup">
                    <wpg:wgp>
                      <wpg:cNvGrpSpPr/>
                      <wpg:grpSpPr>
                        <a:xfrm>
                          <a:off x="0" y="0"/>
                          <a:ext cx="242640" cy="208440"/>
                        </a:xfrm>
                      </wpg:grpSpPr>
                      <wps:wsp>
                        <wps:cNvSpPr/>
                        <wps:spPr>
                          <a:xfrm>
                            <a:off x="0" y="0"/>
                            <a:ext cx="242640" cy="208440"/>
                          </a:xfrm>
                          <a:custGeom>
                            <a:avLst/>
                            <a:gdLst/>
                            <a:ahLst/>
                            <a:rect l="0" t="0" r="r" b="b"/>
                            <a:pathLst>
                              <a:path w="382" h="328">
                                <a:moveTo>
                                  <a:pt x="0" y="327"/>
                                </a:moveTo>
                                <a:lnTo>
                                  <a:pt x="381" y="327"/>
                                </a:lnTo>
                                <a:lnTo>
                                  <a:pt x="381" y="0"/>
                                </a:lnTo>
                                <a:lnTo>
                                  <a:pt x="0" y="0"/>
                                </a:lnTo>
                                <a:lnTo>
                                  <a:pt x="0" y="327"/>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alt="Group 99" style="position:absolute;margin-left:489.6pt;margin-top:1pt;width:19.1pt;height:16.4pt" coordorigin="9792,20" coordsize="382,328"/>
            </w:pict>
          </mc:Fallback>
        </mc:AlternateContent>
      </w:r>
      <w:r>
        <w:rPr>
          <w:rFonts w:eastAsia="Trebuchet MS" w:cs="Trebuchet MS" w:ascii="Trebuchet MS" w:hAnsi="Trebuchet MS"/>
          <w:b/>
          <w:spacing w:val="-1"/>
          <w:sz w:val="28"/>
          <w:szCs w:val="28"/>
          <w:lang w:val="es-VE"/>
        </w:rPr>
        <w:t>sa</w:t>
      </w:r>
      <w:r>
        <w:rPr>
          <w:rFonts w:eastAsia="Trebuchet MS" w:cs="Trebuchet MS" w:ascii="Trebuchet MS" w:hAnsi="Trebuchet MS"/>
          <w:b/>
          <w:sz w:val="28"/>
          <w:szCs w:val="28"/>
          <w:lang w:val="es-VE"/>
        </w:rPr>
        <w:t>n</w:t>
      </w:r>
      <w:r>
        <w:rPr>
          <w:rFonts w:eastAsia="Trebuchet MS" w:cs="Trebuchet MS" w:ascii="Trebuchet MS" w:hAnsi="Trebuchet MS"/>
          <w:b/>
          <w:spacing w:val="-1"/>
          <w:sz w:val="28"/>
          <w:szCs w:val="28"/>
          <w:lang w:val="es-VE"/>
        </w:rPr>
        <w:t>t</w:t>
      </w:r>
      <w:r>
        <w:rPr>
          <w:rFonts w:eastAsia="Trebuchet MS" w:cs="Trebuchet MS" w:ascii="Trebuchet MS" w:hAnsi="Trebuchet MS"/>
          <w:b/>
          <w:sz w:val="28"/>
          <w:szCs w:val="28"/>
          <w:lang w:val="es-VE"/>
        </w:rPr>
        <w:t>ía</w:t>
      </w:r>
      <w:r>
        <w:rPr>
          <w:rFonts w:eastAsia="Trebuchet MS" w:cs="Trebuchet MS" w:ascii="Trebuchet MS" w:hAnsi="Trebuchet MS"/>
          <w:b/>
          <w:spacing w:val="-1"/>
          <w:sz w:val="28"/>
          <w:szCs w:val="28"/>
          <w:lang w:val="es-VE"/>
        </w:rPr>
        <w:t xml:space="preserve"> </w:t>
      </w:r>
      <w:r>
        <w:rPr>
          <w:rFonts w:eastAsia="Trebuchet MS" w:cs="Trebuchet MS" w:ascii="Trebuchet MS" w:hAnsi="Trebuchet MS"/>
          <w:b/>
          <w:sz w:val="28"/>
          <w:szCs w:val="28"/>
          <w:lang w:val="es-VE"/>
        </w:rPr>
        <w:t>P</w:t>
      </w:r>
      <w:r>
        <w:rPr>
          <w:rFonts w:eastAsia="Trebuchet MS" w:cs="Trebuchet MS" w:ascii="Trebuchet MS" w:hAnsi="Trebuchet MS"/>
          <w:b/>
          <w:spacing w:val="1"/>
          <w:sz w:val="28"/>
          <w:szCs w:val="28"/>
          <w:lang w:val="es-VE"/>
        </w:rPr>
        <w:t>r</w:t>
      </w:r>
      <w:r>
        <w:rPr>
          <w:rFonts w:eastAsia="Trebuchet MS" w:cs="Trebuchet MS" w:ascii="Trebuchet MS" w:hAnsi="Trebuchet MS"/>
          <w:b/>
          <w:sz w:val="28"/>
          <w:szCs w:val="28"/>
          <w:lang w:val="es-VE"/>
        </w:rPr>
        <w:t>e</w:t>
      </w:r>
      <w:r>
        <w:rPr>
          <w:rFonts w:eastAsia="Trebuchet MS" w:cs="Trebuchet MS" w:ascii="Trebuchet MS" w:hAnsi="Trebuchet MS"/>
          <w:b/>
          <w:spacing w:val="-2"/>
          <w:sz w:val="28"/>
          <w:szCs w:val="28"/>
          <w:lang w:val="es-VE"/>
        </w:rPr>
        <w:t>s</w:t>
      </w:r>
      <w:r>
        <w:rPr>
          <w:rFonts w:eastAsia="Trebuchet MS" w:cs="Trebuchet MS" w:ascii="Trebuchet MS" w:hAnsi="Trebuchet MS"/>
          <w:b/>
          <w:sz w:val="28"/>
          <w:szCs w:val="28"/>
          <w:lang w:val="es-VE"/>
        </w:rPr>
        <w:t>enci</w:t>
      </w:r>
      <w:r>
        <w:rPr>
          <w:rFonts w:eastAsia="Trebuchet MS" w:cs="Trebuchet MS" w:ascii="Trebuchet MS" w:hAnsi="Trebuchet MS"/>
          <w:b/>
          <w:spacing w:val="-1"/>
          <w:sz w:val="28"/>
          <w:szCs w:val="28"/>
          <w:lang w:val="es-VE"/>
        </w:rPr>
        <w:t>a</w:t>
      </w:r>
      <w:r>
        <w:rPr>
          <w:rFonts w:eastAsia="Trebuchet MS" w:cs="Trebuchet MS" w:ascii="Trebuchet MS" w:hAnsi="Trebuchet MS"/>
          <w:b/>
          <w:spacing w:val="2"/>
          <w:sz w:val="28"/>
          <w:szCs w:val="28"/>
          <w:lang w:val="es-VE"/>
        </w:rPr>
        <w:t>l</w:t>
      </w:r>
      <w:r>
        <w:rPr>
          <w:rFonts w:eastAsia="Trebuchet MS" w:cs="Trebuchet MS" w:ascii="Trebuchet MS" w:hAnsi="Trebuchet MS"/>
          <w:b/>
          <w:sz w:val="28"/>
          <w:szCs w:val="28"/>
          <w:lang w:val="es-VE"/>
        </w:rPr>
        <w:t xml:space="preserve">:    x             </w:t>
      </w:r>
      <w:r>
        <w:rPr>
          <w:rFonts w:eastAsia="Trebuchet MS" w:cs="Trebuchet MS" w:ascii="Trebuchet MS" w:hAnsi="Trebuchet MS"/>
          <w:b/>
          <w:spacing w:val="19"/>
          <w:sz w:val="28"/>
          <w:szCs w:val="28"/>
          <w:lang w:val="es-VE"/>
        </w:rPr>
        <w:t xml:space="preserve"> </w:t>
      </w:r>
      <w:r>
        <w:rPr>
          <w:rFonts w:eastAsia="Trebuchet MS" w:cs="Trebuchet MS" w:ascii="Trebuchet MS" w:hAnsi="Trebuchet MS"/>
          <w:b/>
          <w:sz w:val="28"/>
          <w:szCs w:val="28"/>
          <w:lang w:val="es-VE"/>
        </w:rPr>
        <w:t xml:space="preserve">ó             </w:t>
      </w:r>
      <w:r>
        <w:rPr>
          <w:rFonts w:eastAsia="Trebuchet MS" w:cs="Trebuchet MS" w:ascii="Trebuchet MS" w:hAnsi="Trebuchet MS"/>
          <w:b/>
          <w:spacing w:val="44"/>
          <w:sz w:val="28"/>
          <w:szCs w:val="28"/>
          <w:lang w:val="es-VE"/>
        </w:rPr>
        <w:t xml:space="preserve"> </w:t>
      </w:r>
      <w:r>
        <w:rPr>
          <w:rFonts w:eastAsia="Trebuchet MS" w:cs="Trebuchet MS" w:ascii="Trebuchet MS" w:hAnsi="Trebuchet MS"/>
          <w:b/>
          <w:sz w:val="28"/>
          <w:szCs w:val="28"/>
          <w:lang w:val="es-VE"/>
        </w:rPr>
        <w:t>Pa</w:t>
      </w:r>
      <w:r>
        <w:rPr>
          <w:rFonts w:eastAsia="Trebuchet MS" w:cs="Trebuchet MS" w:ascii="Trebuchet MS" w:hAnsi="Trebuchet MS"/>
          <w:b/>
          <w:spacing w:val="-1"/>
          <w:sz w:val="28"/>
          <w:szCs w:val="28"/>
          <w:lang w:val="es-VE"/>
        </w:rPr>
        <w:t>sa</w:t>
      </w:r>
      <w:r>
        <w:rPr>
          <w:rFonts w:eastAsia="Trebuchet MS" w:cs="Trebuchet MS" w:ascii="Trebuchet MS" w:hAnsi="Trebuchet MS"/>
          <w:b/>
          <w:sz w:val="28"/>
          <w:szCs w:val="28"/>
          <w:lang w:val="es-VE"/>
        </w:rPr>
        <w:t>n</w:t>
      </w:r>
      <w:r>
        <w:rPr>
          <w:rFonts w:eastAsia="Trebuchet MS" w:cs="Trebuchet MS" w:ascii="Trebuchet MS" w:hAnsi="Trebuchet MS"/>
          <w:b/>
          <w:spacing w:val="-1"/>
          <w:sz w:val="28"/>
          <w:szCs w:val="28"/>
          <w:lang w:val="es-VE"/>
        </w:rPr>
        <w:t>t</w:t>
      </w:r>
      <w:r>
        <w:rPr>
          <w:rFonts w:eastAsia="Trebuchet MS" w:cs="Trebuchet MS" w:ascii="Trebuchet MS" w:hAnsi="Trebuchet MS"/>
          <w:b/>
          <w:sz w:val="28"/>
          <w:szCs w:val="28"/>
          <w:lang w:val="es-VE"/>
        </w:rPr>
        <w:t>ía</w:t>
      </w:r>
      <w:r>
        <w:rPr>
          <w:rFonts w:eastAsia="Trebuchet MS" w:cs="Trebuchet MS" w:ascii="Trebuchet MS" w:hAnsi="Trebuchet MS"/>
          <w:b/>
          <w:spacing w:val="-1"/>
          <w:sz w:val="28"/>
          <w:szCs w:val="28"/>
          <w:lang w:val="es-VE"/>
        </w:rPr>
        <w:t xml:space="preserve"> </w:t>
      </w:r>
      <w:r>
        <w:rPr>
          <w:rFonts w:eastAsia="Trebuchet MS" w:cs="Trebuchet MS" w:ascii="Trebuchet MS" w:hAnsi="Trebuchet MS"/>
          <w:b/>
          <w:sz w:val="28"/>
          <w:szCs w:val="28"/>
          <w:lang w:val="es-VE"/>
        </w:rPr>
        <w:t>V</w:t>
      </w:r>
      <w:r>
        <w:rPr>
          <w:rFonts w:eastAsia="Trebuchet MS" w:cs="Trebuchet MS" w:ascii="Trebuchet MS" w:hAnsi="Trebuchet MS"/>
          <w:b/>
          <w:spacing w:val="1"/>
          <w:sz w:val="28"/>
          <w:szCs w:val="28"/>
          <w:lang w:val="es-VE"/>
        </w:rPr>
        <w:t>i</w:t>
      </w:r>
      <w:r>
        <w:rPr>
          <w:rFonts w:eastAsia="Trebuchet MS" w:cs="Trebuchet MS" w:ascii="Trebuchet MS" w:hAnsi="Trebuchet MS"/>
          <w:b/>
          <w:sz w:val="28"/>
          <w:szCs w:val="28"/>
          <w:lang w:val="es-VE"/>
        </w:rPr>
        <w:t>r</w:t>
      </w:r>
      <w:r>
        <w:rPr>
          <w:rFonts w:eastAsia="Trebuchet MS" w:cs="Trebuchet MS" w:ascii="Trebuchet MS" w:hAnsi="Trebuchet MS"/>
          <w:b/>
          <w:spacing w:val="1"/>
          <w:sz w:val="28"/>
          <w:szCs w:val="28"/>
          <w:lang w:val="es-VE"/>
        </w:rPr>
        <w:t>t</w:t>
      </w:r>
      <w:r>
        <w:rPr>
          <w:rFonts w:eastAsia="Trebuchet MS" w:cs="Trebuchet MS" w:ascii="Trebuchet MS" w:hAnsi="Trebuchet MS"/>
          <w:b/>
          <w:sz w:val="28"/>
          <w:szCs w:val="28"/>
          <w:lang w:val="es-VE"/>
        </w:rPr>
        <w:t>u</w:t>
      </w:r>
      <w:r>
        <w:rPr>
          <w:rFonts w:eastAsia="Trebuchet MS" w:cs="Trebuchet MS" w:ascii="Trebuchet MS" w:hAnsi="Trebuchet MS"/>
          <w:b/>
          <w:spacing w:val="-1"/>
          <w:sz w:val="28"/>
          <w:szCs w:val="28"/>
          <w:lang w:val="es-VE"/>
        </w:rPr>
        <w:t>a</w:t>
      </w:r>
      <w:r>
        <w:rPr>
          <w:rFonts w:eastAsia="Trebuchet MS" w:cs="Trebuchet MS" w:ascii="Trebuchet MS" w:hAnsi="Trebuchet MS"/>
          <w:b/>
          <w:spacing w:val="2"/>
          <w:sz w:val="28"/>
          <w:szCs w:val="28"/>
          <w:lang w:val="es-VE"/>
        </w:rPr>
        <w:t>l</w:t>
      </w:r>
      <w:r>
        <w:rPr>
          <w:rFonts w:eastAsia="Trebuchet MS" w:cs="Trebuchet MS" w:ascii="Trebuchet MS" w:hAnsi="Trebuchet MS"/>
          <w:b/>
          <w:sz w:val="28"/>
          <w:szCs w:val="28"/>
          <w:lang w:val="es-VE"/>
        </w:rPr>
        <w:t>:</w:t>
      </w:r>
      <w:r/>
    </w:p>
    <w:p>
      <w:pPr>
        <w:pStyle w:val="Normal"/>
        <w:spacing w:lineRule="exact" w:line="120" w:before="5" w:after="0"/>
        <w:rPr>
          <w:sz w:val="12"/>
          <w:sz w:val="12"/>
          <w:szCs w:val="12"/>
          <w:rFonts w:ascii="Liberation Serif" w:hAnsi="Liberation Serif" w:eastAsia="Droid Sans Fallback" w:cs="FreeSans"/>
          <w:color w:val="00000A"/>
          <w:lang w:val="es-VE" w:eastAsia="zh-CN" w:bidi="hi-IN"/>
        </w:rPr>
      </w:pPr>
      <w:r>
        <w:rPr>
          <w:rFonts w:eastAsia="Droid Sans Fallback" w:cs="FreeSans"/>
          <w:color w:val="00000A"/>
          <w:sz w:val="12"/>
          <w:szCs w:val="12"/>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ind w:left="1622" w:hanging="0"/>
        <w:rPr>
          <w:sz w:val="28"/>
          <w:sz w:val="28"/>
          <w:szCs w:val="28"/>
          <w:rFonts w:ascii="Trebuchet MS" w:hAnsi="Trebuchet MS" w:eastAsia="Trebuchet MS" w:cs="Trebuchet MS"/>
          <w:lang w:val="es-VE"/>
        </w:rPr>
      </w:pPr>
      <w:r>
        <w:rPr>
          <w:rFonts w:eastAsia="Trebuchet MS" w:cs="Trebuchet MS" w:ascii="Trebuchet MS" w:hAnsi="Trebuchet MS"/>
          <w:b/>
          <w:sz w:val="28"/>
          <w:szCs w:val="28"/>
          <w:lang w:val="es-VE"/>
        </w:rPr>
        <w:t>D</w:t>
      </w:r>
      <w:r>
        <w:rPr>
          <w:rFonts w:eastAsia="Trebuchet MS" w:cs="Trebuchet MS" w:ascii="Trebuchet MS" w:hAnsi="Trebuchet MS"/>
          <w:b/>
          <w:spacing w:val="-1"/>
          <w:sz w:val="28"/>
          <w:szCs w:val="28"/>
          <w:lang w:val="es-VE"/>
        </w:rPr>
        <w:t>a</w:t>
      </w:r>
      <w:r>
        <w:rPr>
          <w:rFonts w:eastAsia="Trebuchet MS" w:cs="Trebuchet MS" w:ascii="Trebuchet MS" w:hAnsi="Trebuchet MS"/>
          <w:b/>
          <w:sz w:val="28"/>
          <w:szCs w:val="28"/>
          <w:lang w:val="es-VE"/>
        </w:rPr>
        <w:t>t</w:t>
      </w:r>
      <w:r>
        <w:rPr>
          <w:rFonts w:eastAsia="Trebuchet MS" w:cs="Trebuchet MS" w:ascii="Trebuchet MS" w:hAnsi="Trebuchet MS"/>
          <w:b/>
          <w:spacing w:val="-2"/>
          <w:sz w:val="28"/>
          <w:szCs w:val="28"/>
          <w:lang w:val="es-VE"/>
        </w:rPr>
        <w:t>o</w:t>
      </w:r>
      <w:r>
        <w:rPr>
          <w:rFonts w:eastAsia="Trebuchet MS" w:cs="Trebuchet MS" w:ascii="Trebuchet MS" w:hAnsi="Trebuchet MS"/>
          <w:b/>
          <w:sz w:val="28"/>
          <w:szCs w:val="28"/>
          <w:lang w:val="es-VE"/>
        </w:rPr>
        <w:t>s d</w:t>
      </w:r>
      <w:r>
        <w:rPr>
          <w:rFonts w:eastAsia="Trebuchet MS" w:cs="Trebuchet MS" w:ascii="Trebuchet MS" w:hAnsi="Trebuchet MS"/>
          <w:b/>
          <w:spacing w:val="-1"/>
          <w:sz w:val="28"/>
          <w:szCs w:val="28"/>
          <w:lang w:val="es-VE"/>
        </w:rPr>
        <w:t>e</w:t>
      </w:r>
      <w:r>
        <w:rPr>
          <w:rFonts w:eastAsia="Trebuchet MS" w:cs="Trebuchet MS" w:ascii="Trebuchet MS" w:hAnsi="Trebuchet MS"/>
          <w:b/>
          <w:sz w:val="28"/>
          <w:szCs w:val="28"/>
          <w:lang w:val="es-VE"/>
        </w:rPr>
        <w:t>l</w:t>
      </w:r>
      <w:r>
        <w:rPr>
          <w:rFonts w:eastAsia="Trebuchet MS" w:cs="Trebuchet MS" w:ascii="Trebuchet MS" w:hAnsi="Trebuchet MS"/>
          <w:b/>
          <w:spacing w:val="1"/>
          <w:sz w:val="28"/>
          <w:szCs w:val="28"/>
          <w:lang w:val="es-VE"/>
        </w:rPr>
        <w:t xml:space="preserve"> E</w:t>
      </w:r>
      <w:r>
        <w:rPr>
          <w:rFonts w:eastAsia="Trebuchet MS" w:cs="Trebuchet MS" w:ascii="Trebuchet MS" w:hAnsi="Trebuchet MS"/>
          <w:b/>
          <w:spacing w:val="-1"/>
          <w:sz w:val="28"/>
          <w:szCs w:val="28"/>
          <w:lang w:val="es-VE"/>
        </w:rPr>
        <w:t>s</w:t>
      </w:r>
      <w:r>
        <w:rPr>
          <w:rFonts w:eastAsia="Trebuchet MS" w:cs="Trebuchet MS" w:ascii="Trebuchet MS" w:hAnsi="Trebuchet MS"/>
          <w:b/>
          <w:sz w:val="28"/>
          <w:szCs w:val="28"/>
          <w:lang w:val="es-VE"/>
        </w:rPr>
        <w:t>t</w:t>
      </w:r>
      <w:r>
        <w:rPr>
          <w:rFonts w:eastAsia="Trebuchet MS" w:cs="Trebuchet MS" w:ascii="Trebuchet MS" w:hAnsi="Trebuchet MS"/>
          <w:b/>
          <w:spacing w:val="-1"/>
          <w:sz w:val="28"/>
          <w:szCs w:val="28"/>
          <w:lang w:val="es-VE"/>
        </w:rPr>
        <w:t>u</w:t>
      </w:r>
      <w:r>
        <w:rPr>
          <w:rFonts w:eastAsia="Trebuchet MS" w:cs="Trebuchet MS" w:ascii="Trebuchet MS" w:hAnsi="Trebuchet MS"/>
          <w:b/>
          <w:sz w:val="28"/>
          <w:szCs w:val="28"/>
          <w:lang w:val="es-VE"/>
        </w:rPr>
        <w:t>dian</w:t>
      </w:r>
      <w:r>
        <w:rPr>
          <w:rFonts w:eastAsia="Trebuchet MS" w:cs="Trebuchet MS" w:ascii="Trebuchet MS" w:hAnsi="Trebuchet MS"/>
          <w:b/>
          <w:spacing w:val="-2"/>
          <w:sz w:val="28"/>
          <w:szCs w:val="28"/>
          <w:lang w:val="es-VE"/>
        </w:rPr>
        <w:t>t</w:t>
      </w:r>
      <w:r>
        <w:rPr>
          <w:rFonts w:eastAsia="Trebuchet MS" w:cs="Trebuchet MS" w:ascii="Trebuchet MS" w:hAnsi="Trebuchet MS"/>
          <w:b/>
          <w:sz w:val="28"/>
          <w:szCs w:val="28"/>
          <w:lang w:val="es-VE"/>
        </w:rPr>
        <w:t>e:</w:t>
      </w:r>
      <w:r/>
    </w:p>
    <w:p>
      <w:pPr>
        <w:pStyle w:val="Normal"/>
        <w:spacing w:lineRule="exact" w:line="220" w:before="15" w:after="0"/>
        <w:rPr>
          <w:sz w:val="22"/>
          <w:sz w:val="22"/>
          <w:szCs w:val="22"/>
          <w:rFonts w:ascii="Liberation Serif" w:hAnsi="Liberation Serif" w:eastAsia="Droid Sans Fallback" w:cs="FreeSans"/>
          <w:color w:val="00000A"/>
          <w:lang w:val="es-VE" w:eastAsia="zh-CN" w:bidi="hi-IN"/>
        </w:rPr>
      </w:pPr>
      <w:r>
        <w:rPr>
          <w:rFonts w:eastAsia="Droid Sans Fallback" w:cs="FreeSans"/>
          <w:color w:val="00000A"/>
          <w:sz w:val="22"/>
          <w:szCs w:val="22"/>
          <w:lang w:val="es-VE" w:eastAsia="zh-CN" w:bidi="hi-IN"/>
        </w:rPr>
      </w:r>
      <w:r/>
    </w:p>
    <w:p>
      <w:pPr>
        <w:pStyle w:val="Normal"/>
        <w:tabs>
          <w:tab w:val="left" w:pos="6820" w:leader="none"/>
        </w:tabs>
        <w:ind w:left="1622" w:hanging="0"/>
        <w:rPr>
          <w:w w:val="99"/>
          <w:rFonts w:eastAsia="Trebuchet MS" w:cs="Arial"/>
          <w:lang w:val="es-VE"/>
        </w:rPr>
      </w:pPr>
      <w:r>
        <w:rPr>
          <w:rFonts w:eastAsia="Trebuchet MS" w:cs="Arial"/>
          <w:w w:val="99"/>
          <w:lang w:val="es-VE"/>
        </w:rPr>
        <w:t>Ap</w:t>
        <mc:AlternateContent>
          <mc:Choice Requires="wpg">
            <w:drawing>
              <wp:anchor behindDoc="1" distT="0" distB="0" distL="114300" distR="114300" simplePos="0" locked="0" layoutInCell="1" allowOverlap="1" relativeHeight="8">
                <wp:simplePos x="0" y="0"/>
                <wp:positionH relativeFrom="page">
                  <wp:posOffset>2390775</wp:posOffset>
                </wp:positionH>
                <wp:positionV relativeFrom="paragraph">
                  <wp:posOffset>131445</wp:posOffset>
                </wp:positionV>
                <wp:extent cx="4252595" cy="46355"/>
                <wp:effectExtent l="0" t="0" r="0" b="0"/>
                <wp:wrapNone/>
                <wp:docPr id="9" name="Group 94"/>
                <a:graphic xmlns:a="http://schemas.openxmlformats.org/drawingml/2006/main">
                  <a:graphicData uri="http://schemas.microsoft.com/office/word/2010/wordprocessingGroup">
                    <wpg:wgp>
                      <wpg:cNvGrpSpPr/>
                      <wpg:grpSpPr>
                        <a:xfrm>
                          <a:off x="0" y="0"/>
                          <a:ext cx="4251960" cy="45720"/>
                        </a:xfrm>
                      </wpg:grpSpPr>
                      <wpg:grpSp>
                        <wpg:cNvGrpSpPr/>
                        <wpg:grpSpPr>
                          <a:xfrm>
                            <a:off x="0" y="0"/>
                            <a:ext cx="4251960" cy="45720"/>
                          </a:xfrm>
                        </wpg:grpSpPr>
                        <wps:wsp>
                          <wps:cNvSpPr/>
                          <wps:spPr>
                            <a:xfrm>
                              <a:off x="0" y="0"/>
                              <a:ext cx="1872000" cy="45720"/>
                            </a:xfrm>
                            <a:custGeom>
                              <a:avLst/>
                              <a:gdLst/>
                              <a:ahLst/>
                              <a:rect l="0" t="0" r="r" b="b"/>
                              <a:pathLst>
                                <a:path w="1570" h="1">
                                  <a:moveTo>
                                    <a:pt x="0" y="0"/>
                                  </a:moveTo>
                                  <a:lnTo>
                                    <a:pt x="1569" y="0"/>
                                  </a:lnTo>
                                </a:path>
                              </a:pathLst>
                            </a:custGeom>
                            <a:noFill/>
                            <a:ln w="7560">
                              <a:solidFill>
                                <a:srgbClr val="000000"/>
                              </a:solidFill>
                              <a:round/>
                            </a:ln>
                          </wps:spPr>
                          <wps:style>
                            <a:lnRef idx="0"/>
                            <a:fillRef idx="0"/>
                            <a:effectRef idx="0"/>
                            <a:fontRef idx="minor"/>
                          </wps:style>
                          <wps:bodyPr/>
                        </wps:wsp>
                        <wpg:grpSp>
                          <wpg:cNvGrpSpPr/>
                          <wpg:grpSpPr>
                            <a:xfrm>
                              <a:off x="1877040" y="0"/>
                              <a:ext cx="2374920" cy="45720"/>
                            </a:xfrm>
                          </wpg:grpSpPr>
                          <wps:wsp>
                            <wps:cNvSpPr/>
                            <wps:spPr>
                              <a:xfrm>
                                <a:off x="0" y="0"/>
                                <a:ext cx="2374920" cy="45720"/>
                              </a:xfrm>
                              <a:custGeom>
                                <a:avLst/>
                                <a:gdLst/>
                                <a:ahLst/>
                                <a:rect l="0" t="0" r="r" b="b"/>
                                <a:pathLst>
                                  <a:path w="1991" h="1">
                                    <a:moveTo>
                                      <a:pt x="0" y="0"/>
                                    </a:moveTo>
                                    <a:lnTo>
                                      <a:pt x="1990" y="0"/>
                                    </a:lnTo>
                                  </a:path>
                                </a:pathLst>
                              </a:custGeom>
                              <a:noFill/>
                              <a:ln w="7560">
                                <a:solidFill>
                                  <a:srgbClr val="000000"/>
                                </a:solidFill>
                                <a:round/>
                              </a:ln>
                            </wps:spPr>
                            <wps:style>
                              <a:lnRef idx="0"/>
                              <a:fillRef idx="0"/>
                              <a:effectRef idx="0"/>
                              <a:fontRef idx="minor"/>
                            </wps:style>
                            <wps:bodyPr/>
                          </wps:wsp>
                        </wpg:grpSp>
                      </wpg:grpSp>
                    </wpg:wgp>
                  </a:graphicData>
                </a:graphic>
              </wp:anchor>
            </w:drawing>
          </mc:Choice>
          <mc:Fallback>
            <w:pict>
              <v:group id="shape_0" alt="Group 94" style="position:absolute;margin-left:188.25pt;margin-top:10.35pt;width:334.8pt;height:3.6pt" coordorigin="3765,207" coordsize="6696,72">
                <v:group id="shape_0" style="position:absolute;left:3765;top:207;width:6696;height:72">
                  <v:group id="shape_0" style="position:absolute;left:6721;top:207;width:3740;height:72"/>
                </v:group>
              </v:group>
            </w:pict>
          </mc:Fallback>
        </mc:AlternateContent>
      </w:r>
      <w:r>
        <w:rPr>
          <w:rFonts w:eastAsia="Trebuchet MS" w:cs="Arial"/>
          <w:spacing w:val="1"/>
          <w:w w:val="99"/>
          <w:lang w:val="es-VE"/>
        </w:rPr>
        <w:t>e</w:t>
      </w:r>
      <w:r>
        <w:rPr>
          <w:rFonts w:eastAsia="Trebuchet MS" w:cs="Arial"/>
          <w:spacing w:val="-1"/>
          <w:w w:val="99"/>
          <w:lang w:val="es-VE"/>
        </w:rPr>
        <w:t>ll</w:t>
      </w:r>
      <w:r>
        <w:rPr>
          <w:rFonts w:eastAsia="Trebuchet MS" w:cs="Arial"/>
          <w:spacing w:val="1"/>
          <w:w w:val="99"/>
          <w:lang w:val="es-VE"/>
        </w:rPr>
        <w:t>i</w:t>
      </w:r>
      <w:r>
        <w:rPr>
          <w:rFonts w:eastAsia="Trebuchet MS" w:cs="Arial"/>
          <w:w w:val="99"/>
          <w:lang w:val="es-VE"/>
        </w:rPr>
        <w:t>do</w:t>
      </w:r>
      <w:r>
        <w:rPr>
          <w:rFonts w:eastAsia="Trebuchet MS" w:cs="Arial"/>
          <w:spacing w:val="1"/>
          <w:w w:val="99"/>
          <w:lang w:val="es-VE"/>
        </w:rPr>
        <w:t>s</w:t>
      </w:r>
      <w:r>
        <w:rPr>
          <w:rFonts w:eastAsia="Trebuchet MS" w:cs="Arial"/>
          <w:w w:val="99"/>
          <w:lang w:val="es-VE"/>
        </w:rPr>
        <w:t>,</w:t>
      </w:r>
      <w:r>
        <w:rPr>
          <w:rFonts w:eastAsia="Trebuchet MS" w:cs="Arial"/>
          <w:spacing w:val="1"/>
          <w:lang w:val="es-VE"/>
        </w:rPr>
        <w:t xml:space="preserve"> </w:t>
      </w:r>
      <w:r>
        <w:rPr>
          <w:rFonts w:eastAsia="Trebuchet MS" w:cs="Arial"/>
          <w:w w:val="99"/>
          <w:lang w:val="es-VE"/>
        </w:rPr>
        <w:t>N</w:t>
      </w:r>
      <w:r>
        <w:rPr>
          <w:rFonts w:eastAsia="Trebuchet MS" w:cs="Arial"/>
          <w:spacing w:val="1"/>
          <w:w w:val="99"/>
          <w:lang w:val="es-VE"/>
        </w:rPr>
        <w:t>o</w:t>
      </w:r>
      <w:r>
        <w:rPr>
          <w:rFonts w:eastAsia="Trebuchet MS" w:cs="Arial"/>
          <w:w w:val="99"/>
          <w:lang w:val="es-VE"/>
        </w:rPr>
        <w:t>mb</w:t>
      </w:r>
      <w:r>
        <w:rPr>
          <w:rFonts w:eastAsia="Trebuchet MS" w:cs="Arial"/>
          <w:spacing w:val="1"/>
          <w:w w:val="99"/>
          <w:lang w:val="es-VE"/>
        </w:rPr>
        <w:t>r</w:t>
      </w:r>
      <w:r>
        <w:rPr>
          <w:rFonts w:eastAsia="Trebuchet MS" w:cs="Arial"/>
          <w:w w:val="99"/>
          <w:lang w:val="es-VE"/>
        </w:rPr>
        <w:t>e</w:t>
      </w:r>
      <w:r>
        <w:rPr>
          <w:rFonts w:eastAsia="Trebuchet MS" w:cs="Arial"/>
          <w:spacing w:val="2"/>
          <w:w w:val="99"/>
          <w:lang w:val="es-VE"/>
        </w:rPr>
        <w:t>s</w:t>
      </w:r>
      <w:r>
        <w:rPr>
          <w:rFonts w:eastAsia="Trebuchet MS" w:cs="Arial"/>
          <w:w w:val="99"/>
          <w:lang w:val="es-VE"/>
        </w:rPr>
        <w:t>: Martínez Jaspe, Génesis Carolina</w:t>
      </w:r>
      <w:r/>
    </w:p>
    <w:p>
      <w:pPr>
        <w:pStyle w:val="Normal"/>
        <w:tabs>
          <w:tab w:val="left" w:pos="6820" w:leader="none"/>
          <w:tab w:val="left" w:pos="11482" w:leader="none"/>
        </w:tabs>
        <w:ind w:left="2977" w:right="8332" w:hanging="1276"/>
        <w:rPr>
          <w:rFonts w:eastAsia="Trebuchet MS" w:cs="Arial"/>
          <w:lang w:val="es-VE"/>
        </w:rPr>
      </w:pPr>
      <w:r>
        <w:rPr>
          <w:rFonts w:eastAsia="Trebuchet MS" w:cs="Arial"/>
          <w:spacing w:val="1"/>
          <w:w w:val="99"/>
          <w:lang w:val="es-VE"/>
        </w:rPr>
        <w:t>C</w:t>
        <mc:AlternateContent>
          <mc:Choice Requires="wpg">
            <w:drawing>
              <wp:anchor behindDoc="1" distT="0" distB="0" distL="114300" distR="114300" simplePos="0" locked="0" layoutInCell="1" allowOverlap="1" relativeHeight="9">
                <wp:simplePos x="0" y="0"/>
                <wp:positionH relativeFrom="page">
                  <wp:posOffset>1371600</wp:posOffset>
                </wp:positionH>
                <wp:positionV relativeFrom="paragraph">
                  <wp:posOffset>139065</wp:posOffset>
                </wp:positionV>
                <wp:extent cx="5305425" cy="46355"/>
                <wp:effectExtent l="0" t="0" r="0" b="0"/>
                <wp:wrapNone/>
                <wp:docPr id="10" name="Group 87"/>
                <a:graphic xmlns:a="http://schemas.openxmlformats.org/drawingml/2006/main">
                  <a:graphicData uri="http://schemas.microsoft.com/office/word/2010/wordprocessingGroup">
                    <wpg:wgp>
                      <wpg:cNvGrpSpPr/>
                      <wpg:grpSpPr>
                        <a:xfrm>
                          <a:off x="0" y="0"/>
                          <a:ext cx="5304960" cy="45720"/>
                        </a:xfrm>
                      </wpg:grpSpPr>
                      <wpg:grpSp>
                        <wpg:cNvGrpSpPr/>
                        <wpg:grpSpPr>
                          <a:xfrm>
                            <a:off x="0" y="0"/>
                            <a:ext cx="5304960" cy="45720"/>
                          </a:xfrm>
                        </wpg:grpSpPr>
                        <wps:wsp>
                          <wps:cNvSpPr/>
                          <wps:spPr>
                            <a:xfrm>
                              <a:off x="0" y="0"/>
                              <a:ext cx="2406600" cy="45720"/>
                            </a:xfrm>
                            <a:custGeom>
                              <a:avLst/>
                              <a:gdLst/>
                              <a:ahLst/>
                              <a:rect l="0" t="0" r="r" b="b"/>
                              <a:pathLst>
                                <a:path w="1572" h="1">
                                  <a:moveTo>
                                    <a:pt x="0" y="0"/>
                                  </a:moveTo>
                                  <a:lnTo>
                                    <a:pt x="1571" y="0"/>
                                  </a:lnTo>
                                </a:path>
                              </a:pathLst>
                            </a:custGeom>
                            <a:noFill/>
                            <a:ln w="7560">
                              <a:solidFill>
                                <a:srgbClr val="000000"/>
                              </a:solidFill>
                              <a:round/>
                            </a:ln>
                          </wps:spPr>
                          <wps:style>
                            <a:lnRef idx="0"/>
                            <a:fillRef idx="0"/>
                            <a:effectRef idx="0"/>
                            <a:fontRef idx="minor"/>
                          </wps:style>
                          <wps:bodyPr/>
                        </wps:wsp>
                        <wpg:grpSp>
                          <wpg:cNvGrpSpPr/>
                          <wpg:grpSpPr>
                            <a:xfrm>
                              <a:off x="2414160" y="0"/>
                              <a:ext cx="2890440" cy="45720"/>
                            </a:xfrm>
                          </wpg:grpSpPr>
                          <wps:wsp>
                            <wps:cNvSpPr/>
                            <wps:spPr>
                              <a:xfrm>
                                <a:off x="0" y="0"/>
                                <a:ext cx="1922760" cy="45720"/>
                              </a:xfrm>
                              <a:custGeom>
                                <a:avLst/>
                                <a:gdLst/>
                                <a:ahLst/>
                                <a:rect l="0" t="0" r="r" b="b"/>
                                <a:pathLst>
                                  <a:path w="1256" h="1">
                                    <a:moveTo>
                                      <a:pt x="0" y="0"/>
                                    </a:moveTo>
                                    <a:lnTo>
                                      <a:pt x="1255" y="0"/>
                                    </a:lnTo>
                                  </a:path>
                                </a:pathLst>
                              </a:custGeom>
                              <a:noFill/>
                              <a:ln w="7560">
                                <a:solidFill>
                                  <a:srgbClr val="000000"/>
                                </a:solidFill>
                                <a:round/>
                              </a:ln>
                            </wps:spPr>
                            <wps:style>
                              <a:lnRef idx="0"/>
                              <a:fillRef idx="0"/>
                              <a:effectRef idx="0"/>
                              <a:fontRef idx="minor"/>
                            </wps:style>
                            <wps:bodyPr/>
                          </wps:wsp>
                          <wpg:grpSp>
                            <wpg:cNvGrpSpPr/>
                            <wpg:grpSpPr>
                              <a:xfrm>
                                <a:off x="1928520" y="0"/>
                                <a:ext cx="961920" cy="45720"/>
                              </a:xfrm>
                            </wpg:grpSpPr>
                            <wps:wsp>
                              <wps:cNvSpPr/>
                              <wps:spPr>
                                <a:xfrm>
                                  <a:off x="0" y="0"/>
                                  <a:ext cx="961920" cy="45720"/>
                                </a:xfrm>
                                <a:custGeom>
                                  <a:avLst/>
                                  <a:gdLst/>
                                  <a:ahLst/>
                                  <a:rect l="0" t="0" r="r" b="b"/>
                                  <a:pathLst>
                                    <a:path w="630" h="1">
                                      <a:moveTo>
                                        <a:pt x="0" y="0"/>
                                      </a:moveTo>
                                      <a:lnTo>
                                        <a:pt x="629" y="0"/>
                                      </a:lnTo>
                                    </a:path>
                                  </a:pathLst>
                                </a:custGeom>
                                <a:noFill/>
                                <a:ln w="7560">
                                  <a:solidFill>
                                    <a:srgbClr val="000000"/>
                                  </a:solidFill>
                                  <a:round/>
                                </a:ln>
                              </wps:spPr>
                              <wps:style>
                                <a:lnRef idx="0"/>
                                <a:fillRef idx="0"/>
                                <a:effectRef idx="0"/>
                                <a:fontRef idx="minor"/>
                              </wps:style>
                              <wps:bodyPr/>
                            </wps:wsp>
                          </wpg:grpSp>
                        </wpg:grpSp>
                      </wpg:grpSp>
                    </wpg:wgp>
                  </a:graphicData>
                </a:graphic>
              </wp:anchor>
            </w:drawing>
          </mc:Choice>
          <mc:Fallback>
            <w:pict>
              <v:group id="shape_0" alt="Group 87" style="position:absolute;margin-left:108pt;margin-top:10.95pt;width:417.7pt;height:3.6pt" coordorigin="2160,219" coordsize="8354,72">
                <v:group id="shape_0" style="position:absolute;left:2160;top:219;width:8354;height:72">
                  <v:group id="shape_0" style="position:absolute;left:5962;top:219;width:4552;height:72">
                    <v:group id="shape_0" style="position:absolute;left:8999;top:219;width:1515;height:72"/>
                  </v:group>
                </v:group>
              </v:group>
            </w:pict>
          </mc:Fallback>
        </mc:AlternateContent>
      </w:r>
      <w:r>
        <w:rPr>
          <w:rFonts w:eastAsia="Trebuchet MS" w:cs="Arial"/>
          <w:spacing w:val="-1"/>
          <w:w w:val="99"/>
          <w:lang w:val="es-VE"/>
        </w:rPr>
        <w:t>.</w:t>
      </w:r>
      <w:r>
        <w:rPr>
          <w:rFonts w:eastAsia="Trebuchet MS" w:cs="Arial"/>
          <w:w w:val="99"/>
          <w:lang w:val="es-VE"/>
        </w:rPr>
        <w:t>I.:</w:t>
      </w:r>
      <w:r>
        <w:rPr>
          <w:rFonts w:eastAsia="Trebuchet MS" w:cs="Arial"/>
          <w:spacing w:val="-1"/>
          <w:lang w:val="es-VE"/>
        </w:rPr>
        <w:t xml:space="preserve"> 20.175.751</w:t>
      </w:r>
      <w:r/>
    </w:p>
    <w:p>
      <w:pPr>
        <w:sectPr>
          <w:headerReference w:type="default" r:id="rId6"/>
          <w:footerReference w:type="default" r:id="rId7"/>
          <w:type w:val="nextPage"/>
          <w:pgSz w:w="12240" w:h="15840"/>
          <w:pgMar w:left="80" w:right="0" w:header="1087" w:top="2280" w:footer="624" w:bottom="681" w:gutter="0"/>
          <w:pgNumType w:fmt="decimal"/>
          <w:formProt w:val="false"/>
          <w:textDirection w:val="lrTb"/>
          <w:docGrid w:type="default" w:linePitch="240" w:charSpace="4294961151"/>
        </w:sectPr>
      </w:pPr>
    </w:p>
    <w:p>
      <w:pPr>
        <w:pStyle w:val="Normal"/>
        <w:spacing w:before="37" w:after="0"/>
        <w:ind w:left="1622" w:right="-1686" w:hanging="0"/>
        <w:rPr>
          <w:rFonts w:eastAsia="Trebuchet MS" w:cs="Arial"/>
          <w:lang w:val="es-VE"/>
        </w:rPr>
      </w:pPr>
      <w:r>
        <w:rPr>
          <w:rFonts w:eastAsia="Trebuchet MS" w:cs="Arial"/>
          <w:lang w:val="es-VE"/>
        </w:rPr>
        <w:t>T</w:t>
      </w:r>
      <w:r>
        <w:rPr>
          <w:rFonts w:eastAsia="Trebuchet MS" w:cs="Arial"/>
          <w:spacing w:val="-1"/>
          <w:lang w:val="es-VE"/>
        </w:rPr>
        <w:t>e</w:t>
      </w:r>
      <w:r>
        <w:rPr>
          <w:rFonts w:eastAsia="Trebuchet MS" w:cs="Arial"/>
          <w:spacing w:val="1"/>
          <w:lang w:val="es-VE"/>
        </w:rPr>
        <w:t>l</w:t>
      </w:r>
      <w:r>
        <w:rPr>
          <w:rFonts w:eastAsia="Trebuchet MS" w:cs="Arial"/>
          <w:lang w:val="es-VE"/>
        </w:rPr>
        <w:t>éf</w:t>
      </w:r>
      <w:r>
        <w:rPr>
          <w:rFonts w:eastAsia="Trebuchet MS" w:cs="Arial"/>
          <w:spacing w:val="1"/>
          <w:lang w:val="es-VE"/>
        </w:rPr>
        <w:t>o</w:t>
      </w:r>
      <w:r>
        <w:rPr>
          <w:rFonts w:eastAsia="Trebuchet MS" w:cs="Arial"/>
          <w:spacing w:val="-1"/>
          <w:lang w:val="es-VE"/>
        </w:rPr>
        <w:t>n</w:t>
      </w:r>
      <w:r>
        <w:rPr>
          <w:rFonts w:eastAsia="Trebuchet MS" w:cs="Arial"/>
          <w:spacing w:val="1"/>
          <w:lang w:val="es-VE"/>
        </w:rPr>
        <w:t>o</w:t>
      </w:r>
      <w:r>
        <w:rPr>
          <w:rFonts w:eastAsia="Trebuchet MS" w:cs="Arial"/>
          <w:spacing w:val="2"/>
          <w:lang w:val="es-VE"/>
        </w:rPr>
        <w:t>s</w:t>
      </w:r>
      <w:r>
        <w:rPr>
          <w:rFonts w:eastAsia="Trebuchet MS" w:cs="Arial"/>
          <w:lang w:val="es-VE"/>
        </w:rPr>
        <w:t xml:space="preserve">: </w:t>
      </w:r>
      <w:r/>
    </w:p>
    <w:p>
      <w:pPr>
        <w:pStyle w:val="Normal"/>
        <w:spacing w:before="37" w:after="0"/>
        <w:ind w:left="1622" w:right="-1686" w:hanging="0"/>
        <w:rPr>
          <w:rFonts w:eastAsia="Trebuchet MS" w:cs="Arial"/>
          <w:lang w:val="es-VE"/>
        </w:rPr>
      </w:pPr>
      <w:r>
        <w:rPr>
          <w:rFonts w:eastAsia="Trebuchet MS" w:cs="Arial"/>
          <w:spacing w:val="1"/>
          <w:lang w:val="es-VE"/>
        </w:rPr>
        <w:t>C</w:t>
        <mc:AlternateContent>
          <mc:Choice Requires="wpg">
            <w:drawing>
              <wp:anchor behindDoc="1" distT="0" distB="0" distL="114300" distR="114300" simplePos="0" locked="0" layoutInCell="1" allowOverlap="1" relativeHeight="10">
                <wp:simplePos x="0" y="0"/>
                <wp:positionH relativeFrom="page">
                  <wp:posOffset>1577975</wp:posOffset>
                </wp:positionH>
                <wp:positionV relativeFrom="paragraph">
                  <wp:posOffset>185420</wp:posOffset>
                </wp:positionV>
                <wp:extent cx="2409190" cy="8255"/>
                <wp:effectExtent l="0" t="0" r="0" b="0"/>
                <wp:wrapNone/>
                <wp:docPr id="11" name="Group 80"/>
                <a:graphic xmlns:a="http://schemas.openxmlformats.org/drawingml/2006/main">
                  <a:graphicData uri="http://schemas.microsoft.com/office/word/2010/wordprocessingGroup">
                    <wpg:wgp>
                      <wpg:cNvGrpSpPr/>
                      <wpg:grpSpPr>
                        <a:xfrm>
                          <a:off x="0" y="0"/>
                          <a:ext cx="2408400" cy="7560"/>
                        </a:xfrm>
                      </wpg:grpSpPr>
                      <wpg:grpSp>
                        <wpg:cNvGrpSpPr/>
                        <wpg:grpSpPr>
                          <a:xfrm>
                            <a:off x="0" y="0"/>
                            <a:ext cx="2408400" cy="7560"/>
                          </a:xfrm>
                        </wpg:grpSpPr>
                        <wps:wsp>
                          <wps:cNvSpPr/>
                          <wps:spPr>
                            <a:xfrm>
                              <a:off x="0" y="0"/>
                              <a:ext cx="1203840" cy="7560"/>
                            </a:xfrm>
                            <a:custGeom>
                              <a:avLst/>
                              <a:gdLst/>
                              <a:ahLst/>
                              <a:rect l="0" t="0" r="r" b="b"/>
                              <a:pathLst>
                                <a:path w="1891" h="1">
                                  <a:moveTo>
                                    <a:pt x="0" y="0"/>
                                  </a:moveTo>
                                  <a:lnTo>
                                    <a:pt x="1890" y="0"/>
                                  </a:lnTo>
                                </a:path>
                              </a:pathLst>
                            </a:custGeom>
                            <a:noFill/>
                            <a:ln w="7560">
                              <a:solidFill>
                                <a:srgbClr val="000000"/>
                              </a:solidFill>
                              <a:round/>
                            </a:ln>
                          </wps:spPr>
                          <wps:style>
                            <a:lnRef idx="0"/>
                            <a:fillRef idx="0"/>
                            <a:effectRef idx="0"/>
                            <a:fontRef idx="minor"/>
                          </wps:style>
                          <wps:bodyPr/>
                        </wps:wsp>
                        <wpg:grpSp>
                          <wpg:cNvGrpSpPr/>
                          <wpg:grpSpPr>
                            <a:xfrm>
                              <a:off x="1207080" y="0"/>
                              <a:ext cx="1201320" cy="7560"/>
                            </a:xfrm>
                          </wpg:grpSpPr>
                          <wps:wsp>
                            <wps:cNvSpPr/>
                            <wps:spPr>
                              <a:xfrm>
                                <a:off x="0" y="0"/>
                                <a:ext cx="532800" cy="7560"/>
                              </a:xfrm>
                              <a:custGeom>
                                <a:avLst/>
                                <a:gdLst/>
                                <a:ahLst/>
                                <a:rect l="0" t="0" r="r" b="b"/>
                                <a:pathLst>
                                  <a:path w="839" h="1">
                                    <a:moveTo>
                                      <a:pt x="0" y="0"/>
                                    </a:moveTo>
                                    <a:lnTo>
                                      <a:pt x="838" y="0"/>
                                    </a:lnTo>
                                  </a:path>
                                </a:pathLst>
                              </a:custGeom>
                              <a:noFill/>
                              <a:ln w="7560">
                                <a:solidFill>
                                  <a:srgbClr val="000000"/>
                                </a:solidFill>
                                <a:round/>
                              </a:ln>
                            </wps:spPr>
                            <wps:style>
                              <a:lnRef idx="0"/>
                              <a:fillRef idx="0"/>
                              <a:effectRef idx="0"/>
                              <a:fontRef idx="minor"/>
                            </wps:style>
                            <wps:bodyPr/>
                          </wps:wsp>
                          <wpg:grpSp>
                            <wpg:cNvGrpSpPr/>
                            <wpg:grpSpPr>
                              <a:xfrm>
                                <a:off x="535320" y="0"/>
                                <a:ext cx="666000" cy="7560"/>
                              </a:xfrm>
                            </wpg:grpSpPr>
                            <wps:wsp>
                              <wps:cNvSpPr/>
                              <wps:spPr>
                                <a:xfrm>
                                  <a:off x="0" y="0"/>
                                  <a:ext cx="666000" cy="7560"/>
                                </a:xfrm>
                                <a:custGeom>
                                  <a:avLst/>
                                  <a:gdLst/>
                                  <a:ahLst/>
                                  <a:rect l="0" t="0" r="r" b="b"/>
                                  <a:pathLst>
                                    <a:path w="1047" h="1">
                                      <a:moveTo>
                                        <a:pt x="0" y="0"/>
                                      </a:moveTo>
                                      <a:lnTo>
                                        <a:pt x="1046" y="0"/>
                                      </a:lnTo>
                                    </a:path>
                                  </a:pathLst>
                                </a:custGeom>
                                <a:noFill/>
                                <a:ln w="7560">
                                  <a:solidFill>
                                    <a:srgbClr val="000000"/>
                                  </a:solidFill>
                                  <a:round/>
                                </a:ln>
                              </wps:spPr>
                              <wps:style>
                                <a:lnRef idx="0"/>
                                <a:fillRef idx="0"/>
                                <a:effectRef idx="0"/>
                                <a:fontRef idx="minor"/>
                              </wps:style>
                              <wps:bodyPr/>
                            </wps:wsp>
                          </wpg:grpSp>
                        </wpg:grpSp>
                      </wpg:grpSp>
                    </wpg:wgp>
                  </a:graphicData>
                </a:graphic>
              </wp:anchor>
            </w:drawing>
          </mc:Choice>
          <mc:Fallback>
            <w:pict>
              <v:group id="shape_0" alt="Group 80" style="position:absolute;margin-left:124.25pt;margin-top:14.6pt;width:189.65pt;height:0.6pt" coordorigin="2485,292" coordsize="3793,12">
                <v:group id="shape_0" style="position:absolute;left:2485;top:292;width:3793;height:12">
                  <v:group id="shape_0" style="position:absolute;left:4386;top:292;width:1892;height:12">
                    <v:group id="shape_0" style="position:absolute;left:5229;top:292;width:1049;height:12"/>
                  </v:group>
                </v:group>
              </v:group>
            </w:pict>
          </mc:Fallback>
        </mc:AlternateContent>
      </w:r>
      <w:r>
        <w:rPr>
          <w:rFonts w:eastAsia="Trebuchet MS" w:cs="Arial"/>
          <w:lang w:val="es-VE"/>
        </w:rPr>
        <w:t>e</w:t>
      </w:r>
      <w:r>
        <w:rPr>
          <w:rFonts w:eastAsia="Trebuchet MS" w:cs="Arial"/>
          <w:spacing w:val="-2"/>
          <w:lang w:val="es-VE"/>
        </w:rPr>
        <w:t>l</w:t>
      </w:r>
      <w:r>
        <w:rPr>
          <w:rFonts w:eastAsia="Trebuchet MS" w:cs="Arial"/>
          <w:spacing w:val="1"/>
          <w:lang w:val="es-VE"/>
        </w:rPr>
        <w:t>u</w:t>
      </w:r>
      <w:r>
        <w:rPr>
          <w:rFonts w:eastAsia="Trebuchet MS" w:cs="Arial"/>
          <w:spacing w:val="-1"/>
          <w:lang w:val="es-VE"/>
        </w:rPr>
        <w:t>l</w:t>
      </w:r>
      <w:r>
        <w:rPr>
          <w:rFonts w:eastAsia="Trebuchet MS" w:cs="Arial"/>
          <w:spacing w:val="1"/>
          <w:lang w:val="es-VE"/>
        </w:rPr>
        <w:t>a</w:t>
      </w:r>
      <w:r>
        <w:rPr>
          <w:rFonts w:eastAsia="Trebuchet MS" w:cs="Arial"/>
          <w:spacing w:val="2"/>
          <w:lang w:val="es-VE"/>
        </w:rPr>
        <w:t>r</w:t>
      </w:r>
      <w:r>
        <w:rPr>
          <w:rFonts w:eastAsia="Trebuchet MS" w:cs="Arial"/>
          <w:lang w:val="es-VE"/>
        </w:rPr>
        <w:t>:   04242350783</w:t>
      </w:r>
      <w:r/>
    </w:p>
    <w:p>
      <w:pPr>
        <w:pStyle w:val="Normal"/>
        <w:spacing w:before="4" w:after="0"/>
        <w:rPr>
          <w:sz w:val="32"/>
          <w:sz w:val="32"/>
          <w:szCs w:val="26"/>
          <w:rFonts w:ascii="Liberation Serif" w:hAnsi="Liberation Serif" w:eastAsia="Droid Sans Fallback" w:cs="Arial"/>
          <w:color w:val="00000A"/>
          <w:lang w:val="es-VE" w:eastAsia="zh-CN" w:bidi="hi-IN"/>
        </w:rPr>
      </w:pPr>
      <w:r>
        <w:rPr>
          <w:rFonts w:eastAsia="Droid Sans Fallback" w:cs="Arial"/>
          <w:color w:val="00000A"/>
          <w:sz w:val="32"/>
          <w:szCs w:val="26"/>
          <w:lang w:val="es-VE" w:eastAsia="zh-CN" w:bidi="hi-IN"/>
        </w:rPr>
      </w:r>
      <w:r/>
    </w:p>
    <w:p>
      <w:pPr>
        <w:pStyle w:val="Normal"/>
        <w:tabs>
          <w:tab w:val="left" w:pos="1200" w:leader="none"/>
        </w:tabs>
        <w:ind w:left="-426" w:right="1716" w:firstLine="568"/>
        <w:rPr>
          <w:rFonts w:eastAsia="Trebuchet MS" w:cs="Arial"/>
          <w:lang w:val="es-VE"/>
        </w:rPr>
      </w:pPr>
      <w:r>
        <w:br w:type="column"/>
      </w:r>
      <w:r>
        <w:rPr>
          <w:rFonts w:eastAsia="Trebuchet MS" w:cs="Arial"/>
          <w:w w:val="99"/>
          <w:lang w:val="es-VE"/>
        </w:rPr>
        <w:t>Hab:</w:t>
        <mc:AlternateContent>
          <mc:Choice Requires="wpg">
            <w:drawing>
              <wp:anchor behindDoc="1" distT="0" distB="0" distL="114300" distR="114300" simplePos="0" locked="0" layoutInCell="1" allowOverlap="1" relativeHeight="12">
                <wp:simplePos x="0" y="0"/>
                <wp:positionH relativeFrom="page">
                  <wp:posOffset>4425950</wp:posOffset>
                </wp:positionH>
                <wp:positionV relativeFrom="paragraph">
                  <wp:posOffset>127000</wp:posOffset>
                </wp:positionV>
                <wp:extent cx="2234565" cy="46355"/>
                <wp:effectExtent l="0" t="0" r="0" b="0"/>
                <wp:wrapNone/>
                <wp:docPr id="12" name="Group 75"/>
                <a:graphic xmlns:a="http://schemas.openxmlformats.org/drawingml/2006/main">
                  <a:graphicData uri="http://schemas.microsoft.com/office/word/2010/wordprocessingGroup">
                    <wpg:wgp>
                      <wpg:cNvGrpSpPr/>
                      <wpg:grpSpPr>
                        <a:xfrm>
                          <a:off x="0" y="0"/>
                          <a:ext cx="2233800" cy="45720"/>
                        </a:xfrm>
                      </wpg:grpSpPr>
                      <wpg:grpSp>
                        <wpg:cNvGrpSpPr/>
                        <wpg:grpSpPr>
                          <a:xfrm>
                            <a:off x="0" y="0"/>
                            <a:ext cx="2233800" cy="45720"/>
                          </a:xfrm>
                        </wpg:grpSpPr>
                        <wps:wsp>
                          <wps:cNvSpPr/>
                          <wps:spPr>
                            <a:xfrm>
                              <a:off x="0" y="0"/>
                              <a:ext cx="1654200" cy="45720"/>
                            </a:xfrm>
                            <a:custGeom>
                              <a:avLst/>
                              <a:gdLst/>
                              <a:ahLst/>
                              <a:rect l="0" t="0" r="r" b="b"/>
                              <a:pathLst>
                                <a:path w="2097" h="1">
                                  <a:moveTo>
                                    <a:pt x="0" y="0"/>
                                  </a:moveTo>
                                  <a:lnTo>
                                    <a:pt x="2096" y="0"/>
                                  </a:lnTo>
                                </a:path>
                              </a:pathLst>
                            </a:custGeom>
                            <a:noFill/>
                            <a:ln w="7560">
                              <a:solidFill>
                                <a:srgbClr val="000000"/>
                              </a:solidFill>
                              <a:round/>
                            </a:ln>
                          </wps:spPr>
                          <wps:style>
                            <a:lnRef idx="0"/>
                            <a:fillRef idx="0"/>
                            <a:effectRef idx="0"/>
                            <a:fontRef idx="minor"/>
                          </wps:style>
                          <wps:bodyPr/>
                        </wps:wsp>
                        <wpg:grpSp>
                          <wpg:cNvGrpSpPr/>
                          <wpg:grpSpPr>
                            <a:xfrm>
                              <a:off x="1656720" y="0"/>
                              <a:ext cx="577080" cy="45720"/>
                            </a:xfrm>
                          </wpg:grpSpPr>
                          <wps:wsp>
                            <wps:cNvSpPr/>
                            <wps:spPr>
                              <a:xfrm>
                                <a:off x="0" y="0"/>
                                <a:ext cx="577080" cy="45720"/>
                              </a:xfrm>
                              <a:custGeom>
                                <a:avLst/>
                                <a:gdLst/>
                                <a:ahLst/>
                                <a:rect l="0" t="0" r="r" b="b"/>
                                <a:pathLst>
                                  <a:path w="734" h="1">
                                    <a:moveTo>
                                      <a:pt x="0" y="0"/>
                                    </a:moveTo>
                                    <a:lnTo>
                                      <a:pt x="733" y="0"/>
                                    </a:lnTo>
                                  </a:path>
                                </a:pathLst>
                              </a:custGeom>
                              <a:noFill/>
                              <a:ln w="7560">
                                <a:solidFill>
                                  <a:srgbClr val="000000"/>
                                </a:solidFill>
                                <a:round/>
                              </a:ln>
                            </wps:spPr>
                            <wps:style>
                              <a:lnRef idx="0"/>
                              <a:fillRef idx="0"/>
                              <a:effectRef idx="0"/>
                              <a:fontRef idx="minor"/>
                            </wps:style>
                            <wps:bodyPr/>
                          </wps:wsp>
                        </wpg:grpSp>
                      </wpg:grpSp>
                    </wpg:wgp>
                  </a:graphicData>
                </a:graphic>
              </wp:anchor>
            </w:drawing>
          </mc:Choice>
          <mc:Fallback>
            <w:pict>
              <v:group id="shape_0" alt="Group 75" style="position:absolute;margin-left:348.5pt;margin-top:10pt;width:175.9pt;height:3.6pt" coordorigin="6970,200" coordsize="3518,72">
                <v:group id="shape_0" style="position:absolute;left:6970;top:200;width:3518;height:72">
                  <v:group id="shape_0" style="position:absolute;left:9579;top:200;width:909;height:72"/>
                </v:group>
              </v:group>
            </w:pict>
          </mc:Fallback>
        </mc:AlternateContent>
      </w:r>
      <w:r>
        <w:rPr>
          <w:rFonts w:eastAsia="Trebuchet MS" w:cs="Arial"/>
          <w:spacing w:val="-2"/>
          <w:lang w:val="es-VE"/>
        </w:rPr>
        <w:t xml:space="preserve"> </w:t>
      </w:r>
      <w:r>
        <w:rPr>
          <w:rFonts w:eastAsia="Trebuchet MS" w:cs="Arial"/>
          <w:lang w:val="es-VE"/>
        </w:rPr>
        <w:t>0212-2643572</w:t>
      </w:r>
      <w:r/>
    </w:p>
    <w:p>
      <w:pPr>
        <w:pStyle w:val="Normal"/>
        <w:spacing w:before="9" w:after="0"/>
        <w:rPr>
          <w:sz w:val="22"/>
          <w:sz w:val="22"/>
          <w:szCs w:val="19"/>
          <w:rFonts w:ascii="Liberation Serif" w:hAnsi="Liberation Serif" w:eastAsia="Droid Sans Fallback" w:cs="Arial"/>
          <w:color w:val="00000A"/>
          <w:lang w:val="es-VE" w:eastAsia="zh-CN" w:bidi="hi-IN"/>
        </w:rPr>
      </w:pPr>
      <w:r>
        <w:rPr>
          <w:rFonts w:eastAsia="Droid Sans Fallback" w:cs="Arial"/>
          <w:color w:val="00000A"/>
          <w:sz w:val="22"/>
          <w:szCs w:val="19"/>
          <w:lang w:val="es-VE" w:eastAsia="zh-CN" w:bidi="hi-IN"/>
        </w:rPr>
      </w:r>
      <w:r/>
    </w:p>
    <w:p>
      <w:pPr>
        <w:pStyle w:val="Normal"/>
        <w:spacing w:before="33" w:after="0"/>
        <w:ind w:left="1622" w:hanging="0"/>
        <w:rPr>
          <w:rFonts w:eastAsia="Trebuchet MS" w:cs="Arial"/>
          <w:lang w:val="es-VE"/>
        </w:rPr>
      </w:pPr>
      <w:r>
        <w:rPr>
          <w:rFonts w:eastAsia="Trebuchet MS" w:cs="Arial"/>
          <w:spacing w:val="1"/>
          <w:lang w:val="es-VE"/>
        </w:rPr>
        <w:t>Co</w:t>
        <mc:AlternateContent>
          <mc:Choice Requires="wpg">
            <w:drawing>
              <wp:anchor behindDoc="1" distT="0" distB="0" distL="114300" distR="114300" simplePos="0" locked="0" layoutInCell="1" allowOverlap="1" relativeHeight="14">
                <wp:simplePos x="0" y="0"/>
                <wp:positionH relativeFrom="page">
                  <wp:posOffset>2260600</wp:posOffset>
                </wp:positionH>
                <wp:positionV relativeFrom="paragraph">
                  <wp:posOffset>147320</wp:posOffset>
                </wp:positionV>
                <wp:extent cx="4404360" cy="8255"/>
                <wp:effectExtent l="0" t="0" r="0" b="0"/>
                <wp:wrapNone/>
                <wp:docPr id="13" name="Group 68"/>
                <a:graphic xmlns:a="http://schemas.openxmlformats.org/drawingml/2006/main">
                  <a:graphicData uri="http://schemas.microsoft.com/office/word/2010/wordprocessingGroup">
                    <wpg:wgp>
                      <wpg:cNvGrpSpPr/>
                      <wpg:grpSpPr>
                        <a:xfrm>
                          <a:off x="0" y="0"/>
                          <a:ext cx="4403880" cy="7560"/>
                        </a:xfrm>
                      </wpg:grpSpPr>
                      <wpg:grpSp>
                        <wpg:cNvGrpSpPr/>
                        <wpg:grpSpPr>
                          <a:xfrm>
                            <a:off x="0" y="0"/>
                            <a:ext cx="4403880" cy="7560"/>
                          </a:xfrm>
                        </wpg:grpSpPr>
                        <wps:wsp>
                          <wps:cNvSpPr/>
                          <wps:spPr>
                            <a:xfrm>
                              <a:off x="0" y="0"/>
                              <a:ext cx="1934280" cy="7560"/>
                            </a:xfrm>
                            <a:custGeom>
                              <a:avLst/>
                              <a:gdLst/>
                              <a:ahLst/>
                              <a:rect l="0" t="0" r="r" b="b"/>
                              <a:pathLst>
                                <a:path w="3042" h="1">
                                  <a:moveTo>
                                    <a:pt x="0" y="0"/>
                                  </a:moveTo>
                                  <a:lnTo>
                                    <a:pt x="3041" y="0"/>
                                  </a:lnTo>
                                </a:path>
                              </a:pathLst>
                            </a:custGeom>
                            <a:noFill/>
                            <a:ln w="7560">
                              <a:solidFill>
                                <a:srgbClr val="000000"/>
                              </a:solidFill>
                              <a:round/>
                            </a:ln>
                          </wps:spPr>
                          <wps:style>
                            <a:lnRef idx="0"/>
                            <a:fillRef idx="0"/>
                            <a:effectRef idx="0"/>
                            <a:fontRef idx="minor"/>
                          </wps:style>
                          <wps:bodyPr/>
                        </wps:wsp>
                        <wpg:grpSp>
                          <wpg:cNvGrpSpPr/>
                          <wpg:grpSpPr>
                            <a:xfrm>
                              <a:off x="1937880" y="0"/>
                              <a:ext cx="2465640" cy="7560"/>
                            </a:xfrm>
                          </wpg:grpSpPr>
                          <wps:wsp>
                            <wps:cNvSpPr/>
                            <wps:spPr>
                              <a:xfrm>
                                <a:off x="0" y="0"/>
                                <a:ext cx="398880" cy="7560"/>
                              </a:xfrm>
                              <a:custGeom>
                                <a:avLst/>
                                <a:gdLst/>
                                <a:ahLst/>
                                <a:rect l="0" t="0" r="r" b="b"/>
                                <a:pathLst>
                                  <a:path w="630" h="1">
                                    <a:moveTo>
                                      <a:pt x="0" y="0"/>
                                    </a:moveTo>
                                    <a:lnTo>
                                      <a:pt x="629" y="0"/>
                                    </a:lnTo>
                                  </a:path>
                                </a:pathLst>
                              </a:custGeom>
                              <a:noFill/>
                              <a:ln w="7560">
                                <a:solidFill>
                                  <a:srgbClr val="000000"/>
                                </a:solidFill>
                                <a:round/>
                              </a:ln>
                            </wps:spPr>
                            <wps:style>
                              <a:lnRef idx="0"/>
                              <a:fillRef idx="0"/>
                              <a:effectRef idx="0"/>
                              <a:fontRef idx="minor"/>
                            </wps:style>
                            <wps:bodyPr/>
                          </wps:wsp>
                          <wpg:grpSp>
                            <wpg:cNvGrpSpPr/>
                            <wpg:grpSpPr>
                              <a:xfrm>
                                <a:off x="401400" y="0"/>
                                <a:ext cx="2064240" cy="7560"/>
                              </a:xfrm>
                            </wpg:grpSpPr>
                            <wps:wsp>
                              <wps:cNvSpPr/>
                              <wps:spPr>
                                <a:xfrm>
                                  <a:off x="0" y="0"/>
                                  <a:ext cx="2064240" cy="7560"/>
                                </a:xfrm>
                                <a:custGeom>
                                  <a:avLst/>
                                  <a:gdLst/>
                                  <a:ahLst/>
                                  <a:rect l="0" t="0" r="r" b="b"/>
                                  <a:pathLst>
                                    <a:path w="3247" h="1">
                                      <a:moveTo>
                                        <a:pt x="0" y="0"/>
                                      </a:moveTo>
                                      <a:lnTo>
                                        <a:pt x="3246" y="0"/>
                                      </a:lnTo>
                                    </a:path>
                                  </a:pathLst>
                                </a:custGeom>
                                <a:noFill/>
                                <a:ln w="7560">
                                  <a:solidFill>
                                    <a:srgbClr val="000000"/>
                                  </a:solidFill>
                                  <a:round/>
                                </a:ln>
                              </wps:spPr>
                              <wps:style>
                                <a:lnRef idx="0"/>
                                <a:fillRef idx="0"/>
                                <a:effectRef idx="0"/>
                                <a:fontRef idx="minor"/>
                              </wps:style>
                              <wps:bodyPr/>
                            </wps:wsp>
                          </wpg:grpSp>
                        </wpg:grpSp>
                      </wpg:grpSp>
                    </wpg:wgp>
                  </a:graphicData>
                </a:graphic>
              </wp:anchor>
            </w:drawing>
          </mc:Choice>
          <mc:Fallback>
            <w:pict>
              <v:group id="shape_0" alt="Group 68" style="position:absolute;margin-left:178pt;margin-top:11.6pt;width:346.7pt;height:0.6pt" coordorigin="3560,232" coordsize="6934,12">
                <v:group id="shape_0" style="position:absolute;left:3560;top:232;width:6934;height:12">
                  <v:group id="shape_0" style="position:absolute;left:6612;top:232;width:3883;height:12">
                    <v:group id="shape_0" style="position:absolute;left:7244;top:232;width:3251;height:12"/>
                  </v:group>
                </v:group>
              </v:group>
            </w:pict>
          </mc:Fallback>
        </mc:AlternateContent>
      </w:r>
      <w:r>
        <w:rPr>
          <w:rFonts w:eastAsia="Trebuchet MS" w:cs="Arial"/>
          <w:spacing w:val="-1"/>
          <w:lang w:val="es-VE"/>
        </w:rPr>
        <w:t>rr</w:t>
      </w:r>
      <w:r>
        <w:rPr>
          <w:rFonts w:eastAsia="Trebuchet MS" w:cs="Arial"/>
          <w:lang w:val="es-VE"/>
        </w:rPr>
        <w:t>eo</w:t>
      </w:r>
      <w:r>
        <w:rPr>
          <w:rFonts w:eastAsia="Trebuchet MS" w:cs="Arial"/>
          <w:spacing w:val="-6"/>
          <w:lang w:val="es-VE"/>
        </w:rPr>
        <w:t xml:space="preserve"> </w:t>
      </w:r>
      <w:r>
        <w:rPr>
          <w:rFonts w:eastAsia="Trebuchet MS" w:cs="Arial"/>
          <w:spacing w:val="2"/>
          <w:lang w:val="es-VE"/>
        </w:rPr>
        <w:t>e</w:t>
      </w:r>
      <w:r>
        <w:rPr>
          <w:rFonts w:eastAsia="Trebuchet MS" w:cs="Arial"/>
          <w:spacing w:val="-1"/>
          <w:lang w:val="es-VE"/>
        </w:rPr>
        <w:t>l</w:t>
      </w:r>
      <w:r>
        <w:rPr>
          <w:rFonts w:eastAsia="Trebuchet MS" w:cs="Arial"/>
          <w:lang w:val="es-VE"/>
        </w:rPr>
        <w:t>e</w:t>
      </w:r>
      <w:r>
        <w:rPr>
          <w:rFonts w:eastAsia="Trebuchet MS" w:cs="Arial"/>
          <w:spacing w:val="-1"/>
          <w:lang w:val="es-VE"/>
        </w:rPr>
        <w:t>c</w:t>
      </w:r>
      <w:r>
        <w:rPr>
          <w:rFonts w:eastAsia="Trebuchet MS" w:cs="Arial"/>
          <w:spacing w:val="2"/>
          <w:lang w:val="es-VE"/>
        </w:rPr>
        <w:t>t</w:t>
      </w:r>
      <w:r>
        <w:rPr>
          <w:rFonts w:eastAsia="Trebuchet MS" w:cs="Arial"/>
          <w:spacing w:val="-1"/>
          <w:lang w:val="es-VE"/>
        </w:rPr>
        <w:t>r</w:t>
      </w:r>
      <w:r>
        <w:rPr>
          <w:rFonts w:eastAsia="Trebuchet MS" w:cs="Arial"/>
          <w:spacing w:val="1"/>
          <w:lang w:val="es-VE"/>
        </w:rPr>
        <w:t>ó</w:t>
      </w:r>
      <w:r>
        <w:rPr>
          <w:rFonts w:eastAsia="Trebuchet MS" w:cs="Arial"/>
          <w:spacing w:val="-1"/>
          <w:lang w:val="es-VE"/>
        </w:rPr>
        <w:t>n</w:t>
      </w:r>
      <w:r>
        <w:rPr>
          <w:rFonts w:eastAsia="Trebuchet MS" w:cs="Arial"/>
          <w:spacing w:val="1"/>
          <w:lang w:val="es-VE"/>
        </w:rPr>
        <w:t>i</w:t>
      </w:r>
      <w:r>
        <w:rPr>
          <w:rFonts w:eastAsia="Trebuchet MS" w:cs="Arial"/>
          <w:lang w:val="es-VE"/>
        </w:rPr>
        <w:t>c</w:t>
      </w:r>
      <w:r>
        <w:rPr>
          <w:rFonts w:eastAsia="Trebuchet MS" w:cs="Arial"/>
          <w:spacing w:val="2"/>
          <w:lang w:val="es-VE"/>
        </w:rPr>
        <w:t>o</w:t>
      </w:r>
      <w:r>
        <w:rPr>
          <w:rFonts w:eastAsia="Trebuchet MS" w:cs="Arial"/>
          <w:lang w:val="es-VE"/>
        </w:rPr>
        <w:t>:    genesismartinez.ucab@gmail.com</w:t>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40" w:before="5" w:after="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before="24" w:after="0"/>
        <w:ind w:left="1622" w:hanging="0"/>
        <w:rPr>
          <w:sz w:val="28"/>
          <w:sz w:val="28"/>
          <w:szCs w:val="28"/>
          <w:rFonts w:ascii="Trebuchet MS" w:hAnsi="Trebuchet MS" w:eastAsia="Trebuchet MS" w:cs="Trebuchet MS"/>
          <w:lang w:val="es-VE"/>
        </w:rPr>
      </w:pPr>
      <w:r>
        <w:rPr>
          <w:rFonts w:eastAsia="Trebuchet MS" w:cs="Trebuchet MS" w:ascii="Trebuchet MS" w:hAnsi="Trebuchet MS"/>
          <w:b/>
          <w:sz w:val="28"/>
          <w:szCs w:val="28"/>
          <w:lang w:val="es-VE"/>
        </w:rPr>
        <w:t>D</w:t>
      </w:r>
      <w:r>
        <w:rPr>
          <w:rFonts w:eastAsia="Trebuchet MS" w:cs="Trebuchet MS" w:ascii="Trebuchet MS" w:hAnsi="Trebuchet MS"/>
          <w:b/>
          <w:spacing w:val="-1"/>
          <w:sz w:val="28"/>
          <w:szCs w:val="28"/>
          <w:lang w:val="es-VE"/>
        </w:rPr>
        <w:t>a</w:t>
      </w:r>
      <w:r>
        <w:rPr>
          <w:rFonts w:eastAsia="Trebuchet MS" w:cs="Trebuchet MS" w:ascii="Trebuchet MS" w:hAnsi="Trebuchet MS"/>
          <w:b/>
          <w:sz w:val="28"/>
          <w:szCs w:val="28"/>
          <w:lang w:val="es-VE"/>
        </w:rPr>
        <w:t>t</w:t>
      </w:r>
      <w:r>
        <w:rPr>
          <w:rFonts w:eastAsia="Trebuchet MS" w:cs="Trebuchet MS" w:ascii="Trebuchet MS" w:hAnsi="Trebuchet MS"/>
          <w:b/>
          <w:spacing w:val="-2"/>
          <w:sz w:val="28"/>
          <w:szCs w:val="28"/>
          <w:lang w:val="es-VE"/>
        </w:rPr>
        <w:t>o</w:t>
      </w:r>
      <w:r>
        <w:rPr>
          <w:rFonts w:eastAsia="Trebuchet MS" w:cs="Trebuchet MS" w:ascii="Trebuchet MS" w:hAnsi="Trebuchet MS"/>
          <w:b/>
          <w:sz w:val="28"/>
          <w:szCs w:val="28"/>
          <w:lang w:val="es-VE"/>
        </w:rPr>
        <w:t>s de la E</w:t>
      </w:r>
      <w:r>
        <w:rPr>
          <w:rFonts w:eastAsia="Trebuchet MS" w:cs="Trebuchet MS" w:ascii="Trebuchet MS" w:hAnsi="Trebuchet MS"/>
          <w:b/>
          <w:spacing w:val="1"/>
          <w:sz w:val="28"/>
          <w:szCs w:val="28"/>
          <w:lang w:val="es-VE"/>
        </w:rPr>
        <w:t>m</w:t>
      </w:r>
      <w:r>
        <w:rPr>
          <w:rFonts w:eastAsia="Trebuchet MS" w:cs="Trebuchet MS" w:ascii="Trebuchet MS" w:hAnsi="Trebuchet MS"/>
          <w:b/>
          <w:sz w:val="28"/>
          <w:szCs w:val="28"/>
          <w:lang w:val="es-VE"/>
        </w:rPr>
        <w:t>pr</w:t>
      </w:r>
      <w:r>
        <w:rPr>
          <w:rFonts w:eastAsia="Trebuchet MS" w:cs="Trebuchet MS" w:ascii="Trebuchet MS" w:hAnsi="Trebuchet MS"/>
          <w:b/>
          <w:spacing w:val="-3"/>
          <w:sz w:val="28"/>
          <w:szCs w:val="28"/>
          <w:lang w:val="es-VE"/>
        </w:rPr>
        <w:t>e</w:t>
      </w:r>
      <w:r>
        <w:rPr>
          <w:rFonts w:eastAsia="Trebuchet MS" w:cs="Trebuchet MS" w:ascii="Trebuchet MS" w:hAnsi="Trebuchet MS"/>
          <w:b/>
          <w:spacing w:val="-1"/>
          <w:sz w:val="28"/>
          <w:szCs w:val="28"/>
          <w:lang w:val="es-VE"/>
        </w:rPr>
        <w:t>sa</w:t>
      </w:r>
      <w:r>
        <w:rPr>
          <w:rFonts w:eastAsia="Trebuchet MS" w:cs="Trebuchet MS" w:ascii="Trebuchet MS" w:hAnsi="Trebuchet MS"/>
          <w:b/>
          <w:sz w:val="28"/>
          <w:szCs w:val="28"/>
          <w:lang w:val="es-VE"/>
        </w:rPr>
        <w:t>:</w:t>
      </w:r>
      <w:r/>
    </w:p>
    <w:p>
      <w:pPr>
        <w:pStyle w:val="Normal"/>
        <w:spacing w:lineRule="exact" w:line="220" w:before="12" w:after="0"/>
        <w:rPr>
          <w:sz w:val="22"/>
          <w:sz w:val="22"/>
          <w:szCs w:val="22"/>
          <w:rFonts w:ascii="Liberation Serif" w:hAnsi="Liberation Serif" w:eastAsia="Droid Sans Fallback" w:cs="FreeSans"/>
          <w:color w:val="00000A"/>
          <w:lang w:val="es-VE" w:eastAsia="zh-CN" w:bidi="hi-IN"/>
        </w:rPr>
      </w:pPr>
      <w:r>
        <w:rPr>
          <w:rFonts w:eastAsia="Droid Sans Fallback" w:cs="FreeSans"/>
          <w:color w:val="00000A"/>
          <w:sz w:val="22"/>
          <w:szCs w:val="22"/>
          <w:lang w:val="es-VE" w:eastAsia="zh-CN" w:bidi="hi-IN"/>
        </w:rPr>
      </w:r>
      <w:r/>
    </w:p>
    <w:p>
      <w:pPr>
        <w:pStyle w:val="Normal"/>
        <w:spacing w:lineRule="exact" w:line="220"/>
        <w:ind w:left="1622" w:hanging="0"/>
        <w:rPr>
          <w:rFonts w:eastAsia="Trebuchet MS" w:cs="Arial"/>
          <w:lang w:val="es-VE"/>
        </w:rPr>
      </w:pPr>
      <w:r>
        <w:rPr>
          <w:rFonts w:eastAsia="Trebuchet MS" w:cs="Arial"/>
          <w:lang w:val="es-VE"/>
        </w:rPr>
        <w:t>N</w:t>
        <mc:AlternateContent>
          <mc:Choice Requires="wpg">
            <w:drawing>
              <wp:anchor behindDoc="1" distT="0" distB="0" distL="114300" distR="114300" simplePos="0" locked="0" layoutInCell="1" allowOverlap="1" relativeHeight="16">
                <wp:simplePos x="0" y="0"/>
                <wp:positionH relativeFrom="page">
                  <wp:posOffset>2483485</wp:posOffset>
                </wp:positionH>
                <wp:positionV relativeFrom="paragraph">
                  <wp:posOffset>127000</wp:posOffset>
                </wp:positionV>
                <wp:extent cx="4206240" cy="8255"/>
                <wp:effectExtent l="0" t="0" r="0" b="0"/>
                <wp:wrapNone/>
                <wp:docPr id="14" name="Group 61"/>
                <a:graphic xmlns:a="http://schemas.openxmlformats.org/drawingml/2006/main">
                  <a:graphicData uri="http://schemas.microsoft.com/office/word/2010/wordprocessingGroup">
                    <wpg:wgp>
                      <wpg:cNvGrpSpPr/>
                      <wpg:grpSpPr>
                        <a:xfrm>
                          <a:off x="0" y="0"/>
                          <a:ext cx="4205520" cy="7560"/>
                        </a:xfrm>
                      </wpg:grpSpPr>
                      <wpg:grpSp>
                        <wpg:cNvGrpSpPr/>
                        <wpg:grpSpPr>
                          <a:xfrm>
                            <a:off x="0" y="0"/>
                            <a:ext cx="4205520" cy="7560"/>
                          </a:xfrm>
                        </wpg:grpSpPr>
                        <wps:wsp>
                          <wps:cNvSpPr/>
                          <wps:spPr>
                            <a:xfrm>
                              <a:off x="0" y="0"/>
                              <a:ext cx="132120" cy="7560"/>
                            </a:xfrm>
                            <a:custGeom>
                              <a:avLst/>
                              <a:gdLst/>
                              <a:ahLst/>
                              <a:rect l="0" t="0" r="r" b="b"/>
                              <a:pathLst>
                                <a:path w="211" h="1">
                                  <a:moveTo>
                                    <a:pt x="0" y="0"/>
                                  </a:moveTo>
                                  <a:lnTo>
                                    <a:pt x="210" y="0"/>
                                  </a:lnTo>
                                </a:path>
                              </a:pathLst>
                            </a:custGeom>
                            <a:noFill/>
                            <a:ln w="7560">
                              <a:solidFill>
                                <a:srgbClr val="000000"/>
                              </a:solidFill>
                              <a:round/>
                            </a:ln>
                          </wps:spPr>
                          <wps:style>
                            <a:lnRef idx="0"/>
                            <a:fillRef idx="0"/>
                            <a:effectRef idx="0"/>
                            <a:fontRef idx="minor"/>
                          </wps:style>
                          <wps:bodyPr/>
                        </wps:wsp>
                        <wpg:grpSp>
                          <wpg:cNvGrpSpPr/>
                          <wpg:grpSpPr>
                            <a:xfrm>
                              <a:off x="135360" y="0"/>
                              <a:ext cx="4070520" cy="7560"/>
                            </a:xfrm>
                          </wpg:grpSpPr>
                          <wps:wsp>
                            <wps:cNvSpPr/>
                            <wps:spPr>
                              <a:xfrm>
                                <a:off x="0" y="0"/>
                                <a:ext cx="865440" cy="7560"/>
                              </a:xfrm>
                              <a:custGeom>
                                <a:avLst/>
                                <a:gdLst/>
                                <a:ahLst/>
                                <a:rect l="0" t="0" r="r" b="b"/>
                                <a:pathLst>
                                  <a:path w="1364" h="1">
                                    <a:moveTo>
                                      <a:pt x="0" y="0"/>
                                    </a:moveTo>
                                    <a:lnTo>
                                      <a:pt x="1363" y="0"/>
                                    </a:lnTo>
                                  </a:path>
                                </a:pathLst>
                              </a:custGeom>
                              <a:noFill/>
                              <a:ln w="7560">
                                <a:solidFill>
                                  <a:srgbClr val="000000"/>
                                </a:solidFill>
                                <a:round/>
                              </a:ln>
                            </wps:spPr>
                            <wps:style>
                              <a:lnRef idx="0"/>
                              <a:fillRef idx="0"/>
                              <a:effectRef idx="0"/>
                              <a:fontRef idx="minor"/>
                            </wps:style>
                            <wps:bodyPr/>
                          </wps:wsp>
                          <wpg:grpSp>
                            <wpg:cNvGrpSpPr/>
                            <wpg:grpSpPr>
                              <a:xfrm>
                                <a:off x="869760" y="0"/>
                                <a:ext cx="3200400" cy="7560"/>
                              </a:xfrm>
                            </wpg:grpSpPr>
                            <wps:wsp>
                              <wps:cNvSpPr/>
                              <wps:spPr>
                                <a:xfrm>
                                  <a:off x="0" y="0"/>
                                  <a:ext cx="3200400" cy="7560"/>
                                </a:xfrm>
                                <a:custGeom>
                                  <a:avLst/>
                                  <a:gdLst/>
                                  <a:ahLst/>
                                  <a:rect l="0" t="0" r="r" b="b"/>
                                  <a:pathLst>
                                    <a:path w="5030" h="1">
                                      <a:moveTo>
                                        <a:pt x="0" y="0"/>
                                      </a:moveTo>
                                      <a:lnTo>
                                        <a:pt x="5029" y="0"/>
                                      </a:lnTo>
                                    </a:path>
                                  </a:pathLst>
                                </a:custGeom>
                                <a:noFill/>
                                <a:ln w="7560">
                                  <a:solidFill>
                                    <a:srgbClr val="000000"/>
                                  </a:solidFill>
                                  <a:round/>
                                </a:ln>
                              </wps:spPr>
                              <wps:style>
                                <a:lnRef idx="0"/>
                                <a:fillRef idx="0"/>
                                <a:effectRef idx="0"/>
                                <a:fontRef idx="minor"/>
                              </wps:style>
                              <wps:bodyPr/>
                            </wps:wsp>
                          </wpg:grpSp>
                        </wpg:grpSp>
                      </wpg:grpSp>
                    </wpg:wgp>
                  </a:graphicData>
                </a:graphic>
              </wp:anchor>
            </w:drawing>
          </mc:Choice>
          <mc:Fallback>
            <w:pict>
              <v:group id="shape_0" alt="Group 61" style="position:absolute;margin-left:195.55pt;margin-top:10pt;width:331.1pt;height:0.6pt" coordorigin="3911,200" coordsize="6622,12">
                <v:group id="shape_0" style="position:absolute;left:3911;top:200;width:6622;height:12">
                  <v:group id="shape_0" style="position:absolute;left:4124;top:200;width:6409;height:12">
                    <v:group id="shape_0" style="position:absolute;left:5494;top:200;width:5040;height:12"/>
                  </v:group>
                </v:group>
              </v:group>
            </w:pict>
          </mc:Fallback>
        </mc:AlternateContent>
      </w:r>
      <w:r>
        <w:rPr>
          <w:rFonts w:eastAsia="Trebuchet MS" w:cs="Arial"/>
          <w:spacing w:val="1"/>
          <w:lang w:val="es-VE"/>
        </w:rPr>
        <w:t>o</w:t>
      </w:r>
      <w:r>
        <w:rPr>
          <w:rFonts w:eastAsia="Trebuchet MS" w:cs="Arial"/>
          <w:lang w:val="es-VE"/>
        </w:rPr>
        <w:t>mb</w:t>
      </w:r>
      <w:r>
        <w:rPr>
          <w:rFonts w:eastAsia="Trebuchet MS" w:cs="Arial"/>
          <w:spacing w:val="-1"/>
          <w:lang w:val="es-VE"/>
        </w:rPr>
        <w:t>r</w:t>
      </w:r>
      <w:r>
        <w:rPr>
          <w:rFonts w:eastAsia="Trebuchet MS" w:cs="Arial"/>
          <w:lang w:val="es-VE"/>
        </w:rPr>
        <w:t>e</w:t>
      </w:r>
      <w:r>
        <w:rPr>
          <w:rFonts w:eastAsia="Trebuchet MS" w:cs="Arial"/>
          <w:spacing w:val="-6"/>
          <w:lang w:val="es-VE"/>
        </w:rPr>
        <w:t xml:space="preserve"> </w:t>
      </w:r>
      <w:r>
        <w:rPr>
          <w:rFonts w:eastAsia="Trebuchet MS" w:cs="Arial"/>
          <w:lang w:val="es-VE"/>
        </w:rPr>
        <w:t>de</w:t>
      </w:r>
      <w:r>
        <w:rPr>
          <w:rFonts w:eastAsia="Trebuchet MS" w:cs="Arial"/>
          <w:spacing w:val="-1"/>
          <w:lang w:val="es-VE"/>
        </w:rPr>
        <w:t xml:space="preserve"> l</w:t>
      </w:r>
      <w:r>
        <w:rPr>
          <w:rFonts w:eastAsia="Trebuchet MS" w:cs="Arial"/>
          <w:lang w:val="es-VE"/>
        </w:rPr>
        <w:t>a</w:t>
      </w:r>
      <w:r>
        <w:rPr>
          <w:rFonts w:eastAsia="Trebuchet MS" w:cs="Arial"/>
          <w:spacing w:val="-2"/>
          <w:lang w:val="es-VE"/>
        </w:rPr>
        <w:t xml:space="preserve"> </w:t>
      </w:r>
      <w:r>
        <w:rPr>
          <w:rFonts w:eastAsia="Trebuchet MS" w:cs="Arial"/>
          <w:spacing w:val="2"/>
          <w:lang w:val="es-VE"/>
        </w:rPr>
        <w:t>e</w:t>
      </w:r>
      <w:r>
        <w:rPr>
          <w:rFonts w:eastAsia="Trebuchet MS" w:cs="Arial"/>
          <w:lang w:val="es-VE"/>
        </w:rPr>
        <w:t>mp</w:t>
      </w:r>
      <w:r>
        <w:rPr>
          <w:rFonts w:eastAsia="Trebuchet MS" w:cs="Arial"/>
          <w:spacing w:val="1"/>
          <w:lang w:val="es-VE"/>
        </w:rPr>
        <w:t>r</w:t>
      </w:r>
      <w:r>
        <w:rPr>
          <w:rFonts w:eastAsia="Trebuchet MS" w:cs="Arial"/>
          <w:lang w:val="es-VE"/>
        </w:rPr>
        <w:t>es</w:t>
      </w:r>
      <w:r>
        <w:rPr>
          <w:rFonts w:eastAsia="Trebuchet MS" w:cs="Arial"/>
          <w:spacing w:val="3"/>
          <w:lang w:val="es-VE"/>
        </w:rPr>
        <w:t>a</w:t>
      </w:r>
      <w:r>
        <w:rPr>
          <w:rFonts w:eastAsia="Trebuchet MS" w:cs="Arial"/>
          <w:lang w:val="es-VE"/>
        </w:rPr>
        <w:t>:      PhD 2014 Consultores, C.A.</w:t>
        <w:tab/>
      </w:r>
      <w:r/>
    </w:p>
    <w:p>
      <w:pPr>
        <w:pStyle w:val="Normal"/>
        <w:spacing w:lineRule="exact" w:line="200" w:before="6" w:after="0"/>
        <w:rPr>
          <w:rFonts w:cs="Arial"/>
          <w:lang w:val="es-VE"/>
        </w:rPr>
      </w:pPr>
      <w:r>
        <w:rPr>
          <w:rFonts w:cs="Arial"/>
          <w:lang w:val="es-VE"/>
        </w:rPr>
        <w:tab/>
        <w:tab/>
        <w:tab/>
      </w:r>
      <w:r/>
    </w:p>
    <w:p>
      <w:pPr>
        <w:pStyle w:val="Normal"/>
        <w:spacing w:lineRule="exact" w:line="220" w:before="33" w:after="0"/>
        <w:ind w:left="1622" w:right="1954" w:hanging="0"/>
        <w:rPr>
          <w:u w:val="single"/>
          <w:rFonts w:eastAsia="Trebuchet MS" w:cs="Arial"/>
          <w:lang w:val="es-VE"/>
        </w:rPr>
      </w:pPr>
      <w:r>
        <w:rPr>
          <w:rFonts w:eastAsia="Trebuchet MS" w:cs="Arial"/>
          <w:lang w:val="es-VE"/>
        </w:rPr>
        <w:t>D</w:t>
        <mc:AlternateContent>
          <mc:Choice Requires="wpg">
            <w:drawing>
              <wp:anchor behindDoc="1" distT="0" distB="0" distL="114300" distR="114300" simplePos="0" locked="0" layoutInCell="1" allowOverlap="1" relativeHeight="17">
                <wp:simplePos x="0" y="0"/>
                <wp:positionH relativeFrom="page">
                  <wp:posOffset>2602230</wp:posOffset>
                </wp:positionH>
                <wp:positionV relativeFrom="paragraph">
                  <wp:posOffset>147320</wp:posOffset>
                </wp:positionV>
                <wp:extent cx="4073525" cy="8255"/>
                <wp:effectExtent l="0" t="0" r="0" b="0"/>
                <wp:wrapNone/>
                <wp:docPr id="15" name="Group 50"/>
                <a:graphic xmlns:a="http://schemas.openxmlformats.org/drawingml/2006/main">
                  <a:graphicData uri="http://schemas.microsoft.com/office/word/2010/wordprocessingGroup">
                    <wpg:wgp>
                      <wpg:cNvGrpSpPr/>
                      <wpg:grpSpPr>
                        <a:xfrm>
                          <a:off x="0" y="0"/>
                          <a:ext cx="4073040" cy="7560"/>
                        </a:xfrm>
                      </wpg:grpSpPr>
                      <wpg:grpSp>
                        <wpg:cNvGrpSpPr/>
                        <wpg:grpSpPr>
                          <a:xfrm>
                            <a:off x="0" y="0"/>
                            <a:ext cx="4073040" cy="7560"/>
                          </a:xfrm>
                        </wpg:grpSpPr>
                        <wps:wsp>
                          <wps:cNvSpPr/>
                          <wps:spPr>
                            <a:xfrm>
                              <a:off x="0" y="0"/>
                              <a:ext cx="665640" cy="7560"/>
                            </a:xfrm>
                            <a:custGeom>
                              <a:avLst/>
                              <a:gdLst/>
                              <a:ahLst/>
                              <a:rect l="0" t="0" r="r" b="b"/>
                              <a:pathLst>
                                <a:path w="1050" h="1">
                                  <a:moveTo>
                                    <a:pt x="0" y="0"/>
                                  </a:moveTo>
                                  <a:lnTo>
                                    <a:pt x="1049" y="0"/>
                                  </a:lnTo>
                                </a:path>
                              </a:pathLst>
                            </a:custGeom>
                            <a:noFill/>
                            <a:ln w="7560">
                              <a:solidFill>
                                <a:srgbClr val="000000"/>
                              </a:solidFill>
                              <a:round/>
                            </a:ln>
                          </wps:spPr>
                          <wps:style>
                            <a:lnRef idx="0"/>
                            <a:fillRef idx="0"/>
                            <a:effectRef idx="0"/>
                            <a:fontRef idx="minor"/>
                          </wps:style>
                          <wps:bodyPr/>
                        </wps:wsp>
                        <wpg:grpSp>
                          <wpg:cNvGrpSpPr/>
                          <wpg:grpSpPr>
                            <a:xfrm>
                              <a:off x="669240" y="0"/>
                              <a:ext cx="3403440" cy="7560"/>
                            </a:xfrm>
                          </wpg:grpSpPr>
                          <wps:wsp>
                            <wps:cNvSpPr/>
                            <wps:spPr>
                              <a:xfrm>
                                <a:off x="0" y="0"/>
                                <a:ext cx="1132200" cy="7560"/>
                              </a:xfrm>
                              <a:custGeom>
                                <a:avLst/>
                                <a:gdLst/>
                                <a:ahLst/>
                                <a:rect l="0" t="0" r="r" b="b"/>
                                <a:pathLst>
                                  <a:path w="1781" h="1">
                                    <a:moveTo>
                                      <a:pt x="0" y="0"/>
                                    </a:moveTo>
                                    <a:lnTo>
                                      <a:pt x="1780" y="0"/>
                                    </a:lnTo>
                                  </a:path>
                                </a:pathLst>
                              </a:custGeom>
                              <a:noFill/>
                              <a:ln w="7560">
                                <a:solidFill>
                                  <a:srgbClr val="000000"/>
                                </a:solidFill>
                                <a:round/>
                              </a:ln>
                            </wps:spPr>
                            <wps:style>
                              <a:lnRef idx="0"/>
                              <a:fillRef idx="0"/>
                              <a:effectRef idx="0"/>
                              <a:fontRef idx="minor"/>
                            </wps:style>
                            <wps:bodyPr/>
                          </wps:wsp>
                          <wpg:grpSp>
                            <wpg:cNvGrpSpPr/>
                            <wpg:grpSpPr>
                              <a:xfrm>
                                <a:off x="1136160" y="0"/>
                                <a:ext cx="2267640" cy="7560"/>
                              </a:xfrm>
                            </wpg:grpSpPr>
                            <wps:wsp>
                              <wps:cNvSpPr/>
                              <wps:spPr>
                                <a:xfrm>
                                  <a:off x="0" y="0"/>
                                  <a:ext cx="864360" cy="7560"/>
                                </a:xfrm>
                                <a:custGeom>
                                  <a:avLst/>
                                  <a:gdLst/>
                                  <a:ahLst/>
                                  <a:rect l="0" t="0" r="r" b="b"/>
                                  <a:pathLst>
                                    <a:path w="1361" h="1">
                                      <a:moveTo>
                                        <a:pt x="0" y="0"/>
                                      </a:moveTo>
                                      <a:lnTo>
                                        <a:pt x="1360" y="0"/>
                                      </a:lnTo>
                                    </a:path>
                                  </a:pathLst>
                                </a:custGeom>
                                <a:noFill/>
                                <a:ln w="7560">
                                  <a:solidFill>
                                    <a:srgbClr val="000000"/>
                                  </a:solidFill>
                                  <a:round/>
                                </a:ln>
                              </wps:spPr>
                              <wps:style>
                                <a:lnRef idx="0"/>
                                <a:fillRef idx="0"/>
                                <a:effectRef idx="0"/>
                                <a:fontRef idx="minor"/>
                              </wps:style>
                              <wps:bodyPr/>
                            </wps:wsp>
                            <wpg:grpSp>
                              <wpg:cNvGrpSpPr/>
                              <wpg:grpSpPr>
                                <a:xfrm>
                                  <a:off x="867240" y="0"/>
                                  <a:ext cx="1400040" cy="7560"/>
                                </a:xfrm>
                              </wpg:grpSpPr>
                              <wps:wsp>
                                <wps:cNvSpPr/>
                                <wps:spPr>
                                  <a:xfrm>
                                    <a:off x="0" y="0"/>
                                    <a:ext cx="997560" cy="7560"/>
                                  </a:xfrm>
                                  <a:custGeom>
                                    <a:avLst/>
                                    <a:gdLst/>
                                    <a:ahLst/>
                                    <a:rect l="0" t="0" r="r" b="b"/>
                                    <a:pathLst>
                                      <a:path w="1570" h="1">
                                        <a:moveTo>
                                          <a:pt x="0" y="0"/>
                                        </a:moveTo>
                                        <a:lnTo>
                                          <a:pt x="1569" y="0"/>
                                        </a:lnTo>
                                      </a:path>
                                    </a:pathLst>
                                  </a:custGeom>
                                  <a:noFill/>
                                  <a:ln w="7560">
                                    <a:solidFill>
                                      <a:srgbClr val="000000"/>
                                    </a:solidFill>
                                    <a:round/>
                                  </a:ln>
                                </wps:spPr>
                                <wps:style>
                                  <a:lnRef idx="0"/>
                                  <a:fillRef idx="0"/>
                                  <a:effectRef idx="0"/>
                                  <a:fontRef idx="minor"/>
                                </wps:style>
                                <wps:bodyPr/>
                              </wps:wsp>
                              <wpg:grpSp>
                                <wpg:cNvGrpSpPr/>
                                <wpg:grpSpPr>
                                  <a:xfrm>
                                    <a:off x="1001520" y="0"/>
                                    <a:ext cx="398880" cy="7560"/>
                                  </a:xfrm>
                                </wpg:grpSpPr>
                                <wps:wsp>
                                  <wps:cNvSpPr/>
                                  <wps:spPr>
                                    <a:xfrm>
                                      <a:off x="0" y="0"/>
                                      <a:ext cx="398880" cy="7560"/>
                                    </a:xfrm>
                                    <a:custGeom>
                                      <a:avLst/>
                                      <a:gdLst/>
                                      <a:ahLst/>
                                      <a:rect l="0" t="0" r="r" b="b"/>
                                      <a:pathLst>
                                        <a:path w="630" h="1">
                                          <a:moveTo>
                                            <a:pt x="0" y="0"/>
                                          </a:moveTo>
                                          <a:lnTo>
                                            <a:pt x="629" y="0"/>
                                          </a:lnTo>
                                        </a:path>
                                      </a:pathLst>
                                    </a:custGeom>
                                    <a:noFill/>
                                    <a:ln w="756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50" style="position:absolute;margin-left:204.9pt;margin-top:11.6pt;width:320.7pt;height:0.6pt" coordorigin="4098,232" coordsize="6414,12">
                <v:group id="shape_0" style="position:absolute;left:4098;top:232;width:6414;height:12">
                  <v:group id="shape_0" style="position:absolute;left:5152;top:232;width:5360;height:12">
                    <v:group id="shape_0" style="position:absolute;left:6941;top:232;width:3571;height:12">
                      <v:group id="shape_0" style="position:absolute;left:8307;top:232;width:2205;height:12">
                        <v:group id="shape_0" style="position:absolute;left:9884;top:232;width:628;height:12"/>
                      </v:group>
                    </v:group>
                  </v:group>
                </v:group>
              </v:group>
            </w:pict>
          </mc:Fallback>
        </mc:AlternateContent>
        <mc:AlternateContent>
          <mc:Choice Requires="wps">
            <w:drawing>
              <wp:anchor behindDoc="0" distT="0" distB="0" distL="114300" distR="114300" simplePos="0" locked="0" layoutInCell="1" allowOverlap="1" relativeHeight="22">
                <wp:simplePos x="0" y="0"/>
                <wp:positionH relativeFrom="column">
                  <wp:posOffset>1002665</wp:posOffset>
                </wp:positionH>
                <wp:positionV relativeFrom="paragraph">
                  <wp:posOffset>281940</wp:posOffset>
                </wp:positionV>
                <wp:extent cx="5575300" cy="19050"/>
                <wp:effectExtent l="0" t="0" r="0" b="0"/>
                <wp:wrapNone/>
                <wp:docPr id="16" name="AutoShape 107"/>
                <a:graphic xmlns:a="http://schemas.openxmlformats.org/drawingml/2006/main">
                  <a:graphicData uri="http://schemas.microsoft.com/office/word/2010/wordprocessingShape">
                    <wps:wsp>
                      <wps:cNvSpPr/>
                      <wps:spPr>
                        <a:xfrm>
                          <a:off x="0" y="0"/>
                          <a:ext cx="5574600" cy="18360"/>
                        </a:xfrm>
                        <a:prstGeom prst="straightConnector1">
                          <a:avLst/>
                        </a:prstGeom>
                        <a:noFill/>
                        <a:ln w="9360">
                          <a:solidFill>
                            <a:schemeClr val="tx1">
                              <a:lumMod val="100000"/>
                              <a:lumOff val="0"/>
                            </a:schemeClr>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07" stroked="t" style="position:absolute;margin-left:78.95pt;margin-top:22.2pt;width:438.9pt;height:1.4pt" type="shapetype_32">
                <w10:wrap type="none"/>
                <v:fill on="false" o:detectmouseclick="t"/>
                <v:stroke color="black" weight="9360" joinstyle="round" endcap="flat"/>
              </v:shape>
            </w:pict>
          </mc:Fallback>
        </mc:AlternateContent>
      </w:r>
      <w:r>
        <w:rPr>
          <w:rFonts w:eastAsia="Trebuchet MS" w:cs="Arial"/>
          <w:spacing w:val="1"/>
          <w:lang w:val="es-VE"/>
        </w:rPr>
        <w:t>i</w:t>
      </w:r>
      <w:r>
        <w:rPr>
          <w:rFonts w:eastAsia="Trebuchet MS" w:cs="Arial"/>
          <w:spacing w:val="-1"/>
          <w:lang w:val="es-VE"/>
        </w:rPr>
        <w:t>r</w:t>
      </w:r>
      <w:r>
        <w:rPr>
          <w:rFonts w:eastAsia="Trebuchet MS" w:cs="Arial"/>
          <w:lang w:val="es-VE"/>
        </w:rPr>
        <w:t>e</w:t>
      </w:r>
      <w:r>
        <w:rPr>
          <w:rFonts w:eastAsia="Trebuchet MS" w:cs="Arial"/>
          <w:spacing w:val="-1"/>
          <w:lang w:val="es-VE"/>
        </w:rPr>
        <w:t>c</w:t>
      </w:r>
      <w:r>
        <w:rPr>
          <w:rFonts w:eastAsia="Trebuchet MS" w:cs="Arial"/>
          <w:lang w:val="es-VE"/>
        </w:rPr>
        <w:t>ci</w:t>
      </w:r>
      <w:r>
        <w:rPr>
          <w:rFonts w:eastAsia="Trebuchet MS" w:cs="Arial"/>
          <w:spacing w:val="1"/>
          <w:lang w:val="es-VE"/>
        </w:rPr>
        <w:t>ó</w:t>
      </w:r>
      <w:r>
        <w:rPr>
          <w:rFonts w:eastAsia="Trebuchet MS" w:cs="Arial"/>
          <w:lang w:val="es-VE"/>
        </w:rPr>
        <w:t>n</w:t>
      </w:r>
      <w:r>
        <w:rPr>
          <w:rFonts w:eastAsia="Trebuchet MS" w:cs="Arial"/>
          <w:spacing w:val="-7"/>
          <w:lang w:val="es-VE"/>
        </w:rPr>
        <w:t xml:space="preserve"> </w:t>
      </w:r>
      <w:r>
        <w:rPr>
          <w:rFonts w:eastAsia="Trebuchet MS" w:cs="Arial"/>
          <w:lang w:val="es-VE"/>
        </w:rPr>
        <w:t xml:space="preserve">de </w:t>
      </w:r>
      <w:r>
        <w:rPr>
          <w:rFonts w:eastAsia="Trebuchet MS" w:cs="Arial"/>
          <w:spacing w:val="-1"/>
          <w:lang w:val="es-VE"/>
        </w:rPr>
        <w:t>l</w:t>
      </w:r>
      <w:r>
        <w:rPr>
          <w:rFonts w:eastAsia="Trebuchet MS" w:cs="Arial"/>
          <w:lang w:val="es-VE"/>
        </w:rPr>
        <w:t>a</w:t>
      </w:r>
      <w:r>
        <w:rPr>
          <w:rFonts w:eastAsia="Trebuchet MS" w:cs="Arial"/>
          <w:spacing w:val="-2"/>
          <w:lang w:val="es-VE"/>
        </w:rPr>
        <w:t xml:space="preserve"> </w:t>
      </w:r>
      <w:r>
        <w:rPr>
          <w:rFonts w:eastAsia="Trebuchet MS" w:cs="Arial"/>
          <w:lang w:val="es-VE"/>
        </w:rPr>
        <w:t>e</w:t>
      </w:r>
      <w:r>
        <w:rPr>
          <w:rFonts w:eastAsia="Trebuchet MS" w:cs="Arial"/>
          <w:spacing w:val="2"/>
          <w:lang w:val="es-VE"/>
        </w:rPr>
        <w:t>m</w:t>
      </w:r>
      <w:r>
        <w:rPr>
          <w:rFonts w:eastAsia="Trebuchet MS" w:cs="Arial"/>
          <w:lang w:val="es-VE"/>
        </w:rPr>
        <w:t>p</w:t>
      </w:r>
      <w:r>
        <w:rPr>
          <w:rFonts w:eastAsia="Trebuchet MS" w:cs="Arial"/>
          <w:spacing w:val="1"/>
          <w:lang w:val="es-VE"/>
        </w:rPr>
        <w:t>r</w:t>
      </w:r>
      <w:r>
        <w:rPr>
          <w:rFonts w:eastAsia="Trebuchet MS" w:cs="Arial"/>
          <w:lang w:val="es-VE"/>
        </w:rPr>
        <w:t>es</w:t>
      </w:r>
      <w:r>
        <w:rPr>
          <w:rFonts w:eastAsia="Trebuchet MS" w:cs="Arial"/>
          <w:spacing w:val="2"/>
          <w:lang w:val="es-VE"/>
        </w:rPr>
        <w:t>a</w:t>
      </w:r>
      <w:r>
        <w:rPr>
          <w:rFonts w:eastAsia="Trebuchet MS" w:cs="Arial"/>
          <w:lang w:val="es-VE"/>
        </w:rPr>
        <w:t>:</w:t>
      </w:r>
      <w:r>
        <w:rPr>
          <w:rFonts w:eastAsia="Trebuchet MS" w:cs="Arial"/>
          <w:spacing w:val="-9"/>
          <w:lang w:val="es-VE"/>
        </w:rPr>
        <w:t xml:space="preserve"> </w:t>
      </w:r>
      <w:r>
        <w:rPr>
          <w:rFonts w:eastAsia="Trebuchet MS" w:cs="Arial"/>
          <w:lang w:val="es-VE"/>
        </w:rPr>
        <w:t>Avenida Principal de Chuao, Calle Los Araguaneyes con Calle Santa Cruz. Quinta N°46. Caracas, Miranda</w:t>
      </w:r>
      <w:r/>
    </w:p>
    <w:p>
      <w:pPr>
        <w:pStyle w:val="Normal"/>
        <w:spacing w:lineRule="exact" w:line="200" w:before="4" w:after="0"/>
        <w:rPr>
          <w:sz w:val="24"/>
          <w:u w:val="single"/>
          <w:sz w:val="24"/>
          <w:szCs w:val="24"/>
          <w:rFonts w:ascii="Liberation Serif" w:hAnsi="Liberation Serif" w:eastAsia="Trebuchet MS" w:cs="Arial"/>
          <w:color w:val="00000A"/>
          <w:lang w:val="es-VE" w:eastAsia="zh-CN" w:bidi="hi-IN"/>
        </w:rPr>
      </w:pPr>
      <w:r>
        <w:rPr>
          <w:rFonts w:eastAsia="Trebuchet MS" w:cs="Arial"/>
          <w:color w:val="00000A"/>
          <w:sz w:val="24"/>
          <w:szCs w:val="24"/>
          <w:u w:val="single"/>
          <w:lang w:val="es-VE" w:eastAsia="zh-CN" w:bidi="hi-IN"/>
        </w:rPr>
      </w:r>
      <w:r/>
    </w:p>
    <w:p>
      <w:pPr>
        <w:pStyle w:val="Normal"/>
        <w:tabs>
          <w:tab w:val="left" w:pos="3230" w:leader="none"/>
          <w:tab w:val="left" w:pos="7640" w:leader="none"/>
        </w:tabs>
        <w:spacing w:lineRule="exact" w:line="220" w:before="33" w:after="0"/>
        <w:ind w:left="1622" w:hanging="0"/>
        <w:rPr>
          <w:u w:val="single"/>
          <w:rFonts w:eastAsia="Trebuchet MS" w:cs="Arial"/>
          <w:lang w:val="es-VE"/>
        </w:rPr>
      </w:pPr>
      <w:r>
        <w:rPr>
          <w:rFonts w:eastAsia="Trebuchet MS" w:cs="Arial"/>
          <w:w w:val="99"/>
          <w:lang w:val="es-VE"/>
        </w:rPr>
        <w:t>T</w:t>
        <mc:AlternateContent>
          <mc:Choice Requires="wpg">
            <w:drawing>
              <wp:anchor behindDoc="1" distT="0" distB="0" distL="114300" distR="114300" simplePos="0" locked="0" layoutInCell="1" allowOverlap="1" relativeHeight="18">
                <wp:simplePos x="0" y="0"/>
                <wp:positionH relativeFrom="page">
                  <wp:posOffset>1831340</wp:posOffset>
                </wp:positionH>
                <wp:positionV relativeFrom="paragraph">
                  <wp:posOffset>147320</wp:posOffset>
                </wp:positionV>
                <wp:extent cx="4822190" cy="46355"/>
                <wp:effectExtent l="0" t="0" r="0" b="0"/>
                <wp:wrapNone/>
                <wp:docPr id="17" name="Group 45"/>
                <a:graphic xmlns:a="http://schemas.openxmlformats.org/drawingml/2006/main">
                  <a:graphicData uri="http://schemas.microsoft.com/office/word/2010/wordprocessingGroup">
                    <wpg:wgp>
                      <wpg:cNvGrpSpPr/>
                      <wpg:grpSpPr>
                        <a:xfrm>
                          <a:off x="0" y="0"/>
                          <a:ext cx="4821480" cy="45720"/>
                        </a:xfrm>
                      </wpg:grpSpPr>
                      <wpg:grpSp>
                        <wpg:cNvGrpSpPr/>
                        <wpg:grpSpPr>
                          <a:xfrm>
                            <a:off x="0" y="0"/>
                            <a:ext cx="4821480" cy="45720"/>
                          </a:xfrm>
                        </wpg:grpSpPr>
                        <wps:wsp>
                          <wps:cNvSpPr/>
                          <wps:spPr>
                            <a:xfrm>
                              <a:off x="0" y="0"/>
                              <a:ext cx="2592720" cy="45720"/>
                            </a:xfrm>
                            <a:custGeom>
                              <a:avLst/>
                              <a:gdLst/>
                              <a:ahLst/>
                              <a:rect l="0" t="0" r="r" b="b"/>
                              <a:pathLst>
                                <a:path w="1466" h="1">
                                  <a:moveTo>
                                    <a:pt x="0" y="0"/>
                                  </a:moveTo>
                                  <a:lnTo>
                                    <a:pt x="1465" y="0"/>
                                  </a:lnTo>
                                </a:path>
                              </a:pathLst>
                            </a:custGeom>
                            <a:noFill/>
                            <a:ln w="7560">
                              <a:solidFill>
                                <a:srgbClr val="000000"/>
                              </a:solidFill>
                              <a:round/>
                            </a:ln>
                          </wps:spPr>
                          <wps:style>
                            <a:lnRef idx="0"/>
                            <a:fillRef idx="0"/>
                            <a:effectRef idx="0"/>
                            <a:fontRef idx="minor"/>
                          </wps:style>
                          <wps:bodyPr/>
                        </wps:wsp>
                        <wpg:grpSp>
                          <wpg:cNvGrpSpPr/>
                          <wpg:grpSpPr>
                            <a:xfrm>
                              <a:off x="2599200" y="0"/>
                              <a:ext cx="2222640" cy="45720"/>
                            </a:xfrm>
                          </wpg:grpSpPr>
                          <wps:wsp>
                            <wps:cNvSpPr/>
                            <wps:spPr>
                              <a:xfrm>
                                <a:off x="0" y="0"/>
                                <a:ext cx="2222640" cy="45720"/>
                              </a:xfrm>
                              <a:custGeom>
                                <a:avLst/>
                                <a:gdLst/>
                                <a:ahLst/>
                                <a:rect l="0" t="0" r="r" b="b"/>
                                <a:pathLst>
                                  <a:path w="1258" h="1">
                                    <a:moveTo>
                                      <a:pt x="0" y="0"/>
                                    </a:moveTo>
                                    <a:lnTo>
                                      <a:pt x="1257" y="0"/>
                                    </a:lnTo>
                                  </a:path>
                                </a:pathLst>
                              </a:custGeom>
                              <a:noFill/>
                              <a:ln w="7560">
                                <a:solidFill>
                                  <a:srgbClr val="000000"/>
                                </a:solidFill>
                                <a:round/>
                              </a:ln>
                            </wps:spPr>
                            <wps:style>
                              <a:lnRef idx="0"/>
                              <a:fillRef idx="0"/>
                              <a:effectRef idx="0"/>
                              <a:fontRef idx="minor"/>
                            </wps:style>
                            <wps:bodyPr/>
                          </wps:wsp>
                        </wpg:grpSp>
                      </wpg:grpSp>
                    </wpg:wgp>
                  </a:graphicData>
                </a:graphic>
              </wp:anchor>
            </w:drawing>
          </mc:Choice>
          <mc:Fallback>
            <w:pict>
              <v:group id="shape_0" alt="Group 45" style="position:absolute;margin-left:144.2pt;margin-top:11.6pt;width:379.65pt;height:3.6pt" coordorigin="2884,232" coordsize="7593,72">
                <v:group id="shape_0" style="position:absolute;left:2884;top:232;width:7593;height:72">
                  <v:group id="shape_0" style="position:absolute;left:6977;top:232;width:3500;height:72"/>
                </v:group>
              </v:group>
            </w:pict>
          </mc:Fallback>
        </mc:AlternateContent>
      </w:r>
      <w:r>
        <w:rPr>
          <w:rFonts w:eastAsia="Trebuchet MS" w:cs="Arial"/>
          <w:spacing w:val="-1"/>
          <w:w w:val="99"/>
          <w:lang w:val="es-VE"/>
        </w:rPr>
        <w:t>e</w:t>
      </w:r>
      <w:r>
        <w:rPr>
          <w:rFonts w:eastAsia="Trebuchet MS" w:cs="Arial"/>
          <w:spacing w:val="1"/>
          <w:w w:val="99"/>
          <w:lang w:val="es-VE"/>
        </w:rPr>
        <w:t>l</w:t>
      </w:r>
      <w:r>
        <w:rPr>
          <w:rFonts w:eastAsia="Trebuchet MS" w:cs="Arial"/>
          <w:w w:val="99"/>
          <w:lang w:val="es-VE"/>
        </w:rPr>
        <w:t>éf</w:t>
      </w:r>
      <w:r>
        <w:rPr>
          <w:rFonts w:eastAsia="Trebuchet MS" w:cs="Arial"/>
          <w:spacing w:val="1"/>
          <w:w w:val="99"/>
          <w:lang w:val="es-VE"/>
        </w:rPr>
        <w:t>o</w:t>
      </w:r>
      <w:r>
        <w:rPr>
          <w:rFonts w:eastAsia="Trebuchet MS" w:cs="Arial"/>
          <w:spacing w:val="-1"/>
          <w:w w:val="99"/>
          <w:lang w:val="es-VE"/>
        </w:rPr>
        <w:t>n</w:t>
      </w:r>
      <w:r>
        <w:rPr>
          <w:rFonts w:eastAsia="Trebuchet MS" w:cs="Arial"/>
          <w:spacing w:val="1"/>
          <w:w w:val="99"/>
          <w:lang w:val="es-VE"/>
        </w:rPr>
        <w:t>o</w:t>
      </w:r>
      <w:r>
        <w:rPr>
          <w:rFonts w:eastAsia="Trebuchet MS" w:cs="Arial"/>
          <w:spacing w:val="2"/>
          <w:w w:val="99"/>
          <w:lang w:val="es-VE"/>
        </w:rPr>
        <w:t>s</w:t>
      </w:r>
      <w:r>
        <w:rPr>
          <w:rFonts w:eastAsia="Trebuchet MS" w:cs="Arial"/>
          <w:w w:val="99"/>
          <w:lang w:val="es-VE"/>
        </w:rPr>
        <w:t>:</w:t>
      </w:r>
      <w:r>
        <w:rPr>
          <w:rFonts w:eastAsia="Trebuchet MS" w:cs="Arial"/>
          <w:spacing w:val="-1"/>
          <w:lang w:val="es-VE"/>
        </w:rPr>
        <w:t xml:space="preserve"> </w:t>
      </w:r>
      <w:r>
        <w:rPr>
          <w:rFonts w:eastAsia="Trebuchet MS" w:cs="Arial"/>
          <w:w w:val="99"/>
          <w:lang w:val="es-VE"/>
        </w:rPr>
        <w:t xml:space="preserve"> </w:t>
      </w:r>
      <w:r>
        <w:rPr>
          <w:rFonts w:eastAsia="Trebuchet MS" w:cs="Arial"/>
          <w:lang w:val="es-VE"/>
        </w:rPr>
        <w:tab/>
        <w:t> +58 (212) 991.8911 / 993.0325 / 919.8816</w:t>
        <w:tab/>
      </w:r>
      <w:r/>
    </w:p>
    <w:p>
      <w:pPr>
        <w:pStyle w:val="Normal"/>
        <w:spacing w:lineRule="exact" w:line="160" w:before="2" w:after="0"/>
        <w:rPr>
          <w:sz w:val="24"/>
          <w:u w:val="single"/>
          <w:sz w:val="24"/>
          <w:szCs w:val="24"/>
          <w:rFonts w:ascii="Liberation Serif" w:hAnsi="Liberation Serif" w:eastAsia="Trebuchet MS" w:cs="Arial"/>
          <w:color w:val="00000A"/>
          <w:lang w:val="es-VE" w:eastAsia="zh-CN" w:bidi="hi-IN"/>
        </w:rPr>
      </w:pPr>
      <w:r>
        <w:rPr>
          <w:rFonts w:eastAsia="Trebuchet MS" w:cs="Arial"/>
          <w:color w:val="00000A"/>
          <w:sz w:val="24"/>
          <w:szCs w:val="24"/>
          <w:u w:val="single"/>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before="24" w:after="0"/>
        <w:ind w:left="1622" w:hanging="0"/>
        <w:rPr>
          <w:sz w:val="28"/>
          <w:sz w:val="28"/>
          <w:szCs w:val="28"/>
          <w:rFonts w:ascii="Trebuchet MS" w:hAnsi="Trebuchet MS" w:eastAsia="Trebuchet MS" w:cs="Trebuchet MS"/>
          <w:lang w:val="es-VE"/>
        </w:rPr>
      </w:pPr>
      <w:r>
        <w:rPr>
          <w:rFonts w:eastAsia="Trebuchet MS" w:cs="Trebuchet MS" w:ascii="Trebuchet MS" w:hAnsi="Trebuchet MS"/>
          <w:b/>
          <w:sz w:val="28"/>
          <w:szCs w:val="28"/>
          <w:lang w:val="es-VE"/>
        </w:rPr>
        <w:t>D</w:t>
      </w:r>
      <w:r>
        <w:rPr>
          <w:rFonts w:eastAsia="Trebuchet MS" w:cs="Trebuchet MS" w:ascii="Trebuchet MS" w:hAnsi="Trebuchet MS"/>
          <w:b/>
          <w:spacing w:val="-1"/>
          <w:sz w:val="28"/>
          <w:szCs w:val="28"/>
          <w:lang w:val="es-VE"/>
        </w:rPr>
        <w:t>a</w:t>
      </w:r>
      <w:r>
        <w:rPr>
          <w:rFonts w:eastAsia="Trebuchet MS" w:cs="Trebuchet MS" w:ascii="Trebuchet MS" w:hAnsi="Trebuchet MS"/>
          <w:b/>
          <w:sz w:val="28"/>
          <w:szCs w:val="28"/>
          <w:lang w:val="es-VE"/>
        </w:rPr>
        <w:t>t</w:t>
      </w:r>
      <w:r>
        <w:rPr>
          <w:rFonts w:eastAsia="Trebuchet MS" w:cs="Trebuchet MS" w:ascii="Trebuchet MS" w:hAnsi="Trebuchet MS"/>
          <w:b/>
          <w:spacing w:val="-2"/>
          <w:sz w:val="28"/>
          <w:szCs w:val="28"/>
          <w:lang w:val="es-VE"/>
        </w:rPr>
        <w:t>o</w:t>
      </w:r>
      <w:r>
        <w:rPr>
          <w:rFonts w:eastAsia="Trebuchet MS" w:cs="Trebuchet MS" w:ascii="Trebuchet MS" w:hAnsi="Trebuchet MS"/>
          <w:b/>
          <w:sz w:val="28"/>
          <w:szCs w:val="28"/>
          <w:lang w:val="es-VE"/>
        </w:rPr>
        <w:t>s d</w:t>
      </w:r>
      <w:r>
        <w:rPr>
          <w:rFonts w:eastAsia="Trebuchet MS" w:cs="Trebuchet MS" w:ascii="Trebuchet MS" w:hAnsi="Trebuchet MS"/>
          <w:b/>
          <w:spacing w:val="-1"/>
          <w:sz w:val="28"/>
          <w:szCs w:val="28"/>
          <w:lang w:val="es-VE"/>
        </w:rPr>
        <w:t>e</w:t>
      </w:r>
      <w:r>
        <w:rPr>
          <w:rFonts w:eastAsia="Trebuchet MS" w:cs="Trebuchet MS" w:ascii="Trebuchet MS" w:hAnsi="Trebuchet MS"/>
          <w:b/>
          <w:sz w:val="28"/>
          <w:szCs w:val="28"/>
          <w:lang w:val="es-VE"/>
        </w:rPr>
        <w:t>l</w:t>
      </w:r>
      <w:r>
        <w:rPr>
          <w:rFonts w:eastAsia="Trebuchet MS" w:cs="Trebuchet MS" w:ascii="Trebuchet MS" w:hAnsi="Trebuchet MS"/>
          <w:b/>
          <w:spacing w:val="1"/>
          <w:sz w:val="28"/>
          <w:szCs w:val="28"/>
          <w:lang w:val="es-VE"/>
        </w:rPr>
        <w:t xml:space="preserve"> T</w:t>
      </w:r>
      <w:r>
        <w:rPr>
          <w:rFonts w:eastAsia="Trebuchet MS" w:cs="Trebuchet MS" w:ascii="Trebuchet MS" w:hAnsi="Trebuchet MS"/>
          <w:b/>
          <w:sz w:val="28"/>
          <w:szCs w:val="28"/>
          <w:lang w:val="es-VE"/>
        </w:rPr>
        <w:t>u</w:t>
      </w:r>
      <w:r>
        <w:rPr>
          <w:rFonts w:eastAsia="Trebuchet MS" w:cs="Trebuchet MS" w:ascii="Trebuchet MS" w:hAnsi="Trebuchet MS"/>
          <w:b/>
          <w:spacing w:val="-1"/>
          <w:sz w:val="28"/>
          <w:szCs w:val="28"/>
          <w:lang w:val="es-VE"/>
        </w:rPr>
        <w:t>t</w:t>
      </w:r>
      <w:r>
        <w:rPr>
          <w:rFonts w:eastAsia="Trebuchet MS" w:cs="Trebuchet MS" w:ascii="Trebuchet MS" w:hAnsi="Trebuchet MS"/>
          <w:b/>
          <w:sz w:val="28"/>
          <w:szCs w:val="28"/>
          <w:lang w:val="es-VE"/>
        </w:rPr>
        <w:t xml:space="preserve">or </w:t>
      </w:r>
      <w:r>
        <w:rPr>
          <w:rFonts w:eastAsia="Trebuchet MS" w:cs="Trebuchet MS" w:ascii="Trebuchet MS" w:hAnsi="Trebuchet MS"/>
          <w:b/>
          <w:spacing w:val="-1"/>
          <w:sz w:val="28"/>
          <w:szCs w:val="28"/>
          <w:lang w:val="es-VE"/>
        </w:rPr>
        <w:t>E</w:t>
      </w:r>
      <w:r>
        <w:rPr>
          <w:rFonts w:eastAsia="Trebuchet MS" w:cs="Trebuchet MS" w:ascii="Trebuchet MS" w:hAnsi="Trebuchet MS"/>
          <w:b/>
          <w:spacing w:val="1"/>
          <w:sz w:val="28"/>
          <w:szCs w:val="28"/>
          <w:lang w:val="es-VE"/>
        </w:rPr>
        <w:t>m</w:t>
      </w:r>
      <w:r>
        <w:rPr>
          <w:rFonts w:eastAsia="Trebuchet MS" w:cs="Trebuchet MS" w:ascii="Trebuchet MS" w:hAnsi="Trebuchet MS"/>
          <w:b/>
          <w:sz w:val="28"/>
          <w:szCs w:val="28"/>
          <w:lang w:val="es-VE"/>
        </w:rPr>
        <w:t>pr</w:t>
      </w:r>
      <w:r>
        <w:rPr>
          <w:rFonts w:eastAsia="Trebuchet MS" w:cs="Trebuchet MS" w:ascii="Trebuchet MS" w:hAnsi="Trebuchet MS"/>
          <w:b/>
          <w:spacing w:val="-1"/>
          <w:sz w:val="28"/>
          <w:szCs w:val="28"/>
          <w:lang w:val="es-VE"/>
        </w:rPr>
        <w:t>esa</w:t>
      </w:r>
      <w:r>
        <w:rPr>
          <w:rFonts w:eastAsia="Trebuchet MS" w:cs="Trebuchet MS" w:ascii="Trebuchet MS" w:hAnsi="Trebuchet MS"/>
          <w:b/>
          <w:sz w:val="28"/>
          <w:szCs w:val="28"/>
          <w:lang w:val="es-VE"/>
        </w:rPr>
        <w:t>ria</w:t>
      </w:r>
      <w:r>
        <w:rPr>
          <w:rFonts w:eastAsia="Trebuchet MS" w:cs="Trebuchet MS" w:ascii="Trebuchet MS" w:hAnsi="Trebuchet MS"/>
          <w:b/>
          <w:spacing w:val="2"/>
          <w:sz w:val="28"/>
          <w:szCs w:val="28"/>
          <w:lang w:val="es-VE"/>
        </w:rPr>
        <w:t>l</w:t>
      </w:r>
      <w:r>
        <w:rPr>
          <w:rFonts w:eastAsia="Trebuchet MS" w:cs="Trebuchet MS" w:ascii="Trebuchet MS" w:hAnsi="Trebuchet MS"/>
          <w:b/>
          <w:sz w:val="28"/>
          <w:szCs w:val="28"/>
          <w:lang w:val="es-VE"/>
        </w:rPr>
        <w:t>:</w:t>
      </w:r>
      <w:r/>
    </w:p>
    <w:p>
      <w:pPr>
        <w:pStyle w:val="Normal"/>
        <w:spacing w:lineRule="exact" w:line="220" w:before="12" w:after="0"/>
        <w:rPr>
          <w:sz w:val="22"/>
          <w:sz w:val="22"/>
          <w:szCs w:val="22"/>
          <w:rFonts w:ascii="Liberation Serif" w:hAnsi="Liberation Serif" w:eastAsia="Droid Sans Fallback" w:cs="FreeSans"/>
          <w:color w:val="00000A"/>
          <w:lang w:val="es-VE" w:eastAsia="zh-CN" w:bidi="hi-IN"/>
        </w:rPr>
      </w:pPr>
      <w:r>
        <w:rPr>
          <w:rFonts w:eastAsia="Droid Sans Fallback" w:cs="FreeSans"/>
          <w:color w:val="00000A"/>
          <w:sz w:val="22"/>
          <w:szCs w:val="22"/>
          <w:lang w:val="es-VE" w:eastAsia="zh-CN" w:bidi="hi-IN"/>
        </w:rPr>
      </w:r>
      <w:r/>
    </w:p>
    <w:p>
      <w:pPr>
        <w:pStyle w:val="Normal"/>
        <w:spacing w:lineRule="exact" w:line="220"/>
        <w:ind w:left="1622" w:hanging="0"/>
        <w:rPr>
          <w:szCs w:val="24"/>
          <w:rFonts w:eastAsia="Trebuchet MS" w:cs="Arial"/>
          <w:lang w:val="es-VE"/>
        </w:rPr>
      </w:pPr>
      <w:r>
        <w:rPr>
          <w:rFonts w:eastAsia="Trebuchet MS" w:cs="Arial"/>
          <w:szCs w:val="24"/>
          <w:lang w:val="es-VE"/>
        </w:rPr>
        <w:t>Ap</w:t>
        <mc:AlternateContent>
          <mc:Choice Requires="wpg">
            <w:drawing>
              <wp:anchor behindDoc="1" distT="0" distB="0" distL="114300" distR="114300" simplePos="0" locked="0" layoutInCell="1" allowOverlap="1" relativeHeight="19">
                <wp:simplePos x="0" y="0"/>
                <wp:positionH relativeFrom="page">
                  <wp:posOffset>3665220</wp:posOffset>
                </wp:positionH>
                <wp:positionV relativeFrom="paragraph">
                  <wp:posOffset>116840</wp:posOffset>
                </wp:positionV>
                <wp:extent cx="3030855" cy="46355"/>
                <wp:effectExtent l="0" t="0" r="0" b="0"/>
                <wp:wrapNone/>
                <wp:docPr id="18" name="Group 36"/>
                <a:graphic xmlns:a="http://schemas.openxmlformats.org/drawingml/2006/main">
                  <a:graphicData uri="http://schemas.microsoft.com/office/word/2010/wordprocessingGroup">
                    <wpg:wgp>
                      <wpg:cNvGrpSpPr/>
                      <wpg:grpSpPr>
                        <a:xfrm>
                          <a:off x="0" y="0"/>
                          <a:ext cx="3030120" cy="45720"/>
                        </a:xfrm>
                      </wpg:grpSpPr>
                      <wpg:grpSp>
                        <wpg:cNvGrpSpPr/>
                        <wpg:grpSpPr>
                          <a:xfrm>
                            <a:off x="0" y="0"/>
                            <a:ext cx="3030120" cy="45720"/>
                          </a:xfrm>
                        </wpg:grpSpPr>
                        <wps:wsp>
                          <wps:cNvSpPr/>
                          <wps:spPr>
                            <a:xfrm>
                              <a:off x="0" y="0"/>
                              <a:ext cx="605160" cy="45720"/>
                            </a:xfrm>
                            <a:custGeom>
                              <a:avLst/>
                              <a:gdLst/>
                              <a:ahLst/>
                              <a:rect l="0" t="0" r="r" b="b"/>
                              <a:pathLst>
                                <a:path w="1052" h="1">
                                  <a:moveTo>
                                    <a:pt x="0" y="0"/>
                                  </a:moveTo>
                                  <a:lnTo>
                                    <a:pt x="1051" y="0"/>
                                  </a:lnTo>
                                </a:path>
                              </a:pathLst>
                            </a:custGeom>
                            <a:noFill/>
                            <a:ln w="7560">
                              <a:solidFill>
                                <a:srgbClr val="000000"/>
                              </a:solidFill>
                              <a:round/>
                            </a:ln>
                          </wps:spPr>
                          <wps:style>
                            <a:lnRef idx="0"/>
                            <a:fillRef idx="0"/>
                            <a:effectRef idx="0"/>
                            <a:fontRef idx="minor"/>
                          </wps:style>
                          <wps:bodyPr/>
                        </wps:wsp>
                        <wpg:grpSp>
                          <wpg:cNvGrpSpPr/>
                          <wpg:grpSpPr>
                            <a:xfrm>
                              <a:off x="608400" y="0"/>
                              <a:ext cx="2421720" cy="45720"/>
                            </a:xfrm>
                          </wpg:grpSpPr>
                          <wps:wsp>
                            <wps:cNvSpPr/>
                            <wps:spPr>
                              <a:xfrm>
                                <a:off x="0" y="0"/>
                                <a:ext cx="544320" cy="45720"/>
                              </a:xfrm>
                              <a:custGeom>
                                <a:avLst/>
                                <a:gdLst/>
                                <a:ahLst/>
                                <a:rect l="0" t="0" r="r" b="b"/>
                                <a:pathLst>
                                  <a:path w="944" h="1">
                                    <a:moveTo>
                                      <a:pt x="0" y="0"/>
                                    </a:moveTo>
                                    <a:lnTo>
                                      <a:pt x="943" y="0"/>
                                    </a:lnTo>
                                  </a:path>
                                </a:pathLst>
                              </a:custGeom>
                              <a:noFill/>
                              <a:ln w="7560">
                                <a:solidFill>
                                  <a:srgbClr val="000000"/>
                                </a:solidFill>
                                <a:round/>
                              </a:ln>
                            </wps:spPr>
                            <wps:style>
                              <a:lnRef idx="0"/>
                              <a:fillRef idx="0"/>
                              <a:effectRef idx="0"/>
                              <a:fontRef idx="minor"/>
                            </wps:style>
                            <wps:bodyPr/>
                          </wps:wsp>
                          <wpg:grpSp>
                            <wpg:cNvGrpSpPr/>
                            <wpg:grpSpPr>
                              <a:xfrm>
                                <a:off x="547200" y="0"/>
                                <a:ext cx="1874520" cy="45720"/>
                              </a:xfrm>
                            </wpg:grpSpPr>
                            <wps:wsp>
                              <wps:cNvSpPr/>
                              <wps:spPr>
                                <a:xfrm>
                                  <a:off x="0" y="0"/>
                                  <a:ext cx="844560" cy="45720"/>
                                </a:xfrm>
                                <a:custGeom>
                                  <a:avLst/>
                                  <a:gdLst/>
                                  <a:ahLst/>
                                  <a:rect l="0" t="0" r="r" b="b"/>
                                  <a:pathLst>
                                    <a:path w="1466" h="1">
                                      <a:moveTo>
                                        <a:pt x="0" y="0"/>
                                      </a:moveTo>
                                      <a:lnTo>
                                        <a:pt x="1465" y="0"/>
                                      </a:lnTo>
                                    </a:path>
                                  </a:pathLst>
                                </a:custGeom>
                                <a:noFill/>
                                <a:ln w="7560">
                                  <a:solidFill>
                                    <a:srgbClr val="000000"/>
                                  </a:solidFill>
                                  <a:round/>
                                </a:ln>
                              </wps:spPr>
                              <wps:style>
                                <a:lnRef idx="0"/>
                                <a:fillRef idx="0"/>
                                <a:effectRef idx="0"/>
                                <a:fontRef idx="minor"/>
                              </wps:style>
                              <wps:bodyPr/>
                            </wps:wsp>
                            <wpg:grpSp>
                              <wpg:cNvGrpSpPr/>
                              <wpg:grpSpPr>
                                <a:xfrm>
                                  <a:off x="847800" y="0"/>
                                  <a:ext cx="1026720" cy="45720"/>
                                </a:xfrm>
                              </wpg:grpSpPr>
                              <wps:wsp>
                                <wps:cNvSpPr/>
                                <wps:spPr>
                                  <a:xfrm>
                                    <a:off x="0" y="0"/>
                                    <a:ext cx="1026720" cy="45720"/>
                                  </a:xfrm>
                                  <a:custGeom>
                                    <a:avLst/>
                                    <a:gdLst/>
                                    <a:ahLst/>
                                    <a:rect l="0" t="0" r="r" b="b"/>
                                    <a:pathLst>
                                      <a:path w="1780" h="1">
                                        <a:moveTo>
                                          <a:pt x="0" y="0"/>
                                        </a:moveTo>
                                        <a:lnTo>
                                          <a:pt x="1779" y="0"/>
                                        </a:lnTo>
                                      </a:path>
                                    </a:pathLst>
                                  </a:custGeom>
                                  <a:noFill/>
                                  <a:ln w="7560">
                                    <a:solidFill>
                                      <a:srgbClr val="000000"/>
                                    </a:solidFill>
                                    <a:round/>
                                  </a:ln>
                                </wps:spPr>
                                <wps:style>
                                  <a:lnRef idx="0"/>
                                  <a:fillRef idx="0"/>
                                  <a:effectRef idx="0"/>
                                  <a:fontRef idx="minor"/>
                                </wps:style>
                                <wps:bodyPr/>
                              </wps:wsp>
                            </wpg:grpSp>
                          </wpg:grpSp>
                        </wpg:grpSp>
                      </wpg:grpSp>
                    </wpg:wgp>
                  </a:graphicData>
                </a:graphic>
              </wp:anchor>
            </w:drawing>
          </mc:Choice>
          <mc:Fallback>
            <w:pict>
              <v:group id="shape_0" alt="Group 36" style="position:absolute;margin-left:288.6pt;margin-top:9.2pt;width:238.6pt;height:3.6pt" coordorigin="5772,184" coordsize="4772,72">
                <v:group id="shape_0" style="position:absolute;left:5772;top:184;width:4772;height:72">
                  <v:group id="shape_0" style="position:absolute;left:6730;top:184;width:3814;height:72">
                    <v:group id="shape_0" style="position:absolute;left:7592;top:184;width:2952;height:72">
                      <v:group id="shape_0" style="position:absolute;left:8927;top:184;width:1617;height:72"/>
                    </v:group>
                  </v:group>
                </v:group>
              </v:group>
            </w:pict>
          </mc:Fallback>
        </mc:AlternateContent>
      </w:r>
      <w:r>
        <w:rPr>
          <w:rFonts w:eastAsia="Trebuchet MS" w:cs="Arial"/>
          <w:spacing w:val="1"/>
          <w:szCs w:val="24"/>
          <w:lang w:val="es-VE"/>
        </w:rPr>
        <w:t>e</w:t>
      </w:r>
      <w:r>
        <w:rPr>
          <w:rFonts w:eastAsia="Trebuchet MS" w:cs="Arial"/>
          <w:spacing w:val="-1"/>
          <w:szCs w:val="24"/>
          <w:lang w:val="es-VE"/>
        </w:rPr>
        <w:t>ll</w:t>
      </w:r>
      <w:r>
        <w:rPr>
          <w:rFonts w:eastAsia="Trebuchet MS" w:cs="Arial"/>
          <w:spacing w:val="1"/>
          <w:szCs w:val="24"/>
          <w:lang w:val="es-VE"/>
        </w:rPr>
        <w:t>i</w:t>
      </w:r>
      <w:r>
        <w:rPr>
          <w:rFonts w:eastAsia="Trebuchet MS" w:cs="Arial"/>
          <w:szCs w:val="24"/>
          <w:lang w:val="es-VE"/>
        </w:rPr>
        <w:t>do</w:t>
      </w:r>
      <w:r>
        <w:rPr>
          <w:rFonts w:eastAsia="Trebuchet MS" w:cs="Arial"/>
          <w:spacing w:val="1"/>
          <w:szCs w:val="24"/>
          <w:lang w:val="es-VE"/>
        </w:rPr>
        <w:t>s</w:t>
      </w:r>
      <w:r>
        <w:rPr>
          <w:rFonts w:eastAsia="Trebuchet MS" w:cs="Arial"/>
          <w:szCs w:val="24"/>
          <w:lang w:val="es-VE"/>
        </w:rPr>
        <w:t>,</w:t>
      </w:r>
      <w:r>
        <w:rPr>
          <w:rFonts w:eastAsia="Trebuchet MS" w:cs="Arial"/>
          <w:spacing w:val="-8"/>
          <w:szCs w:val="24"/>
          <w:lang w:val="es-VE"/>
        </w:rPr>
        <w:t xml:space="preserve"> </w:t>
      </w:r>
      <w:r>
        <w:rPr>
          <w:rFonts w:eastAsia="Trebuchet MS" w:cs="Arial"/>
          <w:szCs w:val="24"/>
          <w:lang w:val="es-VE"/>
        </w:rPr>
        <w:t>N</w:t>
      </w:r>
      <w:r>
        <w:rPr>
          <w:rFonts w:eastAsia="Trebuchet MS" w:cs="Arial"/>
          <w:spacing w:val="1"/>
          <w:szCs w:val="24"/>
          <w:lang w:val="es-VE"/>
        </w:rPr>
        <w:t>o</w:t>
      </w:r>
      <w:r>
        <w:rPr>
          <w:rFonts w:eastAsia="Trebuchet MS" w:cs="Arial"/>
          <w:szCs w:val="24"/>
          <w:lang w:val="es-VE"/>
        </w:rPr>
        <w:t>mb</w:t>
      </w:r>
      <w:r>
        <w:rPr>
          <w:rFonts w:eastAsia="Trebuchet MS" w:cs="Arial"/>
          <w:spacing w:val="1"/>
          <w:szCs w:val="24"/>
          <w:lang w:val="es-VE"/>
        </w:rPr>
        <w:t>r</w:t>
      </w:r>
      <w:r>
        <w:rPr>
          <w:rFonts w:eastAsia="Trebuchet MS" w:cs="Arial"/>
          <w:szCs w:val="24"/>
          <w:lang w:val="es-VE"/>
        </w:rPr>
        <w:t>es</w:t>
      </w:r>
      <w:r>
        <w:rPr>
          <w:rFonts w:eastAsia="Trebuchet MS" w:cs="Arial"/>
          <w:spacing w:val="-8"/>
          <w:szCs w:val="24"/>
          <w:lang w:val="es-VE"/>
        </w:rPr>
        <w:t xml:space="preserve"> </w:t>
      </w:r>
      <w:r>
        <w:rPr>
          <w:rFonts w:eastAsia="Trebuchet MS" w:cs="Arial"/>
          <w:spacing w:val="2"/>
          <w:szCs w:val="24"/>
          <w:lang w:val="es-VE"/>
        </w:rPr>
        <w:t>T</w:t>
      </w:r>
      <w:r>
        <w:rPr>
          <w:rFonts w:eastAsia="Trebuchet MS" w:cs="Arial"/>
          <w:spacing w:val="-1"/>
          <w:szCs w:val="24"/>
          <w:lang w:val="es-VE"/>
        </w:rPr>
        <w:t>u</w:t>
      </w:r>
      <w:r>
        <w:rPr>
          <w:rFonts w:eastAsia="Trebuchet MS" w:cs="Arial"/>
          <w:szCs w:val="24"/>
          <w:lang w:val="es-VE"/>
        </w:rPr>
        <w:t>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1"/>
          <w:szCs w:val="24"/>
          <w:lang w:val="es-VE"/>
        </w:rPr>
        <w:t>E</w:t>
      </w:r>
      <w:r>
        <w:rPr>
          <w:rFonts w:eastAsia="Trebuchet MS" w:cs="Arial"/>
          <w:szCs w:val="24"/>
          <w:lang w:val="es-VE"/>
        </w:rPr>
        <w:t>mp</w:t>
      </w:r>
      <w:r>
        <w:rPr>
          <w:rFonts w:eastAsia="Trebuchet MS" w:cs="Arial"/>
          <w:spacing w:val="-1"/>
          <w:szCs w:val="24"/>
          <w:lang w:val="es-VE"/>
        </w:rPr>
        <w:t>r</w:t>
      </w:r>
      <w:r>
        <w:rPr>
          <w:rFonts w:eastAsia="Trebuchet MS" w:cs="Arial"/>
          <w:szCs w:val="24"/>
          <w:lang w:val="es-VE"/>
        </w:rPr>
        <w:t>es</w:t>
      </w:r>
      <w:r>
        <w:rPr>
          <w:rFonts w:eastAsia="Trebuchet MS" w:cs="Arial"/>
          <w:spacing w:val="1"/>
          <w:szCs w:val="24"/>
          <w:lang w:val="es-VE"/>
        </w:rPr>
        <w:t>a</w:t>
      </w:r>
      <w:r>
        <w:rPr>
          <w:rFonts w:eastAsia="Trebuchet MS" w:cs="Arial"/>
          <w:spacing w:val="-1"/>
          <w:szCs w:val="24"/>
          <w:lang w:val="es-VE"/>
        </w:rPr>
        <w:t>r</w:t>
      </w:r>
      <w:r>
        <w:rPr>
          <w:rFonts w:eastAsia="Trebuchet MS" w:cs="Arial"/>
          <w:spacing w:val="1"/>
          <w:szCs w:val="24"/>
          <w:lang w:val="es-VE"/>
        </w:rPr>
        <w:t>ia</w:t>
      </w:r>
      <w:r>
        <w:rPr>
          <w:rFonts w:eastAsia="Trebuchet MS" w:cs="Arial"/>
          <w:spacing w:val="5"/>
          <w:szCs w:val="24"/>
          <w:lang w:val="es-VE"/>
        </w:rPr>
        <w:t>l</w:t>
      </w:r>
      <w:r>
        <w:rPr>
          <w:rFonts w:eastAsia="Trebuchet MS" w:cs="Arial"/>
          <w:szCs w:val="24"/>
          <w:lang w:val="es-VE"/>
        </w:rPr>
        <w:t>:</w:t>
        <w:tab/>
        <w:t>Bonillo, Pedro</w:t>
      </w:r>
      <w:r/>
    </w:p>
    <w:p>
      <w:pPr>
        <w:pStyle w:val="Normal"/>
        <w:spacing w:lineRule="exact" w:line="200" w:before="6" w:after="0"/>
        <w:rPr>
          <w:sz w:val="24"/>
          <w:sz w:val="24"/>
          <w:szCs w:val="24"/>
          <w:rFonts w:ascii="Liberation Serif" w:hAnsi="Liberation Serif" w:eastAsia="Droid Sans Fallback" w:cs="Arial"/>
          <w:color w:val="00000A"/>
          <w:lang w:val="es-VE" w:eastAsia="zh-CN" w:bidi="hi-IN"/>
        </w:rPr>
      </w:pPr>
      <w:r>
        <w:rPr>
          <w:rFonts w:eastAsia="Droid Sans Fallback" w:cs="Arial"/>
          <w:color w:val="00000A"/>
          <w:sz w:val="24"/>
          <w:szCs w:val="24"/>
          <w:lang w:val="es-VE" w:eastAsia="zh-CN" w:bidi="hi-IN"/>
        </w:rPr>
      </w:r>
      <w:r/>
    </w:p>
    <w:p>
      <w:pPr>
        <w:pStyle w:val="Normal"/>
        <w:spacing w:lineRule="exact" w:line="220" w:before="33" w:after="0"/>
        <w:ind w:left="1622" w:hanging="0"/>
        <w:rPr>
          <w:szCs w:val="24"/>
          <w:rFonts w:eastAsia="Trebuchet MS" w:cs="Arial"/>
          <w:lang w:val="es-VE"/>
        </w:rPr>
      </w:pPr>
      <w:r>
        <w:rPr>
          <w:rFonts w:eastAsia="Trebuchet MS" w:cs="Arial"/>
          <w:szCs w:val="24"/>
          <w:lang w:val="es-VE"/>
        </w:rPr>
        <w:t>T</w:t>
        <mc:AlternateContent>
          <mc:Choice Requires="wpg">
            <w:drawing>
              <wp:anchor behindDoc="1" distT="0" distB="0" distL="114300" distR="114300" simplePos="0" locked="0" layoutInCell="1" allowOverlap="1" relativeHeight="20">
                <wp:simplePos x="0" y="0"/>
                <wp:positionH relativeFrom="page">
                  <wp:posOffset>2721610</wp:posOffset>
                </wp:positionH>
                <wp:positionV relativeFrom="paragraph">
                  <wp:posOffset>147320</wp:posOffset>
                </wp:positionV>
                <wp:extent cx="3942715" cy="46355"/>
                <wp:effectExtent l="0" t="0" r="0" b="0"/>
                <wp:wrapNone/>
                <wp:docPr id="19" name="Group 27"/>
                <a:graphic xmlns:a="http://schemas.openxmlformats.org/drawingml/2006/main">
                  <a:graphicData uri="http://schemas.microsoft.com/office/word/2010/wordprocessingGroup">
                    <wpg:wgp>
                      <wpg:cNvGrpSpPr/>
                      <wpg:grpSpPr>
                        <a:xfrm>
                          <a:off x="0" y="0"/>
                          <a:ext cx="3942000" cy="45720"/>
                        </a:xfrm>
                      </wpg:grpSpPr>
                      <wpg:grpSp>
                        <wpg:cNvGrpSpPr/>
                        <wpg:grpSpPr>
                          <a:xfrm>
                            <a:off x="0" y="0"/>
                            <a:ext cx="3942000" cy="45720"/>
                          </a:xfrm>
                        </wpg:grpSpPr>
                        <wps:wsp>
                          <wps:cNvSpPr/>
                          <wps:spPr>
                            <a:xfrm>
                              <a:off x="0" y="0"/>
                              <a:ext cx="1267920" cy="45720"/>
                            </a:xfrm>
                            <a:custGeom>
                              <a:avLst/>
                              <a:gdLst/>
                              <a:ahLst/>
                              <a:rect l="0" t="0" r="r" b="b"/>
                              <a:pathLst>
                                <a:path w="1996" h="1">
                                  <a:moveTo>
                                    <a:pt x="0" y="0"/>
                                  </a:moveTo>
                                  <a:lnTo>
                                    <a:pt x="1995" y="0"/>
                                  </a:lnTo>
                                </a:path>
                              </a:pathLst>
                            </a:custGeom>
                            <a:noFill/>
                            <a:ln w="7560">
                              <a:solidFill>
                                <a:srgbClr val="000000"/>
                              </a:solidFill>
                              <a:round/>
                            </a:ln>
                          </wps:spPr>
                          <wps:style>
                            <a:lnRef idx="0"/>
                            <a:fillRef idx="0"/>
                            <a:effectRef idx="0"/>
                            <a:fontRef idx="minor"/>
                          </wps:style>
                          <wps:bodyPr/>
                        </wps:wsp>
                        <wpg:grpSp>
                          <wpg:cNvGrpSpPr/>
                          <wpg:grpSpPr>
                            <a:xfrm>
                              <a:off x="1270800" y="0"/>
                              <a:ext cx="2671560" cy="45720"/>
                            </a:xfrm>
                          </wpg:grpSpPr>
                          <wps:wsp>
                            <wps:cNvSpPr/>
                            <wps:spPr>
                              <a:xfrm>
                                <a:off x="0" y="0"/>
                                <a:ext cx="1399680" cy="45720"/>
                              </a:xfrm>
                              <a:custGeom>
                                <a:avLst/>
                                <a:gdLst/>
                                <a:ahLst/>
                                <a:rect l="0" t="0" r="r" b="b"/>
                                <a:pathLst>
                                  <a:path w="2201" h="1">
                                    <a:moveTo>
                                      <a:pt x="0" y="0"/>
                                    </a:moveTo>
                                    <a:lnTo>
                                      <a:pt x="2200" y="0"/>
                                    </a:lnTo>
                                  </a:path>
                                </a:pathLst>
                              </a:custGeom>
                              <a:noFill/>
                              <a:ln w="7560">
                                <a:solidFill>
                                  <a:srgbClr val="000000"/>
                                </a:solidFill>
                                <a:round/>
                              </a:ln>
                            </wps:spPr>
                            <wps:style>
                              <a:lnRef idx="0"/>
                              <a:fillRef idx="0"/>
                              <a:effectRef idx="0"/>
                              <a:fontRef idx="minor"/>
                            </wps:style>
                            <wps:bodyPr/>
                          </wps:wsp>
                          <wpg:grpSp>
                            <wpg:cNvGrpSpPr/>
                            <wpg:grpSpPr>
                              <a:xfrm>
                                <a:off x="1403280" y="0"/>
                                <a:ext cx="1267920" cy="45720"/>
                              </a:xfrm>
                            </wpg:grpSpPr>
                            <wps:wsp>
                              <wps:cNvSpPr/>
                              <wps:spPr>
                                <a:xfrm>
                                  <a:off x="0" y="0"/>
                                  <a:ext cx="1063800" cy="45720"/>
                                </a:xfrm>
                                <a:custGeom>
                                  <a:avLst/>
                                  <a:gdLst/>
                                  <a:ahLst/>
                                  <a:rect l="0" t="0" r="r" b="b"/>
                                  <a:pathLst>
                                    <a:path w="1675" h="1">
                                      <a:moveTo>
                                        <a:pt x="0" y="0"/>
                                      </a:moveTo>
                                      <a:lnTo>
                                        <a:pt x="1674" y="0"/>
                                      </a:lnTo>
                                    </a:path>
                                  </a:pathLst>
                                </a:custGeom>
                                <a:noFill/>
                                <a:ln w="7560">
                                  <a:solidFill>
                                    <a:srgbClr val="000000"/>
                                  </a:solidFill>
                                  <a:round/>
                                </a:ln>
                              </wps:spPr>
                              <wps:style>
                                <a:lnRef idx="0"/>
                                <a:fillRef idx="0"/>
                                <a:effectRef idx="0"/>
                                <a:fontRef idx="minor"/>
                              </wps:style>
                              <wps:bodyPr/>
                            </wps:wsp>
                            <wpg:grpSp>
                              <wpg:cNvGrpSpPr/>
                              <wpg:grpSpPr>
                                <a:xfrm>
                                  <a:off x="1067400" y="0"/>
                                  <a:ext cx="200520" cy="45720"/>
                                </a:xfrm>
                              </wpg:grpSpPr>
                              <wps:wsp>
                                <wps:cNvSpPr/>
                                <wps:spPr>
                                  <a:xfrm>
                                    <a:off x="0" y="0"/>
                                    <a:ext cx="200520" cy="45720"/>
                                  </a:xfrm>
                                  <a:custGeom>
                                    <a:avLst/>
                                    <a:gdLst/>
                                    <a:ahLst/>
                                    <a:rect l="0" t="0" r="r" b="b"/>
                                    <a:pathLst>
                                      <a:path w="318" h="1">
                                        <a:moveTo>
                                          <a:pt x="0" y="0"/>
                                        </a:moveTo>
                                        <a:lnTo>
                                          <a:pt x="317" y="0"/>
                                        </a:lnTo>
                                      </a:path>
                                    </a:pathLst>
                                  </a:custGeom>
                                  <a:noFill/>
                                  <a:ln w="7560">
                                    <a:solidFill>
                                      <a:srgbClr val="000000"/>
                                    </a:solidFill>
                                    <a:round/>
                                  </a:ln>
                                </wps:spPr>
                                <wps:style>
                                  <a:lnRef idx="0"/>
                                  <a:fillRef idx="0"/>
                                  <a:effectRef idx="0"/>
                                  <a:fontRef idx="minor"/>
                                </wps:style>
                                <wps:bodyPr/>
                              </wps:wsp>
                            </wpg:grpSp>
                          </wpg:grpSp>
                        </wpg:grpSp>
                      </wpg:grpSp>
                    </wpg:wgp>
                  </a:graphicData>
                </a:graphic>
              </wp:anchor>
            </w:drawing>
          </mc:Choice>
          <mc:Fallback>
            <w:pict>
              <v:group id="shape_0" alt="Group 27" style="position:absolute;margin-left:214.3pt;margin-top:11.6pt;width:310.4pt;height:3.6pt" coordorigin="4286,232" coordsize="6208,72">
                <v:group id="shape_0" style="position:absolute;left:4286;top:232;width:6208;height:72">
                  <v:group id="shape_0" style="position:absolute;left:6287;top:232;width:4206;height:72">
                    <v:group id="shape_0" style="position:absolute;left:8497;top:232;width:1997;height:72">
                      <v:group id="shape_0" style="position:absolute;left:10178;top:232;width:316;height:72"/>
                    </v:group>
                  </v:group>
                </v:group>
              </v:group>
            </w:pict>
          </mc:Fallback>
        </mc:AlternateContent>
      </w:r>
      <w:r>
        <w:rPr>
          <w:rFonts w:eastAsia="Trebuchet MS" w:cs="Arial"/>
          <w:spacing w:val="-1"/>
          <w:szCs w:val="24"/>
          <w:lang w:val="es-VE"/>
        </w:rPr>
        <w:t>e</w:t>
      </w:r>
      <w:r>
        <w:rPr>
          <w:rFonts w:eastAsia="Trebuchet MS" w:cs="Arial"/>
          <w:spacing w:val="1"/>
          <w:szCs w:val="24"/>
          <w:lang w:val="es-VE"/>
        </w:rPr>
        <w:t>l</w:t>
      </w:r>
      <w:r>
        <w:rPr>
          <w:rFonts w:eastAsia="Trebuchet MS" w:cs="Arial"/>
          <w:szCs w:val="24"/>
          <w:lang w:val="es-VE"/>
        </w:rPr>
        <w:t>éf</w:t>
      </w:r>
      <w:r>
        <w:rPr>
          <w:rFonts w:eastAsia="Trebuchet MS" w:cs="Arial"/>
          <w:spacing w:val="1"/>
          <w:szCs w:val="24"/>
          <w:lang w:val="es-VE"/>
        </w:rPr>
        <w:t>o</w:t>
      </w:r>
      <w:r>
        <w:rPr>
          <w:rFonts w:eastAsia="Trebuchet MS" w:cs="Arial"/>
          <w:spacing w:val="-1"/>
          <w:szCs w:val="24"/>
          <w:lang w:val="es-VE"/>
        </w:rPr>
        <w:t>n</w:t>
      </w:r>
      <w:r>
        <w:rPr>
          <w:rFonts w:eastAsia="Trebuchet MS" w:cs="Arial"/>
          <w:szCs w:val="24"/>
          <w:lang w:val="es-VE"/>
        </w:rPr>
        <w:t>o</w:t>
      </w:r>
      <w:r>
        <w:rPr>
          <w:rFonts w:eastAsia="Trebuchet MS" w:cs="Arial"/>
          <w:spacing w:val="-7"/>
          <w:szCs w:val="24"/>
          <w:lang w:val="es-VE"/>
        </w:rPr>
        <w:t xml:space="preserve"> </w:t>
      </w:r>
      <w:r>
        <w:rPr>
          <w:rFonts w:eastAsia="Trebuchet MS" w:cs="Arial"/>
          <w:spacing w:val="2"/>
          <w:szCs w:val="24"/>
          <w:lang w:val="es-VE"/>
        </w:rPr>
        <w:t>T</w:t>
      </w:r>
      <w:r>
        <w:rPr>
          <w:rFonts w:eastAsia="Trebuchet MS" w:cs="Arial"/>
          <w:spacing w:val="-1"/>
          <w:szCs w:val="24"/>
          <w:lang w:val="es-VE"/>
        </w:rPr>
        <w:t>u</w:t>
      </w:r>
      <w:r>
        <w:rPr>
          <w:rFonts w:eastAsia="Trebuchet MS" w:cs="Arial"/>
          <w:szCs w:val="24"/>
          <w:lang w:val="es-VE"/>
        </w:rPr>
        <w:t>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1"/>
          <w:szCs w:val="24"/>
          <w:lang w:val="es-VE"/>
        </w:rPr>
        <w:t>E</w:t>
      </w:r>
      <w:r>
        <w:rPr>
          <w:rFonts w:eastAsia="Trebuchet MS" w:cs="Arial"/>
          <w:szCs w:val="24"/>
          <w:lang w:val="es-VE"/>
        </w:rPr>
        <w:t>m</w:t>
      </w:r>
      <w:r>
        <w:rPr>
          <w:rFonts w:eastAsia="Trebuchet MS" w:cs="Arial"/>
          <w:spacing w:val="2"/>
          <w:szCs w:val="24"/>
          <w:lang w:val="es-VE"/>
        </w:rPr>
        <w:t>p</w:t>
      </w:r>
      <w:r>
        <w:rPr>
          <w:rFonts w:eastAsia="Trebuchet MS" w:cs="Arial"/>
          <w:spacing w:val="-1"/>
          <w:szCs w:val="24"/>
          <w:lang w:val="es-VE"/>
        </w:rPr>
        <w:t>r</w:t>
      </w:r>
      <w:r>
        <w:rPr>
          <w:rFonts w:eastAsia="Trebuchet MS" w:cs="Arial"/>
          <w:szCs w:val="24"/>
          <w:lang w:val="es-VE"/>
        </w:rPr>
        <w:t>es</w:t>
      </w:r>
      <w:r>
        <w:rPr>
          <w:rFonts w:eastAsia="Trebuchet MS" w:cs="Arial"/>
          <w:spacing w:val="1"/>
          <w:szCs w:val="24"/>
          <w:lang w:val="es-VE"/>
        </w:rPr>
        <w:t>a</w:t>
      </w:r>
      <w:r>
        <w:rPr>
          <w:rFonts w:eastAsia="Trebuchet MS" w:cs="Arial"/>
          <w:spacing w:val="-1"/>
          <w:szCs w:val="24"/>
          <w:lang w:val="es-VE"/>
        </w:rPr>
        <w:t>r</w:t>
      </w:r>
      <w:r>
        <w:rPr>
          <w:rFonts w:eastAsia="Trebuchet MS" w:cs="Arial"/>
          <w:spacing w:val="1"/>
          <w:szCs w:val="24"/>
          <w:lang w:val="es-VE"/>
        </w:rPr>
        <w:t>i</w:t>
      </w:r>
      <w:r>
        <w:rPr>
          <w:rFonts w:eastAsia="Trebuchet MS" w:cs="Arial"/>
          <w:spacing w:val="3"/>
          <w:szCs w:val="24"/>
          <w:lang w:val="es-VE"/>
        </w:rPr>
        <w:t>a</w:t>
      </w:r>
      <w:r>
        <w:rPr>
          <w:rFonts w:eastAsia="Trebuchet MS" w:cs="Arial"/>
          <w:spacing w:val="1"/>
          <w:szCs w:val="24"/>
          <w:lang w:val="es-VE"/>
        </w:rPr>
        <w:t>l</w:t>
      </w:r>
      <w:r>
        <w:rPr>
          <w:rFonts w:eastAsia="Trebuchet MS" w:cs="Arial"/>
          <w:szCs w:val="24"/>
          <w:lang w:val="es-VE"/>
        </w:rPr>
        <w:t>:</w:t>
      </w:r>
      <w:r>
        <w:rPr>
          <w:rFonts w:eastAsia="ＭＳ ゴシック" w:cs="Arial" w:eastAsiaTheme="majorEastAsia"/>
          <w:szCs w:val="24"/>
          <w:shd w:fill="FFFFFF" w:val="clear"/>
          <w:lang w:val="es-VE"/>
        </w:rPr>
        <w:t xml:space="preserve"> +58- 4241287373</w:t>
      </w:r>
      <w:r/>
    </w:p>
    <w:p>
      <w:pPr>
        <w:pStyle w:val="Normal"/>
        <w:spacing w:lineRule="exact" w:line="200" w:before="6" w:after="0"/>
        <w:rPr>
          <w:sz w:val="24"/>
          <w:sz w:val="24"/>
          <w:szCs w:val="24"/>
          <w:rFonts w:ascii="Liberation Serif" w:hAnsi="Liberation Serif" w:eastAsia="Droid Sans Fallback" w:cs="Arial"/>
          <w:color w:val="00000A"/>
          <w:lang w:val="es-VE" w:eastAsia="zh-CN" w:bidi="hi-IN"/>
        </w:rPr>
      </w:pPr>
      <w:r>
        <w:rPr>
          <w:rFonts w:eastAsia="Droid Sans Fallback" w:cs="Arial"/>
          <w:color w:val="00000A"/>
          <w:sz w:val="24"/>
          <w:szCs w:val="24"/>
          <w:lang w:val="es-VE" w:eastAsia="zh-CN" w:bidi="hi-IN"/>
        </w:rPr>
      </w:r>
      <w:r/>
    </w:p>
    <w:p>
      <w:pPr>
        <w:pStyle w:val="Normal"/>
        <w:spacing w:lineRule="exact" w:line="220" w:before="33" w:after="0"/>
        <w:ind w:left="1622" w:hanging="0"/>
        <w:rPr>
          <w:szCs w:val="24"/>
          <w:rFonts w:eastAsia="Trebuchet MS" w:cs="Arial"/>
          <w:lang w:val="es-VE"/>
        </w:rPr>
      </w:pPr>
      <w:r>
        <w:rPr>
          <w:rFonts w:eastAsia="Trebuchet MS" w:cs="Arial"/>
          <w:spacing w:val="1"/>
          <w:szCs w:val="24"/>
          <w:lang w:val="es-VE"/>
        </w:rPr>
        <w:t>Co</w:t>
        <mc:AlternateContent>
          <mc:Choice Requires="wpg">
            <w:drawing>
              <wp:anchor behindDoc="1" distT="0" distB="0" distL="114300" distR="114300" simplePos="0" locked="0" layoutInCell="1" allowOverlap="1" relativeHeight="21">
                <wp:simplePos x="0" y="0"/>
                <wp:positionH relativeFrom="page">
                  <wp:posOffset>3317240</wp:posOffset>
                </wp:positionH>
                <wp:positionV relativeFrom="paragraph">
                  <wp:posOffset>147320</wp:posOffset>
                </wp:positionV>
                <wp:extent cx="3342005" cy="8255"/>
                <wp:effectExtent l="0" t="0" r="0" b="0"/>
                <wp:wrapNone/>
                <wp:docPr id="20" name="Group 20"/>
                <a:graphic xmlns:a="http://schemas.openxmlformats.org/drawingml/2006/main">
                  <a:graphicData uri="http://schemas.microsoft.com/office/word/2010/wordprocessingGroup">
                    <wpg:wgp>
                      <wpg:cNvGrpSpPr/>
                      <wpg:grpSpPr>
                        <a:xfrm>
                          <a:off x="0" y="0"/>
                          <a:ext cx="3341520" cy="7560"/>
                        </a:xfrm>
                      </wpg:grpSpPr>
                      <wpg:grpSp>
                        <wpg:cNvGrpSpPr/>
                        <wpg:grpSpPr>
                          <a:xfrm>
                            <a:off x="0" y="0"/>
                            <a:ext cx="3341520" cy="7560"/>
                          </a:xfrm>
                        </wpg:grpSpPr>
                        <wps:wsp>
                          <wps:cNvSpPr/>
                          <wps:spPr>
                            <a:xfrm>
                              <a:off x="0" y="0"/>
                              <a:ext cx="935280" cy="7560"/>
                            </a:xfrm>
                            <a:custGeom>
                              <a:avLst/>
                              <a:gdLst/>
                              <a:ahLst/>
                              <a:rect l="0" t="0" r="r" b="b"/>
                              <a:pathLst>
                                <a:path w="1472" h="1">
                                  <a:moveTo>
                                    <a:pt x="0" y="0"/>
                                  </a:moveTo>
                                  <a:lnTo>
                                    <a:pt x="1471" y="0"/>
                                  </a:lnTo>
                                </a:path>
                              </a:pathLst>
                            </a:custGeom>
                            <a:noFill/>
                            <a:ln w="7560">
                              <a:solidFill>
                                <a:srgbClr val="000000"/>
                              </a:solidFill>
                              <a:round/>
                            </a:ln>
                          </wps:spPr>
                          <wps:style>
                            <a:lnRef idx="0"/>
                            <a:fillRef idx="0"/>
                            <a:effectRef idx="0"/>
                            <a:fontRef idx="minor"/>
                          </wps:style>
                          <wps:bodyPr/>
                        </wps:wsp>
                        <wpg:grpSp>
                          <wpg:cNvGrpSpPr/>
                          <wpg:grpSpPr>
                            <a:xfrm>
                              <a:off x="938520" y="0"/>
                              <a:ext cx="2403000" cy="7560"/>
                            </a:xfrm>
                          </wpg:grpSpPr>
                          <wps:wsp>
                            <wps:cNvSpPr/>
                            <wps:spPr>
                              <a:xfrm>
                                <a:off x="0" y="0"/>
                                <a:ext cx="932760" cy="7560"/>
                              </a:xfrm>
                              <a:custGeom>
                                <a:avLst/>
                                <a:gdLst/>
                                <a:ahLst/>
                                <a:rect l="0" t="0" r="r" b="b"/>
                                <a:pathLst>
                                  <a:path w="1467" h="1">
                                    <a:moveTo>
                                      <a:pt x="0" y="0"/>
                                    </a:moveTo>
                                    <a:lnTo>
                                      <a:pt x="1466" y="0"/>
                                    </a:lnTo>
                                  </a:path>
                                </a:pathLst>
                              </a:custGeom>
                              <a:noFill/>
                              <a:ln w="7560">
                                <a:solidFill>
                                  <a:srgbClr val="000000"/>
                                </a:solidFill>
                                <a:round/>
                              </a:ln>
                            </wps:spPr>
                            <wps:style>
                              <a:lnRef idx="0"/>
                              <a:fillRef idx="0"/>
                              <a:effectRef idx="0"/>
                              <a:fontRef idx="minor"/>
                            </wps:style>
                            <wps:bodyPr/>
                          </wps:wsp>
                          <wpg:grpSp>
                            <wpg:cNvGrpSpPr/>
                            <wpg:grpSpPr>
                              <a:xfrm>
                                <a:off x="936000" y="0"/>
                                <a:ext cx="1467000" cy="7560"/>
                              </a:xfrm>
                            </wpg:grpSpPr>
                            <wps:wsp>
                              <wps:cNvSpPr/>
                              <wps:spPr>
                                <a:xfrm>
                                  <a:off x="0" y="0"/>
                                  <a:ext cx="1467000" cy="7560"/>
                                </a:xfrm>
                                <a:custGeom>
                                  <a:avLst/>
                                  <a:gdLst/>
                                  <a:ahLst/>
                                  <a:rect l="0" t="0" r="r" b="b"/>
                                  <a:pathLst>
                                    <a:path w="2307" h="1">
                                      <a:moveTo>
                                        <a:pt x="0" y="0"/>
                                      </a:moveTo>
                                      <a:lnTo>
                                        <a:pt x="2306" y="0"/>
                                      </a:lnTo>
                                    </a:path>
                                  </a:pathLst>
                                </a:custGeom>
                                <a:noFill/>
                                <a:ln w="7560">
                                  <a:solidFill>
                                    <a:srgbClr val="000000"/>
                                  </a:solidFill>
                                  <a:round/>
                                </a:ln>
                              </wps:spPr>
                              <wps:style>
                                <a:lnRef idx="0"/>
                                <a:fillRef idx="0"/>
                                <a:effectRef idx="0"/>
                                <a:fontRef idx="minor"/>
                              </wps:style>
                              <wps:bodyPr/>
                            </wps:wsp>
                          </wpg:grpSp>
                        </wpg:grpSp>
                      </wpg:grpSp>
                    </wpg:wgp>
                  </a:graphicData>
                </a:graphic>
              </wp:anchor>
            </w:drawing>
          </mc:Choice>
          <mc:Fallback>
            <w:pict>
              <v:group id="shape_0" alt="Group 20" style="position:absolute;margin-left:261.2pt;margin-top:11.6pt;width:263.1pt;height:0.6pt" coordorigin="5224,232" coordsize="5262,12">
                <v:group id="shape_0" style="position:absolute;left:5224;top:232;width:5262;height:12">
                  <v:group id="shape_0" style="position:absolute;left:6702;top:232;width:3784;height:12">
                    <v:group id="shape_0" style="position:absolute;left:8176;top:232;width:2310;height:12"/>
                  </v:group>
                </v:group>
              </v:group>
            </w:pict>
          </mc:Fallback>
        </mc:AlternateContent>
      </w:r>
      <w:r>
        <w:rPr>
          <w:rFonts w:eastAsia="Trebuchet MS" w:cs="Arial"/>
          <w:spacing w:val="-1"/>
          <w:szCs w:val="24"/>
          <w:lang w:val="es-VE"/>
        </w:rPr>
        <w:t>rr</w:t>
      </w:r>
      <w:r>
        <w:rPr>
          <w:rFonts w:eastAsia="Trebuchet MS" w:cs="Arial"/>
          <w:szCs w:val="24"/>
          <w:lang w:val="es-VE"/>
        </w:rPr>
        <w:t>eo</w:t>
      </w:r>
      <w:r>
        <w:rPr>
          <w:rFonts w:eastAsia="Trebuchet MS" w:cs="Arial"/>
          <w:spacing w:val="-6"/>
          <w:szCs w:val="24"/>
          <w:lang w:val="es-VE"/>
        </w:rPr>
        <w:t xml:space="preserve"> </w:t>
      </w:r>
      <w:r>
        <w:rPr>
          <w:rFonts w:eastAsia="Trebuchet MS" w:cs="Arial"/>
          <w:spacing w:val="2"/>
          <w:szCs w:val="24"/>
          <w:lang w:val="es-VE"/>
        </w:rPr>
        <w:t>E</w:t>
      </w:r>
      <w:r>
        <w:rPr>
          <w:rFonts w:eastAsia="Trebuchet MS" w:cs="Arial"/>
          <w:spacing w:val="-1"/>
          <w:szCs w:val="24"/>
          <w:lang w:val="es-VE"/>
        </w:rPr>
        <w:t>l</w:t>
      </w:r>
      <w:r>
        <w:rPr>
          <w:rFonts w:eastAsia="Trebuchet MS" w:cs="Arial"/>
          <w:spacing w:val="2"/>
          <w:szCs w:val="24"/>
          <w:lang w:val="es-VE"/>
        </w:rPr>
        <w:t>e</w:t>
      </w:r>
      <w:r>
        <w:rPr>
          <w:rFonts w:eastAsia="Trebuchet MS" w:cs="Arial"/>
          <w:szCs w:val="24"/>
          <w:lang w:val="es-VE"/>
        </w:rPr>
        <w:t>ctrónico</w:t>
      </w:r>
      <w:r>
        <w:rPr>
          <w:rFonts w:eastAsia="Trebuchet MS" w:cs="Arial"/>
          <w:spacing w:val="-7"/>
          <w:szCs w:val="24"/>
          <w:lang w:val="es-VE"/>
        </w:rPr>
        <w:t xml:space="preserve"> </w:t>
      </w:r>
      <w:r>
        <w:rPr>
          <w:rFonts w:eastAsia="Trebuchet MS" w:cs="Arial"/>
          <w:szCs w:val="24"/>
          <w:lang w:val="es-VE"/>
        </w:rPr>
        <w:t>T</w:t>
      </w:r>
      <w:r>
        <w:rPr>
          <w:rFonts w:eastAsia="Trebuchet MS" w:cs="Arial"/>
          <w:spacing w:val="-1"/>
          <w:szCs w:val="24"/>
          <w:lang w:val="es-VE"/>
        </w:rPr>
        <w:t>u</w:t>
      </w:r>
      <w:r>
        <w:rPr>
          <w:rFonts w:eastAsia="Trebuchet MS" w:cs="Arial"/>
          <w:szCs w:val="24"/>
          <w:lang w:val="es-VE"/>
        </w:rPr>
        <w:t>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1"/>
          <w:szCs w:val="24"/>
          <w:lang w:val="es-VE"/>
        </w:rPr>
        <w:t>E</w:t>
      </w:r>
      <w:r>
        <w:rPr>
          <w:rFonts w:eastAsia="Trebuchet MS" w:cs="Arial"/>
          <w:szCs w:val="24"/>
          <w:lang w:val="es-VE"/>
        </w:rPr>
        <w:t>mp</w:t>
      </w:r>
      <w:r>
        <w:rPr>
          <w:rFonts w:eastAsia="Trebuchet MS" w:cs="Arial"/>
          <w:spacing w:val="-1"/>
          <w:szCs w:val="24"/>
          <w:lang w:val="es-VE"/>
        </w:rPr>
        <w:t>r</w:t>
      </w:r>
      <w:r>
        <w:rPr>
          <w:rFonts w:eastAsia="Trebuchet MS" w:cs="Arial"/>
          <w:szCs w:val="24"/>
          <w:lang w:val="es-VE"/>
        </w:rPr>
        <w:t>es</w:t>
      </w:r>
      <w:r>
        <w:rPr>
          <w:rFonts w:eastAsia="Trebuchet MS" w:cs="Arial"/>
          <w:spacing w:val="1"/>
          <w:szCs w:val="24"/>
          <w:lang w:val="es-VE"/>
        </w:rPr>
        <w:t>a</w:t>
      </w:r>
      <w:r>
        <w:rPr>
          <w:rFonts w:eastAsia="Trebuchet MS" w:cs="Arial"/>
          <w:spacing w:val="-1"/>
          <w:szCs w:val="24"/>
          <w:lang w:val="es-VE"/>
        </w:rPr>
        <w:t>r</w:t>
      </w:r>
      <w:r>
        <w:rPr>
          <w:rFonts w:eastAsia="Trebuchet MS" w:cs="Arial"/>
          <w:spacing w:val="1"/>
          <w:szCs w:val="24"/>
          <w:lang w:val="es-VE"/>
        </w:rPr>
        <w:t>ia</w:t>
      </w:r>
      <w:r>
        <w:rPr>
          <w:rFonts w:eastAsia="Trebuchet MS" w:cs="Arial"/>
          <w:spacing w:val="4"/>
          <w:szCs w:val="24"/>
          <w:lang w:val="es-VE"/>
        </w:rPr>
        <w:t>l</w:t>
      </w:r>
      <w:r>
        <w:rPr>
          <w:rFonts w:eastAsia="Trebuchet MS" w:cs="Arial"/>
          <w:szCs w:val="24"/>
          <w:lang w:val="es-VE"/>
        </w:rPr>
        <w:t>:    pbonillo@gmail.com</w:t>
      </w:r>
      <w:r/>
    </w:p>
    <w:p>
      <w:pPr>
        <w:pStyle w:val="Normal"/>
        <w:spacing w:lineRule="exact" w:line="200" w:before="4" w:after="0"/>
        <w:rPr>
          <w:sz w:val="24"/>
          <w:sz w:val="24"/>
          <w:szCs w:val="24"/>
          <w:rFonts w:ascii="Liberation Serif" w:hAnsi="Liberation Serif" w:eastAsia="Droid Sans Fallback" w:cs="Arial"/>
          <w:color w:val="00000A"/>
          <w:lang w:val="es-VE" w:eastAsia="zh-CN" w:bidi="hi-IN"/>
        </w:rPr>
      </w:pPr>
      <w:r>
        <w:rPr>
          <w:rFonts w:eastAsia="Droid Sans Fallback" w:cs="Arial"/>
          <w:color w:val="00000A"/>
          <w:sz w:val="24"/>
          <w:szCs w:val="24"/>
          <w:lang w:val="es-VE" w:eastAsia="zh-CN" w:bidi="hi-IN"/>
        </w:rPr>
        <mc:AlternateContent>
          <mc:Choice Requires="wpg">
            <w:drawing>
              <wp:anchor behindDoc="1" distT="0" distB="0" distL="114300" distR="114300" simplePos="0" locked="0" layoutInCell="1" allowOverlap="1" relativeHeight="6">
                <wp:simplePos x="0" y="0"/>
                <wp:positionH relativeFrom="page">
                  <wp:posOffset>3338195</wp:posOffset>
                </wp:positionH>
                <wp:positionV relativeFrom="paragraph">
                  <wp:posOffset>112395</wp:posOffset>
                </wp:positionV>
                <wp:extent cx="243205" cy="208915"/>
                <wp:effectExtent l="0" t="0" r="0" b="0"/>
                <wp:wrapNone/>
                <wp:docPr id="21" name="Group 18"/>
                <a:graphic xmlns:a="http://schemas.openxmlformats.org/drawingml/2006/main">
                  <a:graphicData uri="http://schemas.microsoft.com/office/word/2010/wordprocessingGroup">
                    <wpg:wgp>
                      <wpg:cNvGrpSpPr/>
                      <wpg:grpSpPr>
                        <a:xfrm>
                          <a:off x="0" y="0"/>
                          <a:ext cx="242640" cy="208440"/>
                        </a:xfrm>
                      </wpg:grpSpPr>
                      <wps:wsp>
                        <wps:cNvSpPr/>
                        <wps:spPr>
                          <a:xfrm>
                            <a:off x="0" y="0"/>
                            <a:ext cx="242640" cy="208440"/>
                          </a:xfrm>
                          <a:custGeom>
                            <a:avLst/>
                            <a:gdLst/>
                            <a:ahLst/>
                            <a:rect l="0" t="0" r="r" b="b"/>
                            <a:pathLst>
                              <a:path w="382" h="328">
                                <a:moveTo>
                                  <a:pt x="0" y="327"/>
                                </a:moveTo>
                                <a:lnTo>
                                  <a:pt x="381" y="327"/>
                                </a:lnTo>
                                <a:lnTo>
                                  <a:pt x="381" y="0"/>
                                </a:lnTo>
                                <a:lnTo>
                                  <a:pt x="0" y="0"/>
                                </a:lnTo>
                                <a:lnTo>
                                  <a:pt x="0" y="327"/>
                                </a:lnTo>
                              </a:path>
                            </a:pathLst>
                          </a:custGeom>
                          <a:noFill/>
                          <a:ln w="12600">
                            <a:solidFill>
                              <a:srgbClr val="000000"/>
                            </a:solidFill>
                            <a:round/>
                          </a:ln>
                        </wps:spPr>
                        <wps:style>
                          <a:lnRef idx="0"/>
                          <a:fillRef idx="0"/>
                          <a:effectRef idx="0"/>
                          <a:fontRef idx="minor"/>
                        </wps:style>
                        <wps:bodyPr/>
                      </wps:wsp>
                    </wpg:wgp>
                  </a:graphicData>
                </a:graphic>
              </wp:anchor>
            </w:drawing>
          </mc:Choice>
          <mc:Fallback>
            <w:pict>
              <v:group id="shape_0" alt="Group 18" style="position:absolute;margin-left:262.85pt;margin-top:8.85pt;width:19.1pt;height:16.4pt" coordorigin="5257,177" coordsize="382,328"/>
            </w:pict>
          </mc:Fallback>
        </mc:AlternateContent>
        <mc:AlternateContent>
          <mc:Choice Requires="wpg">
            <w:drawing>
              <wp:anchor behindDoc="1" distT="0" distB="0" distL="114300" distR="114300" simplePos="0" locked="0" layoutInCell="1" allowOverlap="1" relativeHeight="7">
                <wp:simplePos x="0" y="0"/>
                <wp:positionH relativeFrom="page">
                  <wp:posOffset>6572885</wp:posOffset>
                </wp:positionH>
                <wp:positionV relativeFrom="paragraph">
                  <wp:posOffset>112395</wp:posOffset>
                </wp:positionV>
                <wp:extent cx="243205" cy="208915"/>
                <wp:effectExtent l="0" t="0" r="0" b="0"/>
                <wp:wrapNone/>
                <wp:docPr id="22" name="Group 16"/>
                <a:graphic xmlns:a="http://schemas.openxmlformats.org/drawingml/2006/main">
                  <a:graphicData uri="http://schemas.microsoft.com/office/word/2010/wordprocessingGroup">
                    <wpg:wgp>
                      <wpg:cNvGrpSpPr/>
                      <wpg:grpSpPr>
                        <a:xfrm>
                          <a:off x="0" y="0"/>
                          <a:ext cx="242640" cy="208440"/>
                        </a:xfrm>
                      </wpg:grpSpPr>
                      <wps:wsp>
                        <wps:cNvSpPr/>
                        <wps:spPr>
                          <a:xfrm>
                            <a:off x="0" y="0"/>
                            <a:ext cx="242640" cy="208440"/>
                          </a:xfrm>
                          <a:custGeom>
                            <a:avLst/>
                            <a:gdLst/>
                            <a:ahLst/>
                            <a:rect l="0" t="0" r="r" b="b"/>
                            <a:pathLst>
                              <a:path w="382" h="328">
                                <a:moveTo>
                                  <a:pt x="0" y="327"/>
                                </a:moveTo>
                                <a:lnTo>
                                  <a:pt x="381" y="327"/>
                                </a:lnTo>
                                <a:lnTo>
                                  <a:pt x="381" y="0"/>
                                </a:lnTo>
                                <a:lnTo>
                                  <a:pt x="0" y="0"/>
                                </a:lnTo>
                                <a:lnTo>
                                  <a:pt x="0" y="327"/>
                                </a:lnTo>
                              </a:path>
                            </a:pathLst>
                          </a:custGeom>
                          <a:noFill/>
                          <a:ln w="12600">
                            <a:solidFill>
                              <a:srgbClr val="000000"/>
                            </a:solidFill>
                            <a:round/>
                          </a:ln>
                        </wps:spPr>
                        <wps:style>
                          <a:lnRef idx="0"/>
                          <a:fillRef idx="0"/>
                          <a:effectRef idx="0"/>
                          <a:fontRef idx="minor"/>
                        </wps:style>
                        <wps:bodyPr/>
                      </wps:wsp>
                    </wpg:wgp>
                  </a:graphicData>
                </a:graphic>
              </wp:anchor>
            </w:drawing>
          </mc:Choice>
          <mc:Fallback>
            <w:pict>
              <v:group id="shape_0" alt="Group 16" style="position:absolute;margin-left:517.55pt;margin-top:8.85pt;width:19.1pt;height:16.4pt" coordorigin="10351,177" coordsize="382,328"/>
            </w:pict>
          </mc:Fallback>
        </mc:AlternateContent>
      </w:r>
      <w:r/>
    </w:p>
    <w:p>
      <w:pPr>
        <w:pStyle w:val="Normal"/>
        <w:spacing w:before="33" w:after="0"/>
        <w:ind w:left="1622" w:hanging="0"/>
        <w:rPr>
          <w:szCs w:val="24"/>
          <w:rFonts w:eastAsia="Trebuchet MS" w:cs="Arial"/>
          <w:lang w:val="es-VE"/>
        </w:rPr>
      </w:pPr>
      <w:r>
        <w:rPr>
          <w:rFonts w:eastAsia="Trebuchet MS" w:cs="Arial"/>
          <w:szCs w:val="24"/>
          <w:lang w:val="es-VE"/>
        </w:rPr>
        <w:t>T</w:t>
      </w:r>
      <w:r>
        <w:rPr>
          <w:rFonts w:eastAsia="Trebuchet MS" w:cs="Arial"/>
          <w:spacing w:val="-1"/>
          <w:szCs w:val="24"/>
          <w:lang w:val="es-VE"/>
        </w:rPr>
        <w:t>u</w:t>
      </w:r>
      <w:r>
        <w:rPr>
          <w:rFonts w:eastAsia="Trebuchet MS" w:cs="Arial"/>
          <w:szCs w:val="24"/>
          <w:lang w:val="es-VE"/>
        </w:rPr>
        <w:t>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1"/>
          <w:szCs w:val="24"/>
          <w:lang w:val="es-VE"/>
        </w:rPr>
        <w:t>E</w:t>
      </w:r>
      <w:r>
        <w:rPr>
          <w:rFonts w:eastAsia="Trebuchet MS" w:cs="Arial"/>
          <w:szCs w:val="24"/>
          <w:lang w:val="es-VE"/>
        </w:rPr>
        <w:t>m</w:t>
      </w:r>
      <w:r>
        <w:rPr>
          <w:rFonts w:eastAsia="Trebuchet MS" w:cs="Arial"/>
          <w:spacing w:val="2"/>
          <w:szCs w:val="24"/>
          <w:lang w:val="es-VE"/>
        </w:rPr>
        <w:t>p</w:t>
      </w:r>
      <w:r>
        <w:rPr>
          <w:rFonts w:eastAsia="Trebuchet MS" w:cs="Arial"/>
          <w:spacing w:val="-1"/>
          <w:szCs w:val="24"/>
          <w:lang w:val="es-VE"/>
        </w:rPr>
        <w:t>r</w:t>
      </w:r>
      <w:r>
        <w:rPr>
          <w:rFonts w:eastAsia="Trebuchet MS" w:cs="Arial"/>
          <w:szCs w:val="24"/>
          <w:lang w:val="es-VE"/>
        </w:rPr>
        <w:t>es</w:t>
      </w:r>
      <w:r>
        <w:rPr>
          <w:rFonts w:eastAsia="Trebuchet MS" w:cs="Arial"/>
          <w:spacing w:val="1"/>
          <w:szCs w:val="24"/>
          <w:lang w:val="es-VE"/>
        </w:rPr>
        <w:t>a</w:t>
      </w:r>
      <w:r>
        <w:rPr>
          <w:rFonts w:eastAsia="Trebuchet MS" w:cs="Arial"/>
          <w:spacing w:val="-1"/>
          <w:szCs w:val="24"/>
          <w:lang w:val="es-VE"/>
        </w:rPr>
        <w:t>r</w:t>
      </w:r>
      <w:r>
        <w:rPr>
          <w:rFonts w:eastAsia="Trebuchet MS" w:cs="Arial"/>
          <w:spacing w:val="1"/>
          <w:szCs w:val="24"/>
          <w:lang w:val="es-VE"/>
        </w:rPr>
        <w:t>ia</w:t>
      </w:r>
      <w:r>
        <w:rPr>
          <w:rFonts w:eastAsia="Trebuchet MS" w:cs="Arial"/>
          <w:szCs w:val="24"/>
          <w:lang w:val="es-VE"/>
        </w:rPr>
        <w:t>l</w:t>
      </w:r>
      <w:r>
        <w:rPr>
          <w:rFonts w:eastAsia="Trebuchet MS" w:cs="Arial"/>
          <w:spacing w:val="-10"/>
          <w:szCs w:val="24"/>
          <w:lang w:val="es-VE"/>
        </w:rPr>
        <w:t xml:space="preserve"> </w:t>
      </w:r>
      <w:r>
        <w:rPr>
          <w:rFonts w:eastAsia="Trebuchet MS" w:cs="Arial"/>
          <w:szCs w:val="24"/>
          <w:lang w:val="es-VE"/>
        </w:rPr>
        <w:t>es</w:t>
      </w:r>
      <w:r>
        <w:rPr>
          <w:rFonts w:eastAsia="Trebuchet MS" w:cs="Arial"/>
          <w:spacing w:val="-2"/>
          <w:szCs w:val="24"/>
          <w:lang w:val="es-VE"/>
        </w:rPr>
        <w:t xml:space="preserve"> </w:t>
      </w:r>
      <w:r>
        <w:rPr>
          <w:rFonts w:eastAsia="Trebuchet MS" w:cs="Arial"/>
          <w:spacing w:val="2"/>
          <w:szCs w:val="24"/>
          <w:lang w:val="es-VE"/>
        </w:rPr>
        <w:t>P</w:t>
      </w:r>
      <w:r>
        <w:rPr>
          <w:rFonts w:eastAsia="Trebuchet MS" w:cs="Arial"/>
          <w:spacing w:val="-1"/>
          <w:szCs w:val="24"/>
          <w:lang w:val="es-VE"/>
        </w:rPr>
        <w:t>r</w:t>
      </w:r>
      <w:r>
        <w:rPr>
          <w:rFonts w:eastAsia="Trebuchet MS" w:cs="Arial"/>
          <w:spacing w:val="1"/>
          <w:szCs w:val="24"/>
          <w:lang w:val="es-VE"/>
        </w:rPr>
        <w:t>o</w:t>
      </w:r>
      <w:r>
        <w:rPr>
          <w:rFonts w:eastAsia="Trebuchet MS" w:cs="Arial"/>
          <w:szCs w:val="24"/>
          <w:lang w:val="es-VE"/>
        </w:rPr>
        <w:t>f.</w:t>
      </w:r>
      <w:r>
        <w:rPr>
          <w:rFonts w:eastAsia="Trebuchet MS" w:cs="Arial"/>
          <w:spacing w:val="-3"/>
          <w:szCs w:val="24"/>
          <w:lang w:val="es-VE"/>
        </w:rPr>
        <w:t xml:space="preserve"> </w:t>
      </w:r>
      <w:r>
        <w:rPr>
          <w:rFonts w:eastAsia="Trebuchet MS" w:cs="Arial"/>
          <w:szCs w:val="24"/>
          <w:lang w:val="es-VE"/>
        </w:rPr>
        <w:t>U</w:t>
      </w:r>
      <w:r>
        <w:rPr>
          <w:rFonts w:eastAsia="Trebuchet MS" w:cs="Arial"/>
          <w:spacing w:val="1"/>
          <w:szCs w:val="24"/>
          <w:lang w:val="es-VE"/>
        </w:rPr>
        <w:t>C</w:t>
      </w:r>
      <w:r>
        <w:rPr>
          <w:rFonts w:eastAsia="Trebuchet MS" w:cs="Arial"/>
          <w:szCs w:val="24"/>
          <w:lang w:val="es-VE"/>
        </w:rPr>
        <w:t>AB: X  T</w:t>
      </w:r>
      <w:r>
        <w:rPr>
          <w:rFonts w:eastAsia="Trebuchet MS" w:cs="Arial"/>
          <w:spacing w:val="-1"/>
          <w:szCs w:val="24"/>
          <w:lang w:val="es-VE"/>
        </w:rPr>
        <w:t>u</w:t>
      </w:r>
      <w:r>
        <w:rPr>
          <w:rFonts w:eastAsia="Trebuchet MS" w:cs="Arial"/>
          <w:szCs w:val="24"/>
          <w:lang w:val="es-VE"/>
        </w:rPr>
        <w:t>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1"/>
          <w:szCs w:val="24"/>
          <w:lang w:val="es-VE"/>
        </w:rPr>
        <w:t>E</w:t>
      </w:r>
      <w:r>
        <w:rPr>
          <w:rFonts w:eastAsia="Trebuchet MS" w:cs="Arial"/>
          <w:spacing w:val="2"/>
          <w:szCs w:val="24"/>
          <w:lang w:val="es-VE"/>
        </w:rPr>
        <w:t>m</w:t>
      </w:r>
      <w:r>
        <w:rPr>
          <w:rFonts w:eastAsia="Trebuchet MS" w:cs="Arial"/>
          <w:szCs w:val="24"/>
          <w:lang w:val="es-VE"/>
        </w:rPr>
        <w:t>p</w:t>
      </w:r>
      <w:r>
        <w:rPr>
          <w:rFonts w:eastAsia="Trebuchet MS" w:cs="Arial"/>
          <w:spacing w:val="-1"/>
          <w:szCs w:val="24"/>
          <w:lang w:val="es-VE"/>
        </w:rPr>
        <w:t>r</w:t>
      </w:r>
      <w:r>
        <w:rPr>
          <w:rFonts w:eastAsia="Trebuchet MS" w:cs="Arial"/>
          <w:szCs w:val="24"/>
          <w:lang w:val="es-VE"/>
        </w:rPr>
        <w:t>es</w:t>
      </w:r>
      <w:r>
        <w:rPr>
          <w:rFonts w:eastAsia="Trebuchet MS" w:cs="Arial"/>
          <w:spacing w:val="1"/>
          <w:szCs w:val="24"/>
          <w:lang w:val="es-VE"/>
        </w:rPr>
        <w:t>a</w:t>
      </w:r>
      <w:r>
        <w:rPr>
          <w:rFonts w:eastAsia="Trebuchet MS" w:cs="Arial"/>
          <w:spacing w:val="-1"/>
          <w:szCs w:val="24"/>
          <w:lang w:val="es-VE"/>
        </w:rPr>
        <w:t>r</w:t>
      </w:r>
      <w:r>
        <w:rPr>
          <w:rFonts w:eastAsia="Trebuchet MS" w:cs="Arial"/>
          <w:spacing w:val="1"/>
          <w:szCs w:val="24"/>
          <w:lang w:val="es-VE"/>
        </w:rPr>
        <w:t>i</w:t>
      </w:r>
      <w:r>
        <w:rPr>
          <w:rFonts w:eastAsia="Trebuchet MS" w:cs="Arial"/>
          <w:spacing w:val="3"/>
          <w:szCs w:val="24"/>
          <w:lang w:val="es-VE"/>
        </w:rPr>
        <w:t>a</w:t>
      </w:r>
      <w:r>
        <w:rPr>
          <w:rFonts w:eastAsia="Trebuchet MS" w:cs="Arial"/>
          <w:szCs w:val="24"/>
          <w:lang w:val="es-VE"/>
        </w:rPr>
        <w:t>l</w:t>
      </w:r>
      <w:r>
        <w:rPr>
          <w:rFonts w:eastAsia="Trebuchet MS" w:cs="Arial"/>
          <w:spacing w:val="-12"/>
          <w:szCs w:val="24"/>
          <w:lang w:val="es-VE"/>
        </w:rPr>
        <w:t xml:space="preserve"> </w:t>
      </w:r>
      <w:r>
        <w:rPr>
          <w:rFonts w:eastAsia="Trebuchet MS" w:cs="Arial"/>
          <w:szCs w:val="24"/>
          <w:lang w:val="es-VE"/>
        </w:rPr>
        <w:t xml:space="preserve">es </w:t>
      </w:r>
      <w:r>
        <w:rPr>
          <w:rFonts w:eastAsia="Trebuchet MS" w:cs="Arial"/>
          <w:spacing w:val="-1"/>
          <w:szCs w:val="24"/>
          <w:lang w:val="es-VE"/>
        </w:rPr>
        <w:t>(</w:t>
      </w:r>
      <w:r>
        <w:rPr>
          <w:rFonts w:eastAsia="Trebuchet MS" w:cs="Arial"/>
          <w:szCs w:val="24"/>
          <w:lang w:val="es-VE"/>
        </w:rPr>
        <w:t>f</w:t>
      </w:r>
      <w:r>
        <w:rPr>
          <w:rFonts w:eastAsia="Trebuchet MS" w:cs="Arial"/>
          <w:spacing w:val="-1"/>
          <w:szCs w:val="24"/>
          <w:lang w:val="es-VE"/>
        </w:rPr>
        <w:t>u</w:t>
      </w:r>
      <w:r>
        <w:rPr>
          <w:rFonts w:eastAsia="Trebuchet MS" w:cs="Arial"/>
          <w:spacing w:val="2"/>
          <w:szCs w:val="24"/>
          <w:lang w:val="es-VE"/>
        </w:rPr>
        <w:t>e</w:t>
      </w:r>
      <w:r>
        <w:rPr>
          <w:rFonts w:eastAsia="Trebuchet MS" w:cs="Arial"/>
          <w:szCs w:val="24"/>
          <w:lang w:val="es-VE"/>
        </w:rPr>
        <w:t>)</w:t>
      </w:r>
      <w:r>
        <w:rPr>
          <w:rFonts w:eastAsia="Trebuchet MS" w:cs="Arial"/>
          <w:spacing w:val="-5"/>
          <w:szCs w:val="24"/>
          <w:lang w:val="es-VE"/>
        </w:rPr>
        <w:t xml:space="preserve"> </w:t>
      </w:r>
      <w:r>
        <w:rPr>
          <w:rFonts w:eastAsia="Trebuchet MS" w:cs="Arial"/>
          <w:szCs w:val="24"/>
          <w:lang w:val="es-VE"/>
        </w:rPr>
        <w:t>tut</w:t>
      </w:r>
      <w:r>
        <w:rPr>
          <w:rFonts w:eastAsia="Trebuchet MS" w:cs="Arial"/>
          <w:spacing w:val="1"/>
          <w:szCs w:val="24"/>
          <w:lang w:val="es-VE"/>
        </w:rPr>
        <w:t>o</w:t>
      </w:r>
      <w:r>
        <w:rPr>
          <w:rFonts w:eastAsia="Trebuchet MS" w:cs="Arial"/>
          <w:szCs w:val="24"/>
          <w:lang w:val="es-VE"/>
        </w:rPr>
        <w:t>r</w:t>
      </w:r>
      <w:r>
        <w:rPr>
          <w:rFonts w:eastAsia="Trebuchet MS" w:cs="Arial"/>
          <w:spacing w:val="-4"/>
          <w:szCs w:val="24"/>
          <w:lang w:val="es-VE"/>
        </w:rPr>
        <w:t xml:space="preserve"> </w:t>
      </w:r>
      <w:r>
        <w:rPr>
          <w:rFonts w:eastAsia="Trebuchet MS" w:cs="Arial"/>
          <w:spacing w:val="2"/>
          <w:szCs w:val="24"/>
          <w:lang w:val="es-VE"/>
        </w:rPr>
        <w:t>T</w:t>
      </w:r>
      <w:r>
        <w:rPr>
          <w:rFonts w:eastAsia="Trebuchet MS" w:cs="Arial"/>
          <w:spacing w:val="-1"/>
          <w:szCs w:val="24"/>
          <w:lang w:val="es-VE"/>
        </w:rPr>
        <w:t>E</w:t>
      </w:r>
      <w:r>
        <w:rPr>
          <w:rFonts w:eastAsia="Trebuchet MS" w:cs="Arial"/>
          <w:szCs w:val="24"/>
          <w:lang w:val="es-VE"/>
        </w:rPr>
        <w:t>G</w:t>
      </w:r>
      <w:r>
        <w:rPr>
          <w:rFonts w:eastAsia="Trebuchet MS" w:cs="Arial"/>
          <w:spacing w:val="-4"/>
          <w:szCs w:val="24"/>
          <w:lang w:val="es-VE"/>
        </w:rPr>
        <w:t xml:space="preserve"> </w:t>
      </w:r>
      <w:r>
        <w:rPr>
          <w:rFonts w:eastAsia="Trebuchet MS" w:cs="Arial"/>
          <w:szCs w:val="24"/>
          <w:lang w:val="es-VE"/>
        </w:rPr>
        <w:t>ó</w:t>
      </w:r>
      <w:r>
        <w:rPr>
          <w:rFonts w:eastAsia="Trebuchet MS" w:cs="Arial"/>
          <w:spacing w:val="-1"/>
          <w:szCs w:val="24"/>
          <w:lang w:val="es-VE"/>
        </w:rPr>
        <w:t xml:space="preserve"> </w:t>
      </w:r>
      <w:r>
        <w:rPr>
          <w:rFonts w:eastAsia="Trebuchet MS" w:cs="Arial"/>
          <w:szCs w:val="24"/>
          <w:lang w:val="es-VE"/>
        </w:rPr>
        <w:t>T</w:t>
      </w:r>
      <w:r>
        <w:rPr>
          <w:rFonts w:eastAsia="Trebuchet MS" w:cs="Arial"/>
          <w:spacing w:val="2"/>
          <w:szCs w:val="24"/>
          <w:lang w:val="es-VE"/>
        </w:rPr>
        <w:t>I</w:t>
      </w:r>
      <w:r>
        <w:rPr>
          <w:rFonts w:eastAsia="Trebuchet MS" w:cs="Arial"/>
          <w:szCs w:val="24"/>
          <w:lang w:val="es-VE"/>
        </w:rPr>
        <w:t>G:</w:t>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0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exact" w:line="280" w:before="16" w:after="0"/>
        <w:rPr>
          <w:sz w:val="28"/>
          <w:sz w:val="28"/>
          <w:szCs w:val="28"/>
          <w:rFonts w:ascii="Liberation Serif" w:hAnsi="Liberation Serif" w:eastAsia="Droid Sans Fallback" w:cs="FreeSans"/>
          <w:color w:val="00000A"/>
          <w:lang w:val="es-VE" w:eastAsia="zh-CN" w:bidi="hi-IN"/>
        </w:rPr>
      </w:pPr>
      <w:r>
        <w:rPr>
          <w:rFonts w:eastAsia="Droid Sans Fallback" w:cs="FreeSans"/>
          <w:color w:val="00000A"/>
          <w:sz w:val="28"/>
          <w:szCs w:val="28"/>
          <w:lang w:val="es-VE" w:eastAsia="zh-CN" w:bidi="hi-IN"/>
        </w:rPr>
      </w:r>
      <w:r/>
    </w:p>
    <w:p>
      <w:pPr>
        <w:pStyle w:val="Normal"/>
        <w:tabs>
          <w:tab w:val="left" w:pos="8800" w:leader="none"/>
        </w:tabs>
        <w:ind w:left="1622" w:hanging="0"/>
        <w:rPr>
          <w:rFonts w:ascii="Trebuchet MS" w:hAnsi="Trebuchet MS" w:eastAsia="Trebuchet MS" w:cs="Trebuchet MS"/>
          <w:lang w:val="es-VE"/>
        </w:rPr>
      </w:pPr>
      <w:r>
        <w:rPr>
          <w:rFonts w:eastAsia="Trebuchet MS" w:cs="Trebuchet MS" w:ascii="Trebuchet MS" w:hAnsi="Trebuchet MS"/>
          <w:b/>
          <w:sz w:val="28"/>
          <w:szCs w:val="28"/>
          <w:lang w:val="es-VE"/>
        </w:rPr>
        <w:t>F</w:t>
      </w:r>
      <w:r>
        <w:rPr>
          <w:rFonts w:eastAsia="Trebuchet MS" w:cs="Trebuchet MS" w:ascii="Trebuchet MS" w:hAnsi="Trebuchet MS"/>
          <w:b/>
          <w:spacing w:val="-1"/>
          <w:sz w:val="28"/>
          <w:szCs w:val="28"/>
          <w:lang w:val="es-VE"/>
        </w:rPr>
        <w:t>e</w:t>
      </w:r>
      <w:r>
        <w:rPr>
          <w:rFonts w:eastAsia="Trebuchet MS" w:cs="Trebuchet MS" w:ascii="Trebuchet MS" w:hAnsi="Trebuchet MS"/>
          <w:b/>
          <w:sz w:val="28"/>
          <w:szCs w:val="28"/>
          <w:lang w:val="es-VE"/>
        </w:rPr>
        <w:t>cha</w:t>
      </w:r>
      <w:r>
        <w:rPr>
          <w:rFonts w:eastAsia="Trebuchet MS" w:cs="Trebuchet MS" w:ascii="Trebuchet MS" w:hAnsi="Trebuchet MS"/>
          <w:b/>
          <w:spacing w:val="-1"/>
          <w:sz w:val="28"/>
          <w:szCs w:val="28"/>
          <w:lang w:val="es-VE"/>
        </w:rPr>
        <w:t xml:space="preserve"> </w:t>
      </w:r>
      <w:r>
        <w:rPr>
          <w:rFonts w:eastAsia="Trebuchet MS" w:cs="Trebuchet MS" w:ascii="Trebuchet MS" w:hAnsi="Trebuchet MS"/>
          <w:b/>
          <w:sz w:val="28"/>
          <w:szCs w:val="28"/>
          <w:lang w:val="es-VE"/>
        </w:rPr>
        <w:t>de Inicio y</w:t>
      </w:r>
      <w:r>
        <w:rPr>
          <w:rFonts w:eastAsia="Trebuchet MS" w:cs="Trebuchet MS" w:ascii="Trebuchet MS" w:hAnsi="Trebuchet MS"/>
          <w:b/>
          <w:spacing w:val="-1"/>
          <w:sz w:val="28"/>
          <w:szCs w:val="28"/>
          <w:lang w:val="es-VE"/>
        </w:rPr>
        <w:t xml:space="preserve"> F</w:t>
      </w:r>
      <w:r>
        <w:rPr>
          <w:rFonts w:eastAsia="Trebuchet MS" w:cs="Trebuchet MS" w:ascii="Trebuchet MS" w:hAnsi="Trebuchet MS"/>
          <w:b/>
          <w:sz w:val="28"/>
          <w:szCs w:val="28"/>
          <w:lang w:val="es-VE"/>
        </w:rPr>
        <w:t>in de la Pa</w:t>
      </w:r>
      <w:r>
        <w:rPr>
          <w:rFonts w:eastAsia="Trebuchet MS" w:cs="Trebuchet MS" w:ascii="Trebuchet MS" w:hAnsi="Trebuchet MS"/>
          <w:b/>
          <w:spacing w:val="-2"/>
          <w:sz w:val="28"/>
          <w:szCs w:val="28"/>
          <w:lang w:val="es-VE"/>
        </w:rPr>
        <w:t>s</w:t>
      </w:r>
      <w:r>
        <w:rPr>
          <w:rFonts w:eastAsia="Trebuchet MS" w:cs="Trebuchet MS" w:ascii="Trebuchet MS" w:hAnsi="Trebuchet MS"/>
          <w:b/>
          <w:spacing w:val="-1"/>
          <w:sz w:val="28"/>
          <w:szCs w:val="28"/>
          <w:lang w:val="es-VE"/>
        </w:rPr>
        <w:t>a</w:t>
      </w:r>
      <w:r>
        <w:rPr>
          <w:rFonts w:eastAsia="Trebuchet MS" w:cs="Trebuchet MS" w:ascii="Trebuchet MS" w:hAnsi="Trebuchet MS"/>
          <w:b/>
          <w:sz w:val="28"/>
          <w:szCs w:val="28"/>
          <w:lang w:val="es-VE"/>
        </w:rPr>
        <w:t>n</w:t>
      </w:r>
      <w:r>
        <w:rPr>
          <w:rFonts w:eastAsia="Trebuchet MS" w:cs="Trebuchet MS" w:ascii="Trebuchet MS" w:hAnsi="Trebuchet MS"/>
          <w:b/>
          <w:spacing w:val="-1"/>
          <w:sz w:val="28"/>
          <w:szCs w:val="28"/>
          <w:lang w:val="es-VE"/>
        </w:rPr>
        <w:t>t</w:t>
      </w:r>
      <w:r>
        <w:rPr>
          <w:rFonts w:eastAsia="Trebuchet MS" w:cs="Trebuchet MS" w:ascii="Trebuchet MS" w:hAnsi="Trebuchet MS"/>
          <w:b/>
          <w:sz w:val="28"/>
          <w:szCs w:val="28"/>
          <w:lang w:val="es-VE"/>
        </w:rPr>
        <w:t>í</w:t>
      </w:r>
      <w:r>
        <w:rPr>
          <w:rFonts w:eastAsia="Trebuchet MS" w:cs="Trebuchet MS" w:ascii="Trebuchet MS" w:hAnsi="Trebuchet MS"/>
          <w:b/>
          <w:spacing w:val="1"/>
          <w:sz w:val="28"/>
          <w:szCs w:val="28"/>
          <w:lang w:val="es-VE"/>
        </w:rPr>
        <w:t>a</w:t>
      </w:r>
      <w:r>
        <w:rPr>
          <w:rFonts w:eastAsia="Trebuchet MS" w:cs="Trebuchet MS" w:ascii="Trebuchet MS" w:hAnsi="Trebuchet MS"/>
          <w:b/>
          <w:sz w:val="28"/>
          <w:szCs w:val="28"/>
          <w:lang w:val="es-VE"/>
        </w:rPr>
        <w:t>:</w:t>
      </w:r>
      <w:r>
        <w:rPr>
          <w:rFonts w:eastAsia="Trebuchet MS" w:cs="Trebuchet MS" w:ascii="Trebuchet MS" w:hAnsi="Trebuchet MS"/>
          <w:b/>
          <w:sz w:val="28"/>
          <w:szCs w:val="28"/>
          <w:u w:val="single" w:color="000000"/>
          <w:lang w:val="es-VE"/>
        </w:rPr>
        <w:t xml:space="preserve"> </w:t>
      </w:r>
      <w:r>
        <w:rPr>
          <w:rFonts w:eastAsia="Trebuchet MS" w:cs="Trebuchet MS" w:ascii="Trebuchet MS" w:hAnsi="Trebuchet MS"/>
          <w:w w:val="99"/>
          <w:u w:val="single" w:color="000000"/>
          <w:lang w:val="es-VE"/>
        </w:rPr>
        <w:t xml:space="preserve">14 </w:t>
      </w:r>
      <w:r>
        <w:rPr>
          <w:rFonts w:eastAsia="Trebuchet MS" w:cs="Trebuchet MS" w:ascii="Trebuchet MS" w:hAnsi="Trebuchet MS"/>
          <w:b/>
          <w:spacing w:val="-23"/>
          <w:sz w:val="28"/>
          <w:szCs w:val="28"/>
          <w:lang w:val="es-VE"/>
        </w:rPr>
        <w:t xml:space="preserve"> </w:t>
      </w:r>
      <w:r>
        <w:rPr>
          <w:rFonts w:eastAsia="Trebuchet MS" w:cs="Trebuchet MS" w:ascii="Trebuchet MS" w:hAnsi="Trebuchet MS"/>
          <w:w w:val="99"/>
          <w:lang w:val="es-VE"/>
        </w:rPr>
        <w:t>/</w:t>
      </w:r>
      <w:r>
        <w:rPr>
          <w:rFonts w:eastAsia="Trebuchet MS" w:cs="Trebuchet MS" w:ascii="Trebuchet MS" w:hAnsi="Trebuchet MS"/>
          <w:spacing w:val="2"/>
          <w:lang w:val="es-VE"/>
        </w:rPr>
        <w:t xml:space="preserve"> </w:t>
      </w:r>
      <w:r>
        <w:rPr>
          <w:rFonts w:eastAsia="Trebuchet MS" w:cs="Trebuchet MS" w:ascii="Trebuchet MS" w:hAnsi="Trebuchet MS"/>
          <w:w w:val="99"/>
          <w:u w:val="single" w:color="000000"/>
          <w:lang w:val="es-VE"/>
        </w:rPr>
        <w:t xml:space="preserve"> 03</w:t>
      </w:r>
      <w:r>
        <w:rPr>
          <w:rFonts w:eastAsia="Trebuchet MS" w:cs="Trebuchet MS" w:ascii="Trebuchet MS" w:hAnsi="Trebuchet MS"/>
          <w:u w:val="single" w:color="000000"/>
          <w:lang w:val="es-VE"/>
        </w:rPr>
        <w:t xml:space="preserve"> </w:t>
      </w:r>
      <w:r>
        <w:rPr>
          <w:rFonts w:eastAsia="Trebuchet MS" w:cs="Trebuchet MS" w:ascii="Trebuchet MS" w:hAnsi="Trebuchet MS"/>
          <w:spacing w:val="29"/>
          <w:u w:val="single" w:color="000000"/>
          <w:lang w:val="es-VE"/>
        </w:rPr>
        <w:t xml:space="preserve"> </w:t>
      </w:r>
      <w:r>
        <w:rPr>
          <w:rFonts w:eastAsia="Trebuchet MS" w:cs="Trebuchet MS" w:ascii="Trebuchet MS" w:hAnsi="Trebuchet MS"/>
          <w:spacing w:val="1"/>
          <w:lang w:val="es-VE"/>
        </w:rPr>
        <w:t xml:space="preserve"> </w:t>
      </w:r>
      <w:r>
        <w:rPr>
          <w:rFonts w:eastAsia="Trebuchet MS" w:cs="Trebuchet MS" w:ascii="Trebuchet MS" w:hAnsi="Trebuchet MS"/>
          <w:w w:val="99"/>
          <w:lang w:val="es-VE"/>
        </w:rPr>
        <w:t>/</w:t>
      </w:r>
      <w:r>
        <w:rPr>
          <w:rFonts w:eastAsia="Trebuchet MS" w:cs="Trebuchet MS" w:ascii="Trebuchet MS" w:hAnsi="Trebuchet MS"/>
          <w:w w:val="99"/>
          <w:u w:val="single" w:color="000000"/>
          <w:lang w:val="es-VE"/>
        </w:rPr>
        <w:t xml:space="preserve"> 2016</w:t>
      </w:r>
      <w:r>
        <w:rPr>
          <w:rFonts w:eastAsia="Trebuchet MS" w:cs="Trebuchet MS" w:ascii="Trebuchet MS" w:hAnsi="Trebuchet MS"/>
          <w:u w:val="single" w:color="000000"/>
          <w:lang w:val="es-VE"/>
        </w:rPr>
        <w:t xml:space="preserve"> </w:t>
      </w:r>
      <w:r>
        <w:rPr>
          <w:rFonts w:eastAsia="Trebuchet MS" w:cs="Trebuchet MS" w:ascii="Trebuchet MS" w:hAnsi="Trebuchet MS"/>
          <w:spacing w:val="27"/>
          <w:u w:val="single" w:color="000000"/>
          <w:lang w:val="es-VE"/>
        </w:rPr>
        <w:t xml:space="preserve"> </w:t>
      </w:r>
      <w:r>
        <w:rPr>
          <w:rFonts w:eastAsia="Trebuchet MS" w:cs="Trebuchet MS" w:ascii="Trebuchet MS" w:hAnsi="Trebuchet MS"/>
          <w:spacing w:val="1"/>
          <w:lang w:val="es-VE"/>
        </w:rPr>
        <w:t xml:space="preserve"> </w:t>
      </w:r>
      <w:r>
        <w:rPr>
          <w:rFonts w:eastAsia="Trebuchet MS" w:cs="Trebuchet MS" w:ascii="Trebuchet MS" w:hAnsi="Trebuchet MS"/>
          <w:spacing w:val="1"/>
          <w:w w:val="99"/>
          <w:lang w:val="es-VE"/>
        </w:rPr>
        <w:t>a</w:t>
      </w:r>
      <w:r>
        <w:rPr>
          <w:rFonts w:eastAsia="Trebuchet MS" w:cs="Trebuchet MS" w:ascii="Trebuchet MS" w:hAnsi="Trebuchet MS"/>
          <w:w w:val="99"/>
          <w:lang w:val="es-VE"/>
        </w:rPr>
        <w:t>l</w:t>
      </w:r>
      <w:r>
        <w:rPr>
          <w:rFonts w:eastAsia="Trebuchet MS" w:cs="Trebuchet MS" w:ascii="Trebuchet MS" w:hAnsi="Trebuchet MS"/>
          <w:spacing w:val="-1"/>
          <w:lang w:val="es-VE"/>
        </w:rPr>
        <w:t xml:space="preserve"> </w:t>
      </w:r>
      <w:r>
        <w:rPr>
          <w:rFonts w:eastAsia="Trebuchet MS" w:cs="Trebuchet MS" w:ascii="Trebuchet MS" w:hAnsi="Trebuchet MS"/>
          <w:w w:val="99"/>
          <w:u w:val="single" w:color="000000"/>
          <w:lang w:val="es-VE"/>
        </w:rPr>
        <w:t xml:space="preserve"> </w:t>
      </w:r>
      <w:r>
        <w:rPr>
          <w:rFonts w:eastAsia="Trebuchet MS" w:cs="Trebuchet MS" w:ascii="Trebuchet MS" w:hAnsi="Trebuchet MS"/>
          <w:u w:val="single" w:color="000000"/>
          <w:lang w:val="es-VE"/>
        </w:rPr>
        <w:t xml:space="preserve"> 06</w:t>
      </w:r>
      <w:r>
        <w:rPr>
          <w:rFonts w:eastAsia="Trebuchet MS" w:cs="Trebuchet MS" w:ascii="Trebuchet MS" w:hAnsi="Trebuchet MS"/>
          <w:spacing w:val="29"/>
          <w:u w:val="single" w:color="000000"/>
          <w:lang w:val="es-VE"/>
        </w:rPr>
        <w:t xml:space="preserve"> </w:t>
      </w:r>
      <w:r>
        <w:rPr>
          <w:rFonts w:eastAsia="Trebuchet MS" w:cs="Trebuchet MS" w:ascii="Trebuchet MS" w:hAnsi="Trebuchet MS"/>
          <w:spacing w:val="1"/>
          <w:lang w:val="es-VE"/>
        </w:rPr>
        <w:t xml:space="preserve"> </w:t>
      </w:r>
      <w:r>
        <w:rPr>
          <w:rFonts w:eastAsia="Trebuchet MS" w:cs="Trebuchet MS" w:ascii="Trebuchet MS" w:hAnsi="Trebuchet MS"/>
          <w:spacing w:val="1"/>
          <w:w w:val="99"/>
          <w:lang w:val="es-VE"/>
        </w:rPr>
        <w:t>/</w:t>
      </w:r>
      <w:r>
        <w:rPr>
          <w:rFonts w:eastAsia="Trebuchet MS" w:cs="Trebuchet MS" w:ascii="Trebuchet MS" w:hAnsi="Trebuchet MS"/>
          <w:w w:val="99"/>
          <w:u w:val="single" w:color="000000"/>
          <w:lang w:val="es-VE"/>
        </w:rPr>
        <w:t xml:space="preserve"> 05</w:t>
      </w:r>
      <w:r>
        <w:rPr>
          <w:rFonts w:eastAsia="Trebuchet MS" w:cs="Trebuchet MS" w:ascii="Trebuchet MS" w:hAnsi="Trebuchet MS"/>
          <w:u w:val="single" w:color="000000"/>
          <w:lang w:val="es-VE"/>
        </w:rPr>
        <w:t xml:space="preserve"> </w:t>
      </w:r>
      <w:r>
        <w:rPr>
          <w:rFonts w:eastAsia="Trebuchet MS" w:cs="Trebuchet MS" w:ascii="Trebuchet MS" w:hAnsi="Trebuchet MS"/>
          <w:spacing w:val="27"/>
          <w:u w:val="single" w:color="000000"/>
          <w:lang w:val="es-VE"/>
        </w:rPr>
        <w:t xml:space="preserve"> </w:t>
      </w:r>
      <w:r>
        <w:rPr>
          <w:rFonts w:eastAsia="Trebuchet MS" w:cs="Trebuchet MS" w:ascii="Trebuchet MS" w:hAnsi="Trebuchet MS"/>
          <w:spacing w:val="1"/>
          <w:lang w:val="es-VE"/>
        </w:rPr>
        <w:t xml:space="preserve"> </w:t>
      </w:r>
      <w:r>
        <w:rPr>
          <w:rFonts w:eastAsia="Trebuchet MS" w:cs="Trebuchet MS" w:ascii="Trebuchet MS" w:hAnsi="Trebuchet MS"/>
          <w:w w:val="99"/>
          <w:lang w:val="es-VE"/>
        </w:rPr>
        <w:t>/</w:t>
      </w:r>
      <w:r>
        <w:rPr>
          <w:rFonts w:eastAsia="Trebuchet MS" w:cs="Trebuchet MS" w:ascii="Trebuchet MS" w:hAnsi="Trebuchet MS"/>
          <w:spacing w:val="1"/>
          <w:lang w:val="es-VE"/>
        </w:rPr>
        <w:t xml:space="preserve"> </w:t>
      </w:r>
      <w:r>
        <w:rPr>
          <w:rFonts w:eastAsia="Trebuchet MS" w:cs="Trebuchet MS" w:ascii="Trebuchet MS" w:hAnsi="Trebuchet MS"/>
          <w:w w:val="99"/>
          <w:u w:val="single" w:color="000000"/>
          <w:lang w:val="es-VE"/>
        </w:rPr>
        <w:t xml:space="preserve"> 2016</w:t>
      </w:r>
      <w:r/>
    </w:p>
    <w:p>
      <w:pPr>
        <w:pStyle w:val="Normal"/>
        <w:spacing w:before="3" w:after="0"/>
        <w:ind w:left="2047" w:hanging="0"/>
        <w:rPr>
          <w:sz w:val="22"/>
          <w:sz w:val="22"/>
          <w:szCs w:val="22"/>
          <w:rFonts w:ascii="Trebuchet MS" w:hAnsi="Trebuchet MS" w:eastAsia="Trebuchet MS" w:cs="Trebuchet MS"/>
          <w:lang w:val="es-VE"/>
        </w:rPr>
      </w:pPr>
      <w:r>
        <w:rPr>
          <w:rFonts w:eastAsia="Trebuchet MS" w:cs="Trebuchet MS" w:ascii="Trebuchet MS" w:hAnsi="Trebuchet MS"/>
          <w:sz w:val="22"/>
          <w:szCs w:val="22"/>
          <w:shd w:fill="FFFF00" w:val="clear"/>
          <w:lang w:val="es-VE"/>
        </w:rPr>
        <w:t>(verifi</w:t>
      </w:r>
      <w:r>
        <w:rPr>
          <w:rFonts w:eastAsia="Trebuchet MS" w:cs="Trebuchet MS" w:ascii="Trebuchet MS" w:hAnsi="Trebuchet MS"/>
          <w:spacing w:val="-1"/>
          <w:sz w:val="22"/>
          <w:szCs w:val="22"/>
          <w:shd w:fill="FFFF00" w:val="clear"/>
          <w:lang w:val="es-VE"/>
        </w:rPr>
        <w:t>q</w:t>
      </w:r>
      <w:r>
        <w:rPr>
          <w:rFonts w:eastAsia="Trebuchet MS" w:cs="Trebuchet MS" w:ascii="Trebuchet MS" w:hAnsi="Trebuchet MS"/>
          <w:sz w:val="22"/>
          <w:szCs w:val="22"/>
          <w:shd w:fill="FFFF00" w:val="clear"/>
          <w:lang w:val="es-VE"/>
        </w:rPr>
        <w:t>ue</w:t>
      </w:r>
      <w:r>
        <w:rPr>
          <w:rFonts w:eastAsia="Trebuchet MS" w:cs="Trebuchet MS" w:ascii="Trebuchet MS" w:hAnsi="Trebuchet MS"/>
          <w:spacing w:val="-1"/>
          <w:sz w:val="22"/>
          <w:szCs w:val="22"/>
          <w:shd w:fill="FFFF00" w:val="clear"/>
          <w:lang w:val="es-VE"/>
        </w:rPr>
        <w:t xml:space="preserve"> </w:t>
      </w:r>
      <w:r>
        <w:rPr>
          <w:rFonts w:eastAsia="Trebuchet MS" w:cs="Trebuchet MS" w:ascii="Trebuchet MS" w:hAnsi="Trebuchet MS"/>
          <w:sz w:val="22"/>
          <w:szCs w:val="22"/>
          <w:shd w:fill="FFFF00" w:val="clear"/>
          <w:lang w:val="es-VE"/>
        </w:rPr>
        <w:t>q</w:t>
      </w:r>
      <w:r>
        <w:rPr>
          <w:rFonts w:eastAsia="Trebuchet MS" w:cs="Trebuchet MS" w:ascii="Trebuchet MS" w:hAnsi="Trebuchet MS"/>
          <w:spacing w:val="-1"/>
          <w:sz w:val="22"/>
          <w:szCs w:val="22"/>
          <w:shd w:fill="FFFF00" w:val="clear"/>
          <w:lang w:val="es-VE"/>
        </w:rPr>
        <w:t>u</w:t>
      </w:r>
      <w:r>
        <w:rPr>
          <w:rFonts w:eastAsia="Trebuchet MS" w:cs="Trebuchet MS" w:ascii="Trebuchet MS" w:hAnsi="Trebuchet MS"/>
          <w:sz w:val="22"/>
          <w:szCs w:val="22"/>
          <w:shd w:fill="FFFF00" w:val="clear"/>
          <w:lang w:val="es-VE"/>
        </w:rPr>
        <w:t>e su p</w:t>
      </w:r>
      <w:r>
        <w:rPr>
          <w:rFonts w:eastAsia="Trebuchet MS" w:cs="Trebuchet MS" w:ascii="Trebuchet MS" w:hAnsi="Trebuchet MS"/>
          <w:spacing w:val="-1"/>
          <w:sz w:val="22"/>
          <w:szCs w:val="22"/>
          <w:shd w:fill="FFFF00" w:val="clear"/>
          <w:lang w:val="es-VE"/>
        </w:rPr>
        <w:t>a</w:t>
      </w:r>
      <w:r>
        <w:rPr>
          <w:rFonts w:eastAsia="Trebuchet MS" w:cs="Trebuchet MS" w:ascii="Trebuchet MS" w:hAnsi="Trebuchet MS"/>
          <w:sz w:val="22"/>
          <w:szCs w:val="22"/>
          <w:shd w:fill="FFFF00" w:val="clear"/>
          <w:lang w:val="es-VE"/>
        </w:rPr>
        <w:t>s</w:t>
      </w:r>
      <w:r>
        <w:rPr>
          <w:rFonts w:eastAsia="Trebuchet MS" w:cs="Trebuchet MS" w:ascii="Trebuchet MS" w:hAnsi="Trebuchet MS"/>
          <w:spacing w:val="-1"/>
          <w:sz w:val="22"/>
          <w:szCs w:val="22"/>
          <w:shd w:fill="FFFF00" w:val="clear"/>
          <w:lang w:val="es-VE"/>
        </w:rPr>
        <w:t>a</w:t>
      </w:r>
      <w:r>
        <w:rPr>
          <w:rFonts w:eastAsia="Trebuchet MS" w:cs="Trebuchet MS" w:ascii="Trebuchet MS" w:hAnsi="Trebuchet MS"/>
          <w:sz w:val="22"/>
          <w:szCs w:val="22"/>
          <w:shd w:fill="FFFF00" w:val="clear"/>
          <w:lang w:val="es-VE"/>
        </w:rPr>
        <w:t>n</w:t>
      </w:r>
      <w:r>
        <w:rPr>
          <w:rFonts w:eastAsia="Trebuchet MS" w:cs="Trebuchet MS" w:ascii="Trebuchet MS" w:hAnsi="Trebuchet MS"/>
          <w:spacing w:val="-2"/>
          <w:sz w:val="22"/>
          <w:szCs w:val="22"/>
          <w:shd w:fill="FFFF00" w:val="clear"/>
          <w:lang w:val="es-VE"/>
        </w:rPr>
        <w:t>t</w:t>
      </w:r>
      <w:r>
        <w:rPr>
          <w:rFonts w:eastAsia="Trebuchet MS" w:cs="Trebuchet MS" w:ascii="Trebuchet MS" w:hAnsi="Trebuchet MS"/>
          <w:sz w:val="22"/>
          <w:szCs w:val="22"/>
          <w:shd w:fill="FFFF00" w:val="clear"/>
          <w:lang w:val="es-VE"/>
        </w:rPr>
        <w:t xml:space="preserve">ía </w:t>
      </w:r>
      <w:r>
        <w:rPr>
          <w:rFonts w:eastAsia="Trebuchet MS" w:cs="Trebuchet MS" w:ascii="Trebuchet MS" w:hAnsi="Trebuchet MS"/>
          <w:spacing w:val="-1"/>
          <w:sz w:val="22"/>
          <w:szCs w:val="22"/>
          <w:shd w:fill="FFFF00" w:val="clear"/>
          <w:lang w:val="es-VE"/>
        </w:rPr>
        <w:t>t</w:t>
      </w:r>
      <w:r>
        <w:rPr>
          <w:rFonts w:eastAsia="Trebuchet MS" w:cs="Trebuchet MS" w:ascii="Trebuchet MS" w:hAnsi="Trebuchet MS"/>
          <w:sz w:val="22"/>
          <w:szCs w:val="22"/>
          <w:shd w:fill="FFFF00" w:val="clear"/>
          <w:lang w:val="es-VE"/>
        </w:rPr>
        <w:t>e</w:t>
      </w:r>
      <w:r>
        <w:rPr>
          <w:rFonts w:eastAsia="Trebuchet MS" w:cs="Trebuchet MS" w:ascii="Trebuchet MS" w:hAnsi="Trebuchet MS"/>
          <w:spacing w:val="-1"/>
          <w:sz w:val="22"/>
          <w:szCs w:val="22"/>
          <w:shd w:fill="FFFF00" w:val="clear"/>
          <w:lang w:val="es-VE"/>
        </w:rPr>
        <w:t>n</w:t>
      </w:r>
      <w:r>
        <w:rPr>
          <w:rFonts w:eastAsia="Trebuchet MS" w:cs="Trebuchet MS" w:ascii="Trebuchet MS" w:hAnsi="Trebuchet MS"/>
          <w:sz w:val="22"/>
          <w:szCs w:val="22"/>
          <w:shd w:fill="FFFF00" w:val="clear"/>
          <w:lang w:val="es-VE"/>
        </w:rPr>
        <w:t>ga</w:t>
      </w:r>
      <w:r>
        <w:rPr>
          <w:rFonts w:eastAsia="Trebuchet MS" w:cs="Trebuchet MS" w:ascii="Trebuchet MS" w:hAnsi="Trebuchet MS"/>
          <w:spacing w:val="-1"/>
          <w:sz w:val="22"/>
          <w:szCs w:val="22"/>
          <w:shd w:fill="FFFF00" w:val="clear"/>
          <w:lang w:val="es-VE"/>
        </w:rPr>
        <w:t xml:space="preserve"> </w:t>
      </w:r>
      <w:r>
        <w:rPr>
          <w:rFonts w:eastAsia="Trebuchet MS" w:cs="Trebuchet MS" w:ascii="Trebuchet MS" w:hAnsi="Trebuchet MS"/>
          <w:sz w:val="22"/>
          <w:szCs w:val="22"/>
          <w:shd w:fill="FFFF00" w:val="clear"/>
          <w:lang w:val="es-VE"/>
        </w:rPr>
        <w:t>u</w:t>
      </w:r>
      <w:r>
        <w:rPr>
          <w:rFonts w:eastAsia="Trebuchet MS" w:cs="Trebuchet MS" w:ascii="Trebuchet MS" w:hAnsi="Trebuchet MS"/>
          <w:spacing w:val="-1"/>
          <w:sz w:val="22"/>
          <w:szCs w:val="22"/>
          <w:shd w:fill="FFFF00" w:val="clear"/>
          <w:lang w:val="es-VE"/>
        </w:rPr>
        <w:t>n</w:t>
      </w:r>
      <w:r>
        <w:rPr>
          <w:rFonts w:eastAsia="Trebuchet MS" w:cs="Trebuchet MS" w:ascii="Trebuchet MS" w:hAnsi="Trebuchet MS"/>
          <w:sz w:val="22"/>
          <w:szCs w:val="22"/>
          <w:shd w:fill="FFFF00" w:val="clear"/>
          <w:lang w:val="es-VE"/>
        </w:rPr>
        <w:t>a d</w:t>
      </w:r>
      <w:r>
        <w:rPr>
          <w:rFonts w:eastAsia="Trebuchet MS" w:cs="Trebuchet MS" w:ascii="Trebuchet MS" w:hAnsi="Trebuchet MS"/>
          <w:spacing w:val="-1"/>
          <w:sz w:val="22"/>
          <w:szCs w:val="22"/>
          <w:shd w:fill="FFFF00" w:val="clear"/>
          <w:lang w:val="es-VE"/>
        </w:rPr>
        <w:t>u</w:t>
      </w:r>
      <w:r>
        <w:rPr>
          <w:rFonts w:eastAsia="Trebuchet MS" w:cs="Trebuchet MS" w:ascii="Trebuchet MS" w:hAnsi="Trebuchet MS"/>
          <w:sz w:val="22"/>
          <w:szCs w:val="22"/>
          <w:shd w:fill="FFFF00" w:val="clear"/>
          <w:lang w:val="es-VE"/>
        </w:rPr>
        <w:t>ra</w:t>
      </w:r>
      <w:r>
        <w:rPr>
          <w:rFonts w:eastAsia="Trebuchet MS" w:cs="Trebuchet MS" w:ascii="Trebuchet MS" w:hAnsi="Trebuchet MS"/>
          <w:spacing w:val="1"/>
          <w:sz w:val="22"/>
          <w:szCs w:val="22"/>
          <w:shd w:fill="FFFF00" w:val="clear"/>
          <w:lang w:val="es-VE"/>
        </w:rPr>
        <w:t>c</w:t>
      </w:r>
      <w:r>
        <w:rPr>
          <w:rFonts w:eastAsia="Trebuchet MS" w:cs="Trebuchet MS" w:ascii="Trebuchet MS" w:hAnsi="Trebuchet MS"/>
          <w:sz w:val="22"/>
          <w:szCs w:val="22"/>
          <w:shd w:fill="FFFF00" w:val="clear"/>
          <w:lang w:val="es-VE"/>
        </w:rPr>
        <w:t>i</w:t>
      </w:r>
      <w:r>
        <w:rPr>
          <w:rFonts w:eastAsia="Trebuchet MS" w:cs="Trebuchet MS" w:ascii="Trebuchet MS" w:hAnsi="Trebuchet MS"/>
          <w:spacing w:val="-1"/>
          <w:sz w:val="22"/>
          <w:szCs w:val="22"/>
          <w:shd w:fill="FFFF00" w:val="clear"/>
          <w:lang w:val="es-VE"/>
        </w:rPr>
        <w:t>ó</w:t>
      </w:r>
      <w:r>
        <w:rPr>
          <w:rFonts w:eastAsia="Trebuchet MS" w:cs="Trebuchet MS" w:ascii="Trebuchet MS" w:hAnsi="Trebuchet MS"/>
          <w:sz w:val="22"/>
          <w:szCs w:val="22"/>
          <w:shd w:fill="FFFF00" w:val="clear"/>
          <w:lang w:val="es-VE"/>
        </w:rPr>
        <w:t>n</w:t>
      </w:r>
      <w:r>
        <w:rPr>
          <w:rFonts w:eastAsia="Trebuchet MS" w:cs="Trebuchet MS" w:ascii="Trebuchet MS" w:hAnsi="Trebuchet MS"/>
          <w:spacing w:val="1"/>
          <w:sz w:val="22"/>
          <w:szCs w:val="22"/>
          <w:shd w:fill="FFFF00" w:val="clear"/>
          <w:lang w:val="es-VE"/>
        </w:rPr>
        <w:t xml:space="preserve"> </w:t>
      </w:r>
      <w:r>
        <w:rPr>
          <w:rFonts w:eastAsia="Trebuchet MS" w:cs="Trebuchet MS" w:ascii="Trebuchet MS" w:hAnsi="Trebuchet MS"/>
          <w:spacing w:val="-1"/>
          <w:sz w:val="22"/>
          <w:szCs w:val="22"/>
          <w:shd w:fill="FFFF00" w:val="clear"/>
          <w:lang w:val="es-VE"/>
        </w:rPr>
        <w:t>m</w:t>
      </w:r>
      <w:r>
        <w:rPr>
          <w:rFonts w:eastAsia="Trebuchet MS" w:cs="Trebuchet MS" w:ascii="Trebuchet MS" w:hAnsi="Trebuchet MS"/>
          <w:sz w:val="22"/>
          <w:szCs w:val="22"/>
          <w:shd w:fill="FFFF00" w:val="clear"/>
          <w:lang w:val="es-VE"/>
        </w:rPr>
        <w:t>í</w:t>
      </w:r>
      <w:r>
        <w:rPr>
          <w:rFonts w:eastAsia="Trebuchet MS" w:cs="Trebuchet MS" w:ascii="Trebuchet MS" w:hAnsi="Trebuchet MS"/>
          <w:spacing w:val="-1"/>
          <w:sz w:val="22"/>
          <w:szCs w:val="22"/>
          <w:shd w:fill="FFFF00" w:val="clear"/>
          <w:lang w:val="es-VE"/>
        </w:rPr>
        <w:t>n</w:t>
      </w:r>
      <w:r>
        <w:rPr>
          <w:rFonts w:eastAsia="Trebuchet MS" w:cs="Trebuchet MS" w:ascii="Trebuchet MS" w:hAnsi="Trebuchet MS"/>
          <w:sz w:val="22"/>
          <w:szCs w:val="22"/>
          <w:shd w:fill="FFFF00" w:val="clear"/>
          <w:lang w:val="es-VE"/>
        </w:rPr>
        <w:t>i</w:t>
      </w:r>
      <w:r>
        <w:rPr>
          <w:rFonts w:eastAsia="Trebuchet MS" w:cs="Trebuchet MS" w:ascii="Trebuchet MS" w:hAnsi="Trebuchet MS"/>
          <w:spacing w:val="-1"/>
          <w:sz w:val="22"/>
          <w:szCs w:val="22"/>
          <w:shd w:fill="FFFF00" w:val="clear"/>
          <w:lang w:val="es-VE"/>
        </w:rPr>
        <w:t>m</w:t>
      </w:r>
      <w:r>
        <w:rPr>
          <w:rFonts w:eastAsia="Trebuchet MS" w:cs="Trebuchet MS" w:ascii="Trebuchet MS" w:hAnsi="Trebuchet MS"/>
          <w:sz w:val="22"/>
          <w:szCs w:val="22"/>
          <w:shd w:fill="FFFF00" w:val="clear"/>
          <w:lang w:val="es-VE"/>
        </w:rPr>
        <w:t>a de 6 s</w:t>
      </w:r>
      <w:r>
        <w:rPr>
          <w:rFonts w:eastAsia="Trebuchet MS" w:cs="Trebuchet MS" w:ascii="Trebuchet MS" w:hAnsi="Trebuchet MS"/>
          <w:spacing w:val="-1"/>
          <w:sz w:val="22"/>
          <w:szCs w:val="22"/>
          <w:shd w:fill="FFFF00" w:val="clear"/>
          <w:lang w:val="es-VE"/>
        </w:rPr>
        <w:t>ema</w:t>
      </w:r>
      <w:r>
        <w:rPr>
          <w:rFonts w:eastAsia="Trebuchet MS" w:cs="Trebuchet MS" w:ascii="Trebuchet MS" w:hAnsi="Trebuchet MS"/>
          <w:sz w:val="22"/>
          <w:szCs w:val="22"/>
          <w:shd w:fill="FFFF00" w:val="clear"/>
          <w:lang w:val="es-VE"/>
        </w:rPr>
        <w:t>n</w:t>
      </w:r>
      <w:r>
        <w:rPr>
          <w:rFonts w:eastAsia="Trebuchet MS" w:cs="Trebuchet MS" w:ascii="Trebuchet MS" w:hAnsi="Trebuchet MS"/>
          <w:spacing w:val="-1"/>
          <w:sz w:val="22"/>
          <w:szCs w:val="22"/>
          <w:shd w:fill="FFFF00" w:val="clear"/>
          <w:lang w:val="es-VE"/>
        </w:rPr>
        <w:t>a</w:t>
      </w:r>
      <w:r>
        <w:rPr>
          <w:rFonts w:eastAsia="Trebuchet MS" w:cs="Trebuchet MS" w:ascii="Trebuchet MS" w:hAnsi="Trebuchet MS"/>
          <w:sz w:val="22"/>
          <w:szCs w:val="22"/>
          <w:shd w:fill="FFFF00" w:val="clear"/>
          <w:lang w:val="es-VE"/>
        </w:rPr>
        <w:t xml:space="preserve">s y </w:t>
      </w:r>
      <w:r>
        <w:rPr>
          <w:rFonts w:eastAsia="Trebuchet MS" w:cs="Trebuchet MS" w:ascii="Trebuchet MS" w:hAnsi="Trebuchet MS"/>
          <w:spacing w:val="-1"/>
          <w:sz w:val="22"/>
          <w:szCs w:val="22"/>
          <w:shd w:fill="FFFF00" w:val="clear"/>
          <w:lang w:val="es-VE"/>
        </w:rPr>
        <w:t>má</w:t>
      </w:r>
      <w:r>
        <w:rPr>
          <w:rFonts w:eastAsia="Trebuchet MS" w:cs="Trebuchet MS" w:ascii="Trebuchet MS" w:hAnsi="Trebuchet MS"/>
          <w:sz w:val="22"/>
          <w:szCs w:val="22"/>
          <w:shd w:fill="FFFF00" w:val="clear"/>
          <w:lang w:val="es-VE"/>
        </w:rPr>
        <w:t>x</w:t>
      </w:r>
      <w:r>
        <w:rPr>
          <w:rFonts w:eastAsia="Trebuchet MS" w:cs="Trebuchet MS" w:ascii="Trebuchet MS" w:hAnsi="Trebuchet MS"/>
          <w:spacing w:val="-1"/>
          <w:sz w:val="22"/>
          <w:szCs w:val="22"/>
          <w:shd w:fill="FFFF00" w:val="clear"/>
          <w:lang w:val="es-VE"/>
        </w:rPr>
        <w:t>im</w:t>
      </w:r>
      <w:r>
        <w:rPr>
          <w:rFonts w:eastAsia="Trebuchet MS" w:cs="Trebuchet MS" w:ascii="Trebuchet MS" w:hAnsi="Trebuchet MS"/>
          <w:sz w:val="22"/>
          <w:szCs w:val="22"/>
          <w:shd w:fill="FFFF00" w:val="clear"/>
          <w:lang w:val="es-VE"/>
        </w:rPr>
        <w:t>o 8)</w:t>
      </w:r>
      <w:r/>
    </w:p>
    <w:p>
      <w:pPr>
        <w:pStyle w:val="Normal"/>
        <w:spacing w:lineRule="exact" w:line="240" w:before="6" w:after="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Introducción</w:t>
      </w:r>
      <w:r/>
    </w:p>
    <w:p>
      <w:pPr>
        <w:pStyle w:val="Normal"/>
        <w:ind w:left="1701" w:right="1670" w:hanging="0"/>
        <w:rPr>
          <w:lang w:val="es-VE"/>
        </w:rPr>
      </w:pPr>
      <w:r>
        <w:rPr>
          <w:lang w:val="es-VE"/>
        </w:rPr>
        <w:t xml:space="preserve">El problema del Servicio Autónomo de Registros y Notarías (SAREN) surge del hecho de que se generan muchas transacciones al día en la mayoría de sus oficinas. Las cuales no están al tanto de los cambios o transacciones hechas por las demás oficinas, lo cual lleva a que cuando se quiera registrar una nueva empresa, pueda tardar muchas semanas o meses. Además de estos problemas también se tiene que la cantidad de datos generados durante el día requiere de equipos cada vez más costosos. SAREN se maneja con dos esquemas principalmente los cuales son el esquema público y el esquema mercantil, sin embargo, algunas tablas son comunes en los dos esquemas. SAREN  almacena una gran cantidad de imágenes generadas por sus transacciones diarias, ya sean documentos, firmas, sellos, entre otros, por lo que sus servidores están al máximo de su capacidad. </w:t>
      </w:r>
      <w:r/>
    </w:p>
    <w:p>
      <w:pPr>
        <w:pStyle w:val="Normal"/>
        <w:ind w:left="1701" w:right="1670" w:hanging="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ind w:left="1701" w:right="1670" w:hanging="0"/>
        <w:rPr>
          <w:lang w:val="es-VE"/>
        </w:rPr>
      </w:pPr>
      <w:r>
        <w:rPr>
          <w:lang w:val="es-VE"/>
        </w:rPr>
        <w:tab/>
        <w:t>Se propone la implementación de una arquitectura Big Data, de manera que la generación masiva de datos por día se encuentre en una arquitectura escalable, que permita realizar consultas eficientemente para los reportes necesarios de la organización, además de que permite la centralización de todos los datos de todas sus oficinas a nivel nacional.</w:t>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Objetivo General</w:t>
      </w:r>
      <w:r/>
    </w:p>
    <w:p>
      <w:pPr>
        <w:pStyle w:val="Normal"/>
        <w:ind w:left="1701" w:right="1812" w:hanging="0"/>
        <w:rPr>
          <w:lang w:val="es-VE"/>
        </w:rPr>
      </w:pPr>
      <w:r>
        <w:rPr>
          <w:rFonts w:cs="Arial"/>
          <w:lang w:val="es-VE"/>
        </w:rPr>
        <w:t xml:space="preserve">Implementar y probar mecanismos de </w:t>
      </w:r>
      <w:r>
        <w:rPr>
          <w:rFonts w:cs="Arial"/>
          <w:i/>
          <w:lang w:val="es-VE"/>
        </w:rPr>
        <w:t xml:space="preserve">ETL </w:t>
      </w:r>
      <w:r>
        <w:rPr>
          <w:i/>
          <w:lang w:val="es-VE"/>
        </w:rPr>
        <w:t>(</w:t>
      </w:r>
      <w:r>
        <w:rPr>
          <w:lang w:val="es-VE"/>
        </w:rPr>
        <w:t>Extact-Transform-Load)</w:t>
      </w:r>
      <w:r>
        <w:rPr>
          <w:rFonts w:cs="Arial"/>
          <w:lang w:val="es-VE"/>
        </w:rPr>
        <w:t xml:space="preserve"> necesarios para migrar datos de las tablas que contengan imágenes de la base de datos </w:t>
      </w:r>
      <w:r>
        <w:rPr>
          <w:rFonts w:cs="Arial"/>
          <w:i/>
          <w:lang w:val="es-VE"/>
        </w:rPr>
        <w:t>Oracle 10g</w:t>
      </w:r>
      <w:r>
        <w:rPr>
          <w:rFonts w:cs="Arial"/>
          <w:lang w:val="es-VE"/>
        </w:rPr>
        <w:t xml:space="preserve"> a </w:t>
      </w:r>
      <w:r>
        <w:rPr>
          <w:rFonts w:cs="Arial"/>
          <w:i/>
          <w:lang w:val="es-VE"/>
        </w:rPr>
        <w:t>Cassandra 2.1.8</w:t>
      </w:r>
      <w:r>
        <w:rPr>
          <w:rFonts w:cs="Arial"/>
          <w:lang w:val="es-VE"/>
        </w:rPr>
        <w:t>.</w:t>
      </w:r>
      <w:r/>
    </w:p>
    <w:p>
      <w:pPr>
        <w:pStyle w:val="Normal"/>
        <w:spacing w:lineRule="exact" w:line="260" w:before="3" w:after="0"/>
        <w:rPr>
          <w:sz w:val="26"/>
          <w:sz w:val="26"/>
          <w:szCs w:val="26"/>
          <w:rFonts w:ascii="Liberation Serif" w:hAnsi="Liberation Serif" w:eastAsia="Droid Sans Fallback" w:cs="FreeSans"/>
          <w:color w:val="00000A"/>
          <w:lang w:val="es-VE" w:eastAsia="zh-CN" w:bidi="hi-IN"/>
        </w:rPr>
      </w:pPr>
      <w:r>
        <w:rPr>
          <w:rFonts w:eastAsia="Droid Sans Fallback" w:cs="FreeSans"/>
          <w:color w:val="00000A"/>
          <w:sz w:val="26"/>
          <w:szCs w:val="26"/>
          <w:lang w:val="es-VE" w:eastAsia="zh-CN" w:bidi="hi-IN"/>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Objetivos específicos</w:t>
      </w:r>
      <w:r/>
    </w:p>
    <w:p>
      <w:pPr>
        <w:pStyle w:val="ListParagraph"/>
        <w:numPr>
          <w:ilvl w:val="0"/>
          <w:numId w:val="1"/>
        </w:numPr>
        <w:ind w:left="1985" w:right="1812" w:hanging="360"/>
        <w:rPr>
          <w:lang w:val="es-VE"/>
        </w:rPr>
      </w:pPr>
      <w:r>
        <w:rPr>
          <w:lang w:val="es-VE"/>
        </w:rPr>
        <w:t xml:space="preserve">Diseñar los mecanismos de </w:t>
      </w:r>
      <w:r>
        <w:rPr>
          <w:i/>
          <w:lang w:val="es-VE"/>
        </w:rPr>
        <w:t>ETL</w:t>
      </w:r>
      <w:r/>
    </w:p>
    <w:p>
      <w:pPr>
        <w:pStyle w:val="ListParagraph"/>
        <w:numPr>
          <w:ilvl w:val="0"/>
          <w:numId w:val="1"/>
        </w:numPr>
        <w:ind w:left="1985" w:right="1812" w:hanging="360"/>
        <w:rPr>
          <w:lang w:val="es-VE"/>
        </w:rPr>
      </w:pPr>
      <w:r>
        <w:rPr>
          <w:lang w:val="es-VE"/>
        </w:rPr>
        <w:t xml:space="preserve">Implementar los mecanismos de </w:t>
      </w:r>
      <w:r>
        <w:rPr>
          <w:i/>
          <w:lang w:val="es-VE"/>
        </w:rPr>
        <w:t>ETL</w:t>
      </w:r>
      <w:r/>
    </w:p>
    <w:p>
      <w:pPr>
        <w:pStyle w:val="ListParagraph"/>
        <w:numPr>
          <w:ilvl w:val="0"/>
          <w:numId w:val="1"/>
        </w:numPr>
        <w:ind w:left="1985" w:right="1812" w:hanging="360"/>
        <w:rPr>
          <w:lang w:val="es-VE"/>
        </w:rPr>
      </w:pPr>
      <w:r>
        <w:rPr>
          <w:lang w:val="es-VE"/>
        </w:rPr>
        <w:t>Probar dichos mecanismos en ambiente local</w:t>
      </w:r>
      <w:r/>
    </w:p>
    <w:p>
      <w:pPr>
        <w:pStyle w:val="ListParagraph"/>
        <w:numPr>
          <w:ilvl w:val="0"/>
          <w:numId w:val="1"/>
        </w:numPr>
        <w:ind w:left="1985" w:right="1812" w:hanging="360"/>
        <w:rPr>
          <w:lang w:val="es-VE"/>
        </w:rPr>
      </w:pPr>
      <w:r>
        <w:rPr>
          <w:lang w:val="es-VE"/>
        </w:rPr>
        <w:t xml:space="preserve">Ejecutar las transformaciones en ambiente de desarrollo del cliente </w:t>
      </w:r>
      <w:r/>
    </w:p>
    <w:p>
      <w:pPr>
        <w:pStyle w:val="Normal"/>
        <w:spacing w:lineRule="exact" w:line="220" w:before="10" w:after="0"/>
        <w:rPr>
          <w:sz w:val="22"/>
          <w:sz w:val="22"/>
          <w:szCs w:val="22"/>
          <w:rFonts w:ascii="Liberation Serif" w:hAnsi="Liberation Serif" w:eastAsia="Droid Sans Fallback" w:cs="FreeSans"/>
          <w:color w:val="00000A"/>
          <w:lang w:val="es-VE" w:eastAsia="zh-CN" w:bidi="hi-IN"/>
        </w:rPr>
      </w:pPr>
      <w:r>
        <w:rPr>
          <w:rFonts w:eastAsia="Droid Sans Fallback" w:cs="FreeSans"/>
          <w:color w:val="00000A"/>
          <w:sz w:val="22"/>
          <w:szCs w:val="22"/>
          <w:lang w:val="es-VE" w:eastAsia="zh-CN" w:bidi="hi-IN"/>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Alcance de la Pasantía</w:t>
      </w:r>
      <w:r/>
    </w:p>
    <w:p>
      <w:pPr>
        <w:pStyle w:val="Normal"/>
        <w:ind w:left="1701" w:right="1812" w:hanging="0"/>
        <w:rPr>
          <w:rFonts w:cs="Arial"/>
          <w:lang w:val="es-VE"/>
        </w:rPr>
      </w:pPr>
      <w:r>
        <w:rPr>
          <w:rFonts w:cs="Arial"/>
          <w:lang w:val="es-VE"/>
        </w:rPr>
        <w:t>A continuación, se describirán el  alcance de la pasantía:</w:t>
      </w:r>
      <w:r/>
    </w:p>
    <w:p>
      <w:pPr>
        <w:pStyle w:val="Normal"/>
        <w:ind w:left="1701" w:right="1812" w:hanging="0"/>
        <w:rPr>
          <w:sz w:val="24"/>
          <w:sz w:val="24"/>
          <w:szCs w:val="24"/>
          <w:rFonts w:ascii="Liberation Serif" w:hAnsi="Liberation Serif" w:eastAsia="Droid Sans Fallback" w:cs="Arial"/>
          <w:color w:val="00000A"/>
          <w:lang w:val="es-VE" w:eastAsia="zh-CN" w:bidi="hi-IN"/>
        </w:rPr>
      </w:pPr>
      <w:r>
        <w:rPr>
          <w:rFonts w:eastAsia="Droid Sans Fallback" w:cs="Arial"/>
          <w:color w:val="00000A"/>
          <w:sz w:val="24"/>
          <w:szCs w:val="24"/>
          <w:lang w:val="es-VE" w:eastAsia="zh-CN" w:bidi="hi-IN"/>
        </w:rPr>
      </w:r>
      <w:r/>
    </w:p>
    <w:p>
      <w:pPr>
        <w:pStyle w:val="ListParagraph"/>
        <w:numPr>
          <w:ilvl w:val="0"/>
          <w:numId w:val="2"/>
        </w:numPr>
        <w:ind w:left="2520" w:right="1812" w:hanging="360"/>
        <w:rPr>
          <w:rFonts w:cs="Arial"/>
          <w:lang w:val="es-VE"/>
        </w:rPr>
      </w:pPr>
      <w:r>
        <w:rPr>
          <w:rFonts w:cs="Arial"/>
          <w:lang w:val="es-VE"/>
        </w:rPr>
        <w:t>Diseñar los mecanismos de ETL:</w:t>
      </w:r>
      <w:r/>
    </w:p>
    <w:p>
      <w:pPr>
        <w:pStyle w:val="ListParagraph"/>
        <w:numPr>
          <w:ilvl w:val="1"/>
          <w:numId w:val="2"/>
        </w:numPr>
        <w:ind w:left="2868" w:right="1812" w:hanging="360"/>
        <w:rPr>
          <w:sz w:val="20"/>
          <w:sz w:val="20"/>
          <w:lang w:val="es-ES"/>
        </w:rPr>
      </w:pPr>
      <w:r>
        <w:rPr>
          <w:rFonts w:cs="Arial"/>
          <w:lang w:val="es-VE"/>
        </w:rPr>
        <w:t xml:space="preserve">La transformación se realizara en el </w:t>
      </w:r>
      <w:r>
        <w:rPr>
          <w:rFonts w:cs="Arial"/>
          <w:i/>
          <w:lang w:val="es-VE"/>
        </w:rPr>
        <w:t>spoon</w:t>
      </w:r>
      <w:r>
        <w:rPr>
          <w:rFonts w:cs="Arial"/>
          <w:lang w:val="es-VE"/>
        </w:rPr>
        <w:t xml:space="preserve"> de </w:t>
      </w:r>
      <w:r>
        <w:rPr>
          <w:rFonts w:cs="Arial"/>
          <w:i/>
          <w:lang w:val="es-VE"/>
        </w:rPr>
        <w:t>pentaho</w:t>
      </w:r>
      <w:r>
        <w:rPr>
          <w:rFonts w:cs="Arial"/>
          <w:lang w:val="es-VE"/>
        </w:rPr>
        <w:t xml:space="preserve"> y consiste en realizar varios pasos, los cuales son: </w:t>
      </w:r>
      <w:r/>
    </w:p>
    <w:p>
      <w:pPr>
        <w:pStyle w:val="Normal"/>
        <w:numPr>
          <w:ilvl w:val="2"/>
          <w:numId w:val="3"/>
        </w:numPr>
        <w:spacing w:lineRule="auto" w:line="360"/>
        <w:ind w:left="2977" w:right="1670" w:hanging="360"/>
        <w:jc w:val="both"/>
      </w:pPr>
      <w:r>
        <w:rPr>
          <w:rFonts w:cs="Arial" w:ascii="Arial" w:hAnsi="Arial"/>
        </w:rPr>
        <w:t>Leer data Saren (</w:t>
      </w:r>
      <w:r>
        <w:rPr>
          <w:rFonts w:cs="Arial" w:ascii="Arial" w:hAnsi="Arial"/>
          <w:i/>
        </w:rPr>
        <w:t>Table input</w:t>
      </w:r>
      <w:r>
        <w:rPr>
          <w:rFonts w:cs="Arial" w:ascii="Arial" w:hAnsi="Arial"/>
        </w:rPr>
        <w:t>)</w:t>
      </w:r>
      <w:r/>
    </w:p>
    <w:p>
      <w:pPr>
        <w:pStyle w:val="Normal"/>
        <w:numPr>
          <w:ilvl w:val="2"/>
          <w:numId w:val="3"/>
        </w:numPr>
        <w:spacing w:lineRule="auto" w:line="360"/>
        <w:ind w:left="2977" w:right="1670" w:hanging="360"/>
        <w:jc w:val="both"/>
        <w:rPr>
          <w:lang w:val="es-ES"/>
        </w:rPr>
      </w:pPr>
      <w:r>
        <w:rPr>
          <w:rFonts w:cs="Arial" w:ascii="Arial" w:hAnsi="Arial"/>
          <w:lang w:val="es-VE"/>
        </w:rPr>
        <w:t>Seleccionar campos (</w:t>
      </w:r>
      <w:r>
        <w:rPr>
          <w:rFonts w:cs="Arial" w:ascii="Arial" w:hAnsi="Arial"/>
          <w:i/>
          <w:lang w:val="es-VE"/>
        </w:rPr>
        <w:t>Select / Rename values</w:t>
      </w:r>
      <w:r>
        <w:rPr>
          <w:rFonts w:cs="Arial" w:ascii="Arial" w:hAnsi="Arial"/>
          <w:lang w:val="es-VE"/>
        </w:rPr>
        <w:t>)</w:t>
      </w:r>
      <w:r/>
    </w:p>
    <w:p>
      <w:pPr>
        <w:pStyle w:val="Normal"/>
        <w:numPr>
          <w:ilvl w:val="2"/>
          <w:numId w:val="3"/>
        </w:numPr>
        <w:spacing w:lineRule="auto" w:line="360"/>
        <w:ind w:left="2977" w:right="1670" w:hanging="360"/>
        <w:jc w:val="both"/>
      </w:pPr>
      <w:r>
        <w:rPr>
          <w:rFonts w:cs="Arial" w:ascii="Arial" w:hAnsi="Arial"/>
        </w:rPr>
        <w:t>Limpiar campos (</w:t>
      </w:r>
      <w:r>
        <w:rPr>
          <w:rFonts w:cs="Arial" w:ascii="Arial" w:hAnsi="Arial"/>
          <w:i/>
        </w:rPr>
        <w:t>Replacing in string</w:t>
      </w:r>
      <w:r>
        <w:rPr>
          <w:rFonts w:cs="Arial" w:ascii="Arial" w:hAnsi="Arial"/>
        </w:rPr>
        <w:t>)</w:t>
      </w:r>
      <w:r/>
    </w:p>
    <w:p>
      <w:pPr>
        <w:pStyle w:val="Normal"/>
        <w:numPr>
          <w:ilvl w:val="2"/>
          <w:numId w:val="3"/>
        </w:numPr>
        <w:spacing w:lineRule="auto" w:line="360"/>
        <w:ind w:left="2977" w:right="1670" w:hanging="360"/>
        <w:jc w:val="both"/>
      </w:pPr>
      <w:r>
        <w:rPr>
          <w:rFonts w:cs="Arial" w:ascii="Arial" w:hAnsi="Arial"/>
          <w:lang w:val="es-VE"/>
        </w:rPr>
        <w:t>Limpiar clave (</w:t>
      </w:r>
      <w:r>
        <w:rPr>
          <w:rFonts w:cs="Arial" w:ascii="Arial" w:hAnsi="Arial"/>
          <w:i/>
          <w:lang w:val="es-VE"/>
        </w:rPr>
        <w:t>String operations</w:t>
      </w:r>
      <w:r>
        <w:rPr>
          <w:rFonts w:cs="Arial" w:ascii="Arial" w:hAnsi="Arial"/>
          <w:lang w:val="es-VE"/>
        </w:rPr>
        <w:t>)</w:t>
      </w:r>
      <w:r/>
    </w:p>
    <w:p>
      <w:pPr>
        <w:pStyle w:val="Normal"/>
        <w:numPr>
          <w:ilvl w:val="2"/>
          <w:numId w:val="3"/>
        </w:numPr>
        <w:spacing w:lineRule="auto" w:line="360"/>
        <w:ind w:left="2977" w:right="1670" w:hanging="360"/>
        <w:jc w:val="both"/>
      </w:pPr>
      <w:r>
        <w:rPr>
          <w:rFonts w:cs="Arial" w:ascii="Arial" w:hAnsi="Arial"/>
          <w:lang w:val="es-VE"/>
        </w:rPr>
        <w:t>Crear campos (</w:t>
      </w:r>
      <w:r>
        <w:rPr>
          <w:rFonts w:cs="Arial" w:ascii="Arial" w:hAnsi="Arial"/>
          <w:i/>
          <w:lang w:val="es-VE"/>
        </w:rPr>
        <w:t>calculator</w:t>
      </w:r>
      <w:r>
        <w:rPr>
          <w:rFonts w:cs="Arial" w:ascii="Arial" w:hAnsi="Arial"/>
          <w:lang w:val="es-VE"/>
        </w:rPr>
        <w:t>)</w:t>
      </w:r>
      <w:r/>
    </w:p>
    <w:p>
      <w:pPr>
        <w:pStyle w:val="Normal"/>
        <w:numPr>
          <w:ilvl w:val="2"/>
          <w:numId w:val="3"/>
        </w:numPr>
        <w:spacing w:lineRule="auto" w:line="360"/>
        <w:ind w:left="2977" w:right="1670" w:hanging="360"/>
        <w:jc w:val="both"/>
        <w:rPr>
          <w:lang w:val="es-ES"/>
        </w:rPr>
      </w:pPr>
      <w:r>
        <w:rPr>
          <w:rFonts w:cs="Arial" w:ascii="Arial" w:hAnsi="Arial"/>
          <w:lang w:val="es-VE"/>
        </w:rPr>
        <w:t>Crear Map y demás campos a insertar (</w:t>
      </w:r>
      <w:r>
        <w:rPr>
          <w:rFonts w:cs="Arial" w:ascii="Arial" w:hAnsi="Arial"/>
          <w:i/>
          <w:lang w:val="es-VE"/>
        </w:rPr>
        <w:t>Script Values/ mod</w:t>
      </w:r>
      <w:r>
        <w:rPr>
          <w:rFonts w:cs="Arial" w:ascii="Arial" w:hAnsi="Arial"/>
          <w:lang w:val="es-VE"/>
        </w:rPr>
        <w:t>)</w:t>
      </w:r>
      <w:r/>
    </w:p>
    <w:p>
      <w:pPr>
        <w:pStyle w:val="Normal"/>
        <w:numPr>
          <w:ilvl w:val="2"/>
          <w:numId w:val="3"/>
        </w:numPr>
        <w:spacing w:lineRule="auto" w:line="360"/>
        <w:ind w:left="2977" w:right="1670" w:hanging="360"/>
        <w:jc w:val="both"/>
      </w:pPr>
      <w:r>
        <w:rPr>
          <w:rFonts w:cs="Arial" w:ascii="Arial" w:hAnsi="Arial"/>
          <w:lang w:val="es-VE"/>
        </w:rPr>
        <w:t>Crear campos restantes (</w:t>
      </w:r>
      <w:r>
        <w:rPr>
          <w:rFonts w:cs="Arial" w:ascii="Arial" w:hAnsi="Arial"/>
          <w:i/>
          <w:lang w:val="es-VE"/>
        </w:rPr>
        <w:t>calculator</w:t>
      </w:r>
      <w:r>
        <w:rPr>
          <w:rFonts w:cs="Arial" w:ascii="Arial" w:hAnsi="Arial"/>
          <w:lang w:val="es-VE"/>
        </w:rPr>
        <w:t>)</w:t>
      </w:r>
      <w:r/>
    </w:p>
    <w:p>
      <w:pPr>
        <w:pStyle w:val="Normal"/>
        <w:numPr>
          <w:ilvl w:val="2"/>
          <w:numId w:val="3"/>
        </w:numPr>
        <w:spacing w:lineRule="auto" w:line="360"/>
        <w:ind w:left="2977" w:right="1670" w:hanging="360"/>
        <w:jc w:val="both"/>
      </w:pPr>
      <w:r>
        <w:rPr>
          <w:rFonts w:cs="Arial" w:ascii="Arial" w:hAnsi="Arial"/>
          <w:lang w:val="es-VE"/>
        </w:rPr>
        <w:t>Insertar en cassandra (</w:t>
      </w:r>
      <w:r>
        <w:rPr>
          <w:rFonts w:cs="Arial" w:ascii="Arial" w:hAnsi="Arial"/>
          <w:i/>
          <w:lang w:val="es-VE"/>
        </w:rPr>
        <w:t>User Defined Java Class</w:t>
      </w:r>
      <w:r>
        <w:rPr>
          <w:rFonts w:cs="Arial" w:ascii="Arial" w:hAnsi="Arial"/>
          <w:lang w:val="es-VE"/>
        </w:rPr>
        <w:t>)</w:t>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ListParagraph"/>
        <w:numPr>
          <w:ilvl w:val="1"/>
          <w:numId w:val="2"/>
        </w:numPr>
        <w:ind w:left="2868" w:right="1528" w:hanging="360"/>
        <w:rPr>
          <w:lang w:val="es-VE"/>
        </w:rPr>
      </w:pPr>
      <w:r>
        <w:rPr>
          <w:lang w:val="es-VE"/>
        </w:rPr>
        <w:t xml:space="preserve">Se requerirá una  modificación en él .jar de eclipse para agregar la función que inserta las imágenes en </w:t>
      </w:r>
      <w:r>
        <w:rPr>
          <w:i/>
          <w:lang w:val="es-VE"/>
        </w:rPr>
        <w:t>Cassandra</w:t>
      </w:r>
      <w:r>
        <w:rPr>
          <w:lang w:val="es-VE"/>
        </w:rPr>
        <w:t>.</w:t>
      </w:r>
      <w:r/>
    </w:p>
    <w:p>
      <w:pPr>
        <w:pStyle w:val="Normal"/>
        <w:ind w:right="1528" w:hanging="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ListParagraph"/>
        <w:numPr>
          <w:ilvl w:val="1"/>
          <w:numId w:val="2"/>
        </w:numPr>
        <w:ind w:left="2868" w:right="1528" w:hanging="360"/>
        <w:rPr>
          <w:lang w:val="es-ES"/>
        </w:rPr>
      </w:pPr>
      <w:r>
        <w:rPr>
          <w:lang w:val="es-VE"/>
        </w:rPr>
        <w:t xml:space="preserve"> </w:t>
      </w:r>
      <w:r>
        <w:rPr>
          <w:lang w:val="es-VE"/>
        </w:rPr>
        <w:t xml:space="preserve">La imagen la cual está en formato de tipo blob requeríra de un tratamiento antes de ser insertada en </w:t>
      </w:r>
      <w:r>
        <w:rPr>
          <w:i/>
          <w:lang w:val="es-VE"/>
        </w:rPr>
        <w:t>Cassandra</w:t>
      </w:r>
      <w:r>
        <w:rPr>
          <w:lang w:val="es-VE"/>
        </w:rPr>
        <w:t xml:space="preserve">, por lo que se transformara al tipo </w:t>
      </w:r>
      <w:r>
        <w:rPr>
          <w:i/>
          <w:lang w:val="es-VE"/>
        </w:rPr>
        <w:t>Bytebuffer</w:t>
      </w:r>
      <w:r>
        <w:rPr>
          <w:lang w:val="es-VE"/>
        </w:rPr>
        <w:t xml:space="preserve"> para que se insertara correctamente en la base de datos </w:t>
      </w:r>
      <w:r>
        <w:rPr>
          <w:i/>
          <w:lang w:val="es-VE"/>
        </w:rPr>
        <w:t>Cassandra</w:t>
      </w:r>
      <w:r>
        <w:rPr>
          <w:lang w:val="es-VE"/>
        </w:rPr>
        <w:t xml:space="preserve">. </w:t>
      </w:r>
      <w:r>
        <w:rPr>
          <w:lang w:val="es-ES"/>
        </w:rPr>
        <w:t xml:space="preserve"> </w:t>
      </w:r>
      <w:r>
        <w:rPr>
          <w:i/>
          <w:lang w:val="es-ES"/>
        </w:rPr>
        <w:t>(Apache</w:t>
      </w:r>
      <w:r>
        <w:rPr>
          <w:lang w:val="es-ES"/>
        </w:rPr>
        <w:t>).</w:t>
      </w:r>
      <w:r/>
    </w:p>
    <w:p>
      <w:pPr>
        <w:pStyle w:val="ListParagraph"/>
        <w:ind w:left="2868" w:right="1528" w:hanging="0"/>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numPr>
          <w:ilvl w:val="0"/>
          <w:numId w:val="3"/>
        </w:numPr>
        <w:spacing w:lineRule="auto" w:line="360"/>
        <w:ind w:left="2552" w:right="1670" w:hanging="360"/>
        <w:jc w:val="both"/>
        <w:rPr>
          <w:lang w:val="es-ES"/>
        </w:rPr>
      </w:pPr>
      <w:r>
        <w:rPr>
          <w:rFonts w:cs="Arial" w:ascii="Arial" w:hAnsi="Arial"/>
          <w:lang w:val="es-VE"/>
        </w:rPr>
        <w:t xml:space="preserve">Se realizara una función en Java que tomara la imagen de </w:t>
      </w:r>
      <w:r>
        <w:rPr>
          <w:rFonts w:cs="Arial" w:ascii="Arial" w:hAnsi="Arial"/>
          <w:i/>
          <w:lang w:val="es-VE"/>
        </w:rPr>
        <w:t>Cassandra</w:t>
      </w:r>
      <w:r>
        <w:rPr>
          <w:rFonts w:cs="Arial" w:ascii="Arial" w:hAnsi="Arial"/>
          <w:lang w:val="es-VE"/>
        </w:rPr>
        <w:t xml:space="preserve"> y la guardara en el disco duro, para su pronta revisión.</w:t>
      </w:r>
      <w:r/>
    </w:p>
    <w:p>
      <w:pPr>
        <w:pStyle w:val="Normal"/>
        <w:spacing w:lineRule="auto" w:line="360"/>
        <w:ind w:left="2552" w:right="1670" w:hanging="0"/>
        <w:jc w:val="both"/>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numPr>
          <w:ilvl w:val="0"/>
          <w:numId w:val="3"/>
        </w:numPr>
        <w:spacing w:lineRule="auto" w:line="360"/>
        <w:ind w:left="2552" w:right="1670" w:hanging="360"/>
        <w:jc w:val="both"/>
        <w:rPr>
          <w:lang w:val="es-ES"/>
        </w:rPr>
      </w:pPr>
      <w:r>
        <w:rPr>
          <w:rFonts w:cs="Arial" w:ascii="Arial" w:hAnsi="Arial"/>
          <w:lang w:val="es-VE"/>
        </w:rPr>
        <w:t xml:space="preserve">Para la realización de todas estas funciones se necesitara importar en el proyecto las librerías necesarias junto con los drivers de </w:t>
      </w:r>
      <w:r>
        <w:rPr>
          <w:rFonts w:cs="Arial" w:ascii="Arial" w:hAnsi="Arial"/>
          <w:i/>
          <w:lang w:val="es-VE"/>
        </w:rPr>
        <w:t>Datastax</w:t>
      </w:r>
      <w:r>
        <w:rPr>
          <w:rFonts w:cs="Arial" w:ascii="Arial" w:hAnsi="Arial"/>
          <w:lang w:val="es-VE"/>
        </w:rPr>
        <w:t xml:space="preserve"> para </w:t>
      </w:r>
      <w:r>
        <w:rPr>
          <w:rFonts w:cs="Arial" w:ascii="Arial" w:hAnsi="Arial"/>
          <w:i/>
          <w:lang w:val="es-VE"/>
        </w:rPr>
        <w:t>Cassandra</w:t>
      </w:r>
      <w:r>
        <w:rPr>
          <w:rFonts w:cs="Arial" w:ascii="Arial" w:hAnsi="Arial"/>
          <w:lang w:val="es-VE"/>
        </w:rPr>
        <w:t xml:space="preserve">. </w:t>
      </w:r>
      <w:r>
        <w:rPr>
          <w:rFonts w:cs="Arial" w:ascii="Arial" w:hAnsi="Arial"/>
          <w:lang w:val="es-ES"/>
        </w:rPr>
        <w:t xml:space="preserve"> (</w:t>
      </w:r>
      <w:r>
        <w:rPr>
          <w:rFonts w:cs="Arial" w:ascii="Arial" w:hAnsi="Arial"/>
          <w:i/>
          <w:lang w:val="es-ES"/>
        </w:rPr>
        <w:t>Datastax</w:t>
      </w:r>
      <w:r>
        <w:rPr>
          <w:rFonts w:cs="Arial" w:ascii="Arial" w:hAnsi="Arial"/>
          <w:lang w:val="es-ES"/>
        </w:rPr>
        <w:t>)</w:t>
      </w:r>
      <w:r/>
    </w:p>
    <w:p>
      <w:pPr>
        <w:pStyle w:val="Normal"/>
        <w:spacing w:lineRule="auto" w:line="360"/>
        <w:ind w:left="2552" w:right="1670" w:hanging="0"/>
        <w:jc w:val="both"/>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numPr>
          <w:ilvl w:val="0"/>
          <w:numId w:val="3"/>
        </w:numPr>
        <w:spacing w:lineRule="auto" w:line="360"/>
        <w:ind w:left="2552" w:right="1670" w:hanging="360"/>
        <w:jc w:val="both"/>
        <w:rPr>
          <w:rFonts w:ascii="Arial" w:hAnsi="Arial" w:cs="Arial"/>
          <w:lang w:val="es-VE"/>
        </w:rPr>
      </w:pPr>
      <w:r>
        <w:rPr>
          <w:rFonts w:cs="Arial" w:ascii="Arial" w:hAnsi="Arial"/>
          <w:lang w:val="es-VE"/>
        </w:rPr>
        <w:t xml:space="preserve">Para solucionar un posible problema con la memoria, la cual consiste en realizar un </w:t>
      </w:r>
      <w:r>
        <w:rPr>
          <w:rFonts w:cs="Arial" w:ascii="Arial" w:hAnsi="Arial"/>
          <w:i/>
          <w:lang w:val="es-VE"/>
        </w:rPr>
        <w:t>job</w:t>
      </w:r>
      <w:r>
        <w:rPr>
          <w:rFonts w:cs="Arial" w:ascii="Arial" w:hAnsi="Arial"/>
          <w:lang w:val="es-VE"/>
        </w:rPr>
        <w:t xml:space="preserve"> en </w:t>
      </w:r>
      <w:r>
        <w:rPr>
          <w:rFonts w:cs="Arial" w:ascii="Arial" w:hAnsi="Arial"/>
          <w:i/>
          <w:lang w:val="es-VE"/>
        </w:rPr>
        <w:t>pentaho</w:t>
      </w:r>
      <w:r>
        <w:rPr>
          <w:rFonts w:cs="Arial" w:ascii="Arial" w:hAnsi="Arial"/>
          <w:lang w:val="es-VE"/>
        </w:rPr>
        <w:t xml:space="preserve"> para que pasara un registro a la vez.</w:t>
      </w:r>
      <w:r/>
    </w:p>
    <w:p>
      <w:pPr>
        <w:pStyle w:val="Normal"/>
        <w:widowControl/>
        <w:tabs>
          <w:tab w:val="left" w:pos="2670" w:leader="none"/>
        </w:tabs>
        <w:suppressAutoHyphens w:val="true"/>
        <w:bidi w:val="0"/>
        <w:spacing w:lineRule="auto" w:line="360"/>
        <w:ind w:left="2324" w:right="1701" w:hanging="397"/>
        <w:jc w:val="both"/>
        <w:textAlignment w:val="baseline"/>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left="1701"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Limitaciones de la Pasantía</w:t>
      </w:r>
      <w:r/>
    </w:p>
    <w:p>
      <w:pPr>
        <w:pStyle w:val="ListParagraph"/>
        <w:numPr>
          <w:ilvl w:val="0"/>
          <w:numId w:val="4"/>
        </w:numPr>
      </w:pPr>
      <w:r>
        <w:rPr>
          <w:rFonts w:eastAsia="Trebuchet MS"/>
          <w:lang w:val="es-VE"/>
        </w:rPr>
        <w:t>Debe migrarse a Cassandra V 2.1.8</w:t>
      </w:r>
      <w:r/>
    </w:p>
    <w:p>
      <w:pPr>
        <w:pStyle w:val="ListParagraph"/>
        <w:numPr>
          <w:ilvl w:val="0"/>
          <w:numId w:val="0"/>
        </w:numPr>
        <w:ind w:left="720" w:hanging="0"/>
        <w:rPr>
          <w:sz w:val="24"/>
          <w:sz w:val="24"/>
          <w:szCs w:val="24"/>
          <w:rFonts w:ascii="Liberation Serif" w:hAnsi="Liberation Serif" w:eastAsia="Trebuchet MS" w:cs="FreeSans"/>
          <w:color w:val="00000A"/>
          <w:lang w:val="es-VE" w:eastAsia="zh-CN" w:bidi="hi-IN"/>
        </w:rPr>
      </w:pPr>
      <w:r>
        <w:rPr>
          <w:rFonts w:eastAsia="Trebuchet MS"/>
          <w:lang w:val="es-VE"/>
        </w:rPr>
      </w:r>
      <w:r/>
    </w:p>
    <w:p>
      <w:pPr>
        <w:pStyle w:val="ListParagraph"/>
        <w:numPr>
          <w:ilvl w:val="0"/>
          <w:numId w:val="4"/>
        </w:numPr>
      </w:pPr>
      <w:r>
        <w:rPr>
          <w:rFonts w:eastAsia="Trebuchet MS"/>
          <w:lang w:val="es-VE"/>
        </w:rPr>
        <w:t>Se utilizara Datastax 2.0, ya que es la que provee los drivers para Cassandra.</w:t>
      </w:r>
      <w:r/>
    </w:p>
    <w:p>
      <w:pPr>
        <w:pStyle w:val="ListParagraph"/>
        <w:numPr>
          <w:ilvl w:val="0"/>
          <w:numId w:val="0"/>
        </w:numPr>
        <w:ind w:left="720" w:hanging="0"/>
        <w:rPr>
          <w:sz w:val="24"/>
          <w:sz w:val="24"/>
          <w:szCs w:val="24"/>
          <w:rFonts w:ascii="Liberation Serif" w:hAnsi="Liberation Serif" w:eastAsia="Trebuchet MS" w:cs="FreeSans"/>
          <w:color w:val="00000A"/>
          <w:lang w:val="es-VE" w:eastAsia="zh-CN" w:bidi="hi-IN"/>
        </w:rPr>
      </w:pPr>
      <w:r>
        <w:rPr>
          <w:rFonts w:eastAsia="Trebuchet MS"/>
          <w:lang w:val="es-VE"/>
        </w:rPr>
      </w:r>
      <w:r/>
    </w:p>
    <w:p>
      <w:pPr>
        <w:pStyle w:val="ListParagraph"/>
        <w:numPr>
          <w:ilvl w:val="0"/>
          <w:numId w:val="4"/>
        </w:numPr>
        <w:ind w:left="2520" w:right="1670" w:hanging="360"/>
      </w:pPr>
      <w:r>
        <w:rPr>
          <w:rFonts w:eastAsia="Trebuchet MS"/>
          <w:lang w:val="es-VE"/>
        </w:rPr>
        <w:t>El paso de muchos datos puede traer problemas con la memoria, y es posible que se deba buscar una solución para dio problema.</w:t>
      </w:r>
      <w:r/>
    </w:p>
    <w:p>
      <w:pPr>
        <w:pStyle w:val="ListParagraph"/>
        <w:numPr>
          <w:ilvl w:val="0"/>
          <w:numId w:val="0"/>
        </w:numPr>
        <w:ind w:left="2520" w:right="1670" w:hanging="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r>
      <w:r/>
    </w:p>
    <w:p>
      <w:pPr>
        <w:pStyle w:val="ListParagraph"/>
        <w:numPr>
          <w:ilvl w:val="0"/>
          <w:numId w:val="4"/>
        </w:numPr>
        <w:ind w:left="2520" w:right="1670" w:hanging="360"/>
      </w:pPr>
      <w:r>
        <w:rPr>
          <w:rFonts w:eastAsia="Trebuchet MS"/>
          <w:lang w:val="es-VE"/>
        </w:rPr>
        <w:t>Diseñar la ETL en la BD 10 g de un registro publico y un registro mercantil del Saren en el registro publico 390 y el registro mercantil 210 , los cuales tiene un aproximado de 6 millones de registros.</w:t>
      </w:r>
      <w:r/>
    </w:p>
    <w:p>
      <w:pPr>
        <w:pStyle w:val="ListParagraph"/>
        <w:numPr>
          <w:ilvl w:val="0"/>
          <w:numId w:val="0"/>
        </w:numPr>
        <w:ind w:left="2520" w:right="1670" w:hanging="360"/>
        <w:rPr>
          <w:sz w:val="24"/>
          <w:sz w:val="24"/>
          <w:szCs w:val="24"/>
          <w:rFonts w:ascii="Liberation Serif" w:hAnsi="Liberation Serif" w:eastAsia="Trebuchet MS" w:cs="FreeSans"/>
          <w:color w:val="00000A"/>
          <w:lang w:val="es-VE" w:eastAsia="zh-CN" w:bidi="hi-IN"/>
        </w:rPr>
      </w:pPr>
      <w:r>
        <w:rPr>
          <w:rFonts w:eastAsia="Trebuchet MS"/>
          <w:lang w:val="es-VE"/>
        </w:rPr>
      </w:r>
      <w:r/>
    </w:p>
    <w:p>
      <w:pPr>
        <w:pStyle w:val="ListParagraph"/>
        <w:numPr>
          <w:ilvl w:val="0"/>
          <w:numId w:val="4"/>
        </w:numPr>
        <w:ind w:left="2520" w:right="1670" w:hanging="360"/>
      </w:pPr>
      <w:r>
        <w:rPr>
          <w:rFonts w:eastAsia="Trebuchet MS"/>
          <w:lang w:val="es-VE"/>
        </w:rPr>
        <w:t>Esto se realizara en la oficina de PHD consultores 2014 con una conexión remota a las oficinas del Saren.</w:t>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ListParagraph"/>
        <w:ind w:left="2520" w:right="1670" w:hanging="0"/>
        <w:rPr>
          <w:sz w:val="24"/>
          <w:sz w:val="24"/>
          <w:szCs w:val="24"/>
          <w:rFonts w:ascii="Liberation Serif" w:hAnsi="Liberation Serif" w:eastAsia="Trebuchet MS" w:cs="FreeSans"/>
          <w:color w:val="00000A"/>
          <w:lang w:val="es-VE" w:eastAsia="zh-CN" w:bidi="hi-IN"/>
        </w:rPr>
      </w:pPr>
      <w:r>
        <w:rPr>
          <w:rFonts w:eastAsia="Trebuchet MS" w:cs="FreeSans"/>
          <w:color w:val="00000A"/>
          <w:sz w:val="24"/>
          <w:szCs w:val="24"/>
          <w:lang w:val="es-VE" w:eastAsia="zh-CN" w:bidi="hi-IN"/>
        </w:rPr>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t>Cronograma de la Pasantía</w:t>
      </w:r>
      <w:r/>
    </w:p>
    <w:p>
      <w:pPr>
        <w:pStyle w:val="Normal"/>
        <w:spacing w:lineRule="auto" w:line="360"/>
        <w:ind w:left="1701" w:right="1670" w:hanging="0"/>
        <w:jc w:val="both"/>
        <w:rPr>
          <w:sz w:val="28"/>
          <w:b/>
          <w:sz w:val="28"/>
          <w:b/>
          <w:szCs w:val="28"/>
          <w:rFonts w:ascii="Arial" w:hAnsi="Arial" w:eastAsia="Trebuchet MS" w:cs="Arial"/>
          <w:color w:val="00000A"/>
          <w:lang w:val="es-VE" w:eastAsia="en-US" w:bidi="ar-SA"/>
        </w:rPr>
      </w:pPr>
      <w:r>
        <w:rPr>
          <w:rFonts w:eastAsia="Trebuchet MS" w:cs="Arial" w:ascii="Arial" w:hAnsi="Arial"/>
          <w:b/>
          <w:color w:val="00000A"/>
          <w:sz w:val="28"/>
          <w:szCs w:val="28"/>
          <w:lang w:val="es-VE" w:eastAsia="en-US" w:bidi="ar-SA"/>
        </w:rPr>
      </w:r>
      <w:r/>
    </w:p>
    <w:p>
      <w:pPr>
        <w:pStyle w:val="Normal"/>
        <w:spacing w:lineRule="auto" w:line="360"/>
        <w:ind w:left="567" w:right="1670" w:hanging="0"/>
        <w:jc w:val="both"/>
        <w:rPr>
          <w:sz w:val="28"/>
          <w:b/>
          <w:sz w:val="28"/>
          <w:b/>
          <w:szCs w:val="28"/>
          <w:rFonts w:ascii="Arial" w:hAnsi="Arial" w:eastAsia="Trebuchet MS" w:cs="Arial"/>
          <w:color w:val="00000A"/>
          <w:lang w:val="es-VE" w:eastAsia="en-US" w:bidi="ar-SA"/>
        </w:rPr>
      </w:pPr>
      <w:r>
        <w:rPr/>
        <w:drawing>
          <wp:inline distT="0" distB="0" distL="0" distR="0">
            <wp:extent cx="7720965" cy="295910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8"/>
                    <a:stretch>
                      <a:fillRect/>
                    </a:stretch>
                  </pic:blipFill>
                  <pic:spPr bwMode="auto">
                    <a:xfrm>
                      <a:off x="0" y="0"/>
                      <a:ext cx="7720965" cy="2959100"/>
                    </a:xfrm>
                    <a:prstGeom prst="rect">
                      <a:avLst/>
                    </a:prstGeom>
                    <a:noFill/>
                    <a:ln w="9525">
                      <a:noFill/>
                      <a:miter lim="800000"/>
                      <a:headEnd/>
                      <a:tailEnd/>
                    </a:ln>
                  </pic:spPr>
                </pic:pic>
              </a:graphicData>
            </a:graphic>
          </wp:inline>
        </w:drawing>
      </w:r>
      <w:r/>
    </w:p>
    <w:p>
      <w:pPr>
        <w:pStyle w:val="Normal"/>
        <w:spacing w:lineRule="auto" w:line="360"/>
        <w:ind w:left="567" w:right="1670" w:hanging="0"/>
        <w:jc w:val="both"/>
        <w:rPr>
          <w:rFonts w:ascii="Arial" w:hAnsi="Arial" w:cs="Arial"/>
          <w:lang w:val="es-VE"/>
        </w:rPr>
      </w:pPr>
      <w:r>
        <w:rPr/>
        <w:drawing>
          <wp:inline distT="0" distB="0" distL="0" distR="0">
            <wp:extent cx="8032750" cy="244919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9"/>
                    <a:srcRect l="0" t="13261" r="0" b="0"/>
                    <a:stretch>
                      <a:fillRect/>
                    </a:stretch>
                  </pic:blipFill>
                  <pic:spPr bwMode="auto">
                    <a:xfrm>
                      <a:off x="0" y="0"/>
                      <a:ext cx="8032750" cy="2449195"/>
                    </a:xfrm>
                    <a:prstGeom prst="rect">
                      <a:avLst/>
                    </a:prstGeom>
                    <a:noFill/>
                    <a:ln w="9525">
                      <a:noFill/>
                      <a:miter lim="800000"/>
                      <a:headEnd/>
                      <a:tailEnd/>
                    </a:ln>
                  </pic:spPr>
                </pic:pic>
              </a:graphicData>
            </a:graphic>
          </wp:inline>
        </w:drawing>
      </w:r>
      <w:r/>
    </w:p>
    <w:p>
      <w:pPr>
        <w:pStyle w:val="Normal"/>
        <w:tabs>
          <w:tab w:val="left" w:pos="1560" w:leader="none"/>
        </w:tabs>
        <w:spacing w:lineRule="auto" w:line="360"/>
        <w:ind w:left="567" w:right="1670" w:hanging="0"/>
        <w:jc w:val="both"/>
        <w:rPr>
          <w:rFonts w:ascii="Arial" w:hAnsi="Arial" w:cs="Arial"/>
          <w:lang w:val="es-VE"/>
        </w:rPr>
      </w:pPr>
      <w:r>
        <w:rPr/>
        <w:drawing>
          <wp:inline distT="0" distB="0" distL="0" distR="0">
            <wp:extent cx="7766050" cy="812165"/>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10"/>
                    <a:srcRect l="0" t="22421" r="0" b="0"/>
                    <a:stretch>
                      <a:fillRect/>
                    </a:stretch>
                  </pic:blipFill>
                  <pic:spPr bwMode="auto">
                    <a:xfrm>
                      <a:off x="0" y="0"/>
                      <a:ext cx="7766050" cy="812165"/>
                    </a:xfrm>
                    <a:prstGeom prst="rect">
                      <a:avLst/>
                    </a:prstGeom>
                    <a:noFill/>
                    <a:ln w="9525">
                      <a:noFill/>
                      <a:miter lim="800000"/>
                      <a:headEnd/>
                      <a:tailEnd/>
                    </a:ln>
                  </pic:spPr>
                </pic:pic>
              </a:graphicData>
            </a:graphic>
          </wp:inline>
        </w:drawing>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bookmarkStart w:id="0" w:name="_GoBack"/>
      <w:bookmarkStart w:id="1" w:name="_GoBack"/>
      <w:bookmarkEnd w:id="1"/>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240"/>
        <w:ind w:left="1418" w:right="1245" w:hanging="0"/>
        <w:jc w:val="left"/>
        <w:rPr>
          <w:sz w:val="28"/>
          <w:b/>
          <w:sz w:val="28"/>
          <w:b/>
          <w:szCs w:val="28"/>
          <w:bCs/>
          <w:rFonts w:cs="Arial"/>
          <w:color w:val="000000"/>
          <w:lang w:val="es-VE"/>
        </w:rPr>
      </w:pPr>
      <w:r>
        <w:rPr>
          <w:rFonts w:cs="Arial"/>
          <w:b/>
          <w:bCs/>
          <w:color w:val="000000"/>
          <w:sz w:val="28"/>
          <w:szCs w:val="28"/>
          <w:lang w:val="es-VE"/>
        </w:rPr>
        <w:t>Carta de Aceptación del Tutor Empresarial</w:t>
      </w:r>
      <w:r/>
    </w:p>
    <w:p>
      <w:pPr>
        <w:pStyle w:val="Normal"/>
        <w:spacing w:lineRule="auto" w:line="240"/>
        <w:ind w:left="1418" w:right="1245" w:hanging="0"/>
        <w:jc w:val="left"/>
        <w:rPr>
          <w:szCs w:val="24"/>
          <w:rFonts w:ascii="Times New Roman" w:hAnsi="Times New Roman"/>
          <w:lang w:val="es-VE"/>
        </w:rPr>
      </w:pPr>
      <w:r>
        <w:rPr>
          <w:rFonts w:cs="Trebuchet MS" w:ascii="Trebuchet MS" w:hAnsi="Trebuchet MS"/>
          <w:b/>
          <w:bCs/>
          <w:color w:val="000000"/>
          <w:sz w:val="28"/>
          <w:szCs w:val="28"/>
          <w:lang w:val="es-VE"/>
        </w:rPr>
        <w:t xml:space="preserve"> </w:t>
      </w:r>
      <w:r/>
    </w:p>
    <w:p>
      <w:pPr>
        <w:pStyle w:val="Normal"/>
        <w:ind w:right="1387" w:hanging="0"/>
        <w:jc w:val="right"/>
        <w:rPr>
          <w:lang w:val="es-VE"/>
        </w:rPr>
      </w:pPr>
      <w:r>
        <w:rPr>
          <w:lang w:val="es-VE"/>
        </w:rPr>
        <w:t xml:space="preserve">    </w:t>
      </w:r>
      <w:r>
        <w:rPr>
          <w:lang w:val="es-VE"/>
        </w:rPr>
        <w:t>Caracas, 30 de  Marzo de 2016</w:t>
      </w:r>
      <w:r/>
    </w:p>
    <w:p>
      <w:pPr>
        <w:pStyle w:val="Normal"/>
        <w:spacing w:lineRule="auto" w:line="240"/>
        <w:ind w:left="1418" w:right="1245" w:hanging="0"/>
        <w:jc w:val="left"/>
        <w:rPr>
          <w:sz w:val="20"/>
          <w:sz w:val="20"/>
          <w:szCs w:val="24"/>
          <w:rFonts w:ascii="Trebuchet MS" w:hAnsi="Trebuchet MS" w:eastAsia="Droid Sans Fallback" w:cs="Trebuchet MS"/>
          <w:color w:val="000000"/>
          <w:lang w:val="es-VE" w:eastAsia="zh-CN" w:bidi="hi-IN"/>
        </w:rPr>
      </w:pPr>
      <w:r>
        <w:rPr>
          <w:rFonts w:eastAsia="Droid Sans Fallback" w:cs="Trebuchet MS" w:ascii="Trebuchet MS" w:hAnsi="Trebuchet MS"/>
          <w:color w:val="000000"/>
          <w:sz w:val="20"/>
          <w:szCs w:val="24"/>
          <w:lang w:val="es-VE" w:eastAsia="zh-CN" w:bidi="hi-IN"/>
        </w:rPr>
      </w:r>
      <w:r/>
    </w:p>
    <w:p>
      <w:pPr>
        <w:pStyle w:val="Normal"/>
        <w:ind w:left="1418" w:right="1245" w:hanging="0"/>
        <w:jc w:val="left"/>
        <w:rPr>
          <w:szCs w:val="24"/>
          <w:rFonts w:cs="Arial"/>
          <w:color w:val="000000"/>
          <w:lang w:val="es-VE"/>
        </w:rPr>
      </w:pPr>
      <w:r>
        <w:rPr>
          <w:rFonts w:cs="Arial"/>
          <w:color w:val="000000"/>
          <w:szCs w:val="24"/>
          <w:lang w:val="es-VE"/>
        </w:rPr>
        <w:t>Señores</w:t>
      </w:r>
      <w:r/>
    </w:p>
    <w:p>
      <w:pPr>
        <w:pStyle w:val="Normal"/>
        <w:ind w:left="1418" w:right="1245" w:hanging="0"/>
        <w:jc w:val="left"/>
        <w:rPr>
          <w:szCs w:val="24"/>
          <w:rFonts w:cs="Arial"/>
          <w:color w:val="000000"/>
          <w:lang w:val="es-VE"/>
        </w:rPr>
      </w:pPr>
      <w:r>
        <w:rPr>
          <w:rFonts w:cs="Arial"/>
          <w:color w:val="000000"/>
          <w:szCs w:val="24"/>
          <w:lang w:val="es-VE"/>
        </w:rPr>
        <w:t>Consejo de Escuela de Ingeniería Informática</w:t>
      </w:r>
      <w:r/>
    </w:p>
    <w:p>
      <w:pPr>
        <w:pStyle w:val="Normal"/>
        <w:ind w:left="1418" w:right="1245" w:hanging="0"/>
        <w:jc w:val="left"/>
        <w:rPr>
          <w:szCs w:val="24"/>
          <w:rFonts w:cs="Arial"/>
          <w:color w:val="000000"/>
          <w:lang w:val="es-VE"/>
        </w:rPr>
      </w:pPr>
      <w:r>
        <w:rPr>
          <w:rFonts w:cs="Arial"/>
          <w:color w:val="000000"/>
          <w:szCs w:val="24"/>
          <w:lang w:val="es-VE"/>
        </w:rPr>
        <w:t>Facultad de Ingeniería</w:t>
      </w:r>
      <w:r/>
    </w:p>
    <w:p>
      <w:pPr>
        <w:pStyle w:val="Normal"/>
        <w:ind w:left="1418" w:right="1245" w:hanging="0"/>
        <w:jc w:val="left"/>
        <w:rPr>
          <w:szCs w:val="24"/>
          <w:rFonts w:cs="Arial"/>
          <w:color w:val="000000"/>
          <w:lang w:val="es-VE"/>
        </w:rPr>
      </w:pPr>
      <w:r>
        <w:rPr>
          <w:rFonts w:cs="Arial"/>
          <w:color w:val="000000"/>
          <w:szCs w:val="24"/>
          <w:lang w:val="es-VE"/>
        </w:rPr>
        <w:t>Universidad Católica Andrés Bello</w:t>
      </w:r>
      <w:r/>
    </w:p>
    <w:p>
      <w:pPr>
        <w:pStyle w:val="Normal"/>
        <w:ind w:left="1418" w:right="1245" w:hanging="0"/>
        <w:jc w:val="left"/>
        <w:rPr>
          <w:szCs w:val="24"/>
          <w:rFonts w:cs="Arial"/>
          <w:color w:val="000000"/>
          <w:lang w:val="es-VE"/>
        </w:rPr>
      </w:pPr>
      <w:r>
        <w:rPr>
          <w:rFonts w:cs="Arial"/>
          <w:color w:val="000000"/>
          <w:szCs w:val="24"/>
          <w:lang w:val="es-VE"/>
        </w:rPr>
        <w:t>Presente.-</w:t>
      </w:r>
      <w:r/>
    </w:p>
    <w:p>
      <w:pPr>
        <w:pStyle w:val="Normal"/>
        <w:ind w:left="1418" w:right="1245" w:hanging="0"/>
        <w:jc w:val="left"/>
        <w:rPr>
          <w:sz w:val="24"/>
          <w:sz w:val="24"/>
          <w:szCs w:val="24"/>
          <w:rFonts w:ascii="Liberation Serif" w:hAnsi="Liberation Serif" w:eastAsia="Droid Sans Fallback" w:cs="Arial"/>
          <w:color w:val="000000"/>
          <w:lang w:val="es-VE" w:eastAsia="zh-CN" w:bidi="hi-IN"/>
        </w:rPr>
      </w:pPr>
      <w:r>
        <w:rPr>
          <w:rFonts w:eastAsia="Droid Sans Fallback" w:cs="Arial"/>
          <w:color w:val="000000"/>
          <w:sz w:val="24"/>
          <w:szCs w:val="24"/>
          <w:lang w:val="es-VE" w:eastAsia="zh-CN" w:bidi="hi-IN"/>
        </w:rPr>
      </w:r>
      <w:r/>
    </w:p>
    <w:p>
      <w:pPr>
        <w:pStyle w:val="Normal"/>
        <w:ind w:left="1418" w:right="1245" w:hanging="0"/>
        <w:jc w:val="left"/>
        <w:rPr>
          <w:szCs w:val="24"/>
          <w:rFonts w:cs="Arial"/>
          <w:color w:val="000000"/>
          <w:lang w:val="es-VE"/>
        </w:rPr>
      </w:pPr>
      <w:r>
        <w:rPr>
          <w:rFonts w:cs="Arial"/>
          <w:color w:val="000000"/>
          <w:szCs w:val="24"/>
          <w:lang w:val="es-VE"/>
        </w:rPr>
        <w:t>Por medio de la presente hago constar que estoy dispuesto a supervisar, en calidad de Tutor Empresarial, la pasantía propuesta por: Génesis Martínez C.I. 20.175751, para lo cual solicito la aprobación de ese Consejo de Escuela.</w:t>
      </w:r>
      <w:r/>
    </w:p>
    <w:p>
      <w:pPr>
        <w:pStyle w:val="Normal"/>
        <w:ind w:left="1418" w:right="1245" w:hanging="0"/>
        <w:jc w:val="left"/>
        <w:rPr>
          <w:sz w:val="24"/>
          <w:sz w:val="24"/>
          <w:szCs w:val="24"/>
          <w:rFonts w:ascii="Liberation Serif" w:hAnsi="Liberation Serif" w:eastAsia="Droid Sans Fallback" w:cs="Arial"/>
          <w:color w:val="000000"/>
          <w:lang w:val="es-VE" w:eastAsia="zh-CN" w:bidi="hi-IN"/>
        </w:rPr>
      </w:pPr>
      <w:r>
        <w:rPr>
          <w:rFonts w:eastAsia="Droid Sans Fallback" w:cs="Arial"/>
          <w:color w:val="000000"/>
          <w:sz w:val="24"/>
          <w:szCs w:val="24"/>
          <w:lang w:val="es-VE" w:eastAsia="zh-CN" w:bidi="hi-IN"/>
        </w:rPr>
      </w:r>
      <w:r/>
    </w:p>
    <w:p>
      <w:pPr>
        <w:pStyle w:val="Normal"/>
        <w:ind w:left="1418" w:right="1245" w:hanging="0"/>
        <w:jc w:val="left"/>
        <w:rPr>
          <w:szCs w:val="24"/>
          <w:rFonts w:cs="Arial"/>
          <w:color w:val="000000"/>
          <w:lang w:val="es-VE"/>
        </w:rPr>
      </w:pPr>
      <w:r>
        <w:rPr>
          <w:rFonts w:cs="Arial"/>
          <w:color w:val="000000"/>
          <w:szCs w:val="24"/>
          <w:lang w:val="es-VE"/>
        </w:rPr>
        <w:t>Así mismo hago constar que estoy conforme con las responsabilidades que me corresponde asumir, las cuales se indican a continuación:</w:t>
      </w:r>
      <w:r/>
    </w:p>
    <w:p>
      <w:pPr>
        <w:pStyle w:val="Normal"/>
        <w:ind w:left="1418" w:right="1245" w:hanging="0"/>
        <w:jc w:val="left"/>
        <w:rPr>
          <w:szCs w:val="24"/>
          <w:rFonts w:cs="Arial"/>
          <w:lang w:val="es-VE"/>
        </w:rPr>
      </w:pPr>
      <w:r>
        <w:rPr>
          <w:rFonts w:cs="Arial"/>
          <w:color w:val="000000"/>
          <w:szCs w:val="24"/>
          <w:lang w:val="es-VE"/>
        </w:rPr>
        <w:t xml:space="preserve"> </w:t>
      </w:r>
      <w:r/>
    </w:p>
    <w:p>
      <w:pPr>
        <w:pStyle w:val="ListParagraph"/>
        <w:numPr>
          <w:ilvl w:val="0"/>
          <w:numId w:val="5"/>
        </w:numPr>
        <w:ind w:left="2138" w:right="1245" w:hanging="360"/>
        <w:jc w:val="left"/>
        <w:rPr>
          <w:szCs w:val="24"/>
          <w:rFonts w:cs="Arial"/>
          <w:color w:val="000000"/>
          <w:lang w:val="es-VE"/>
        </w:rPr>
      </w:pPr>
      <w:r>
        <w:rPr>
          <w:rFonts w:cs="Arial"/>
          <w:color w:val="000000"/>
          <w:szCs w:val="24"/>
          <w:lang w:val="es-VE"/>
        </w:rPr>
        <w:t xml:space="preserve">Darle una inducción al pasante para adaptarlo a la organización. </w:t>
      </w:r>
      <w:r/>
    </w:p>
    <w:p>
      <w:pPr>
        <w:pStyle w:val="ListParagraph"/>
        <w:numPr>
          <w:ilvl w:val="0"/>
          <w:numId w:val="5"/>
        </w:numPr>
        <w:ind w:left="2138" w:right="1245" w:hanging="360"/>
        <w:jc w:val="left"/>
        <w:rPr>
          <w:szCs w:val="24"/>
          <w:rFonts w:cs="Arial"/>
          <w:color w:val="000000"/>
          <w:lang w:val="es-VE"/>
        </w:rPr>
      </w:pPr>
      <w:r>
        <w:rPr>
          <w:rFonts w:cs="Arial"/>
          <w:color w:val="000000"/>
          <w:szCs w:val="24"/>
          <w:lang w:val="es-VE"/>
        </w:rPr>
        <w:t>Dirigir y asesorar al pasante durante su permanencia en la empresa.</w:t>
      </w:r>
      <w:r/>
    </w:p>
    <w:p>
      <w:pPr>
        <w:pStyle w:val="ListParagraph"/>
        <w:numPr>
          <w:ilvl w:val="0"/>
          <w:numId w:val="5"/>
        </w:numPr>
        <w:ind w:left="2138" w:right="1245" w:hanging="360"/>
        <w:jc w:val="left"/>
        <w:rPr>
          <w:szCs w:val="24"/>
          <w:rFonts w:cs="Arial"/>
          <w:color w:val="000000"/>
          <w:lang w:val="es-VE"/>
        </w:rPr>
      </w:pPr>
      <w:r>
        <w:rPr>
          <w:rFonts w:cs="Arial"/>
          <w:color w:val="000000"/>
          <w:szCs w:val="24"/>
          <w:lang w:val="es-VE"/>
        </w:rPr>
        <w:t>Brindarle al pasante todas las facilidades relacionadas con: ubicación, materiales, obtención de información de otras unidades organizativas, etc.</w:t>
      </w:r>
      <w:r/>
    </w:p>
    <w:p>
      <w:pPr>
        <w:pStyle w:val="ListParagraph"/>
        <w:numPr>
          <w:ilvl w:val="0"/>
          <w:numId w:val="5"/>
        </w:numPr>
        <w:ind w:left="2138" w:right="1245" w:hanging="360"/>
        <w:jc w:val="left"/>
        <w:rPr>
          <w:szCs w:val="24"/>
          <w:rFonts w:ascii="Times New Roman" w:hAnsi="Times New Roman"/>
          <w:lang w:val="es-VE"/>
        </w:rPr>
      </w:pPr>
      <w:r>
        <w:rPr>
          <w:rFonts w:cs="Arial"/>
          <w:color w:val="000000"/>
          <w:szCs w:val="24"/>
          <w:lang w:val="es-VE"/>
        </w:rPr>
        <w:t>Evaluar el informe final de la pasantía, el estudiante debe entregármelo  a más tardar una semana posterior a la fecha de finalización de la pasantía y el tutor se compromete a devolvérselo firmado junto con la Planilla de Evaluación Individual del Tutor Empresarial a más tardar una semana después</w:t>
      </w:r>
      <w:r>
        <w:rPr>
          <w:rFonts w:cs="Trebuchet MS" w:ascii="Trebuchet MS" w:hAnsi="Trebuchet MS"/>
          <w:color w:val="000000"/>
          <w:sz w:val="20"/>
          <w:lang w:val="es-VE"/>
        </w:rPr>
        <w:t xml:space="preserve">. </w:t>
      </w:r>
      <w:r/>
    </w:p>
    <w:p>
      <w:pPr>
        <w:pStyle w:val="Normal"/>
        <w:spacing w:lineRule="auto" w:line="240"/>
        <w:ind w:left="1276" w:hanging="0"/>
        <w:rPr>
          <w:lang w:val="es-VE"/>
        </w:rPr>
      </w:pPr>
      <w:r>
        <w:rPr>
          <w:lang w:val="es-VE"/>
        </w:rPr>
        <w:t>Atentamente,</w:t>
      </w:r>
      <w:r/>
    </w:p>
    <w:p>
      <w:pPr>
        <w:pStyle w:val="Normal"/>
        <w:spacing w:lineRule="auto" w:line="240"/>
        <w:ind w:left="1276" w:hanging="0"/>
        <w:rPr>
          <w:sz w:val="24"/>
          <w:sz w:val="24"/>
          <w:szCs w:val="24"/>
          <w:rFonts w:ascii="Liberation Serif" w:hAnsi="Liberation Serif" w:eastAsia="Droid Sans Fallback" w:cs="FreeSans"/>
          <w:color w:val="00000A"/>
          <w:lang w:val="es-VE" w:eastAsia="zh-CN" w:bidi="hi-IN"/>
        </w:rPr>
      </w:pPr>
      <w:r>
        <w:rPr>
          <w:rFonts w:eastAsia="Droid Sans Fallback" w:cs="FreeSans"/>
          <w:color w:val="00000A"/>
          <w:sz w:val="24"/>
          <w:szCs w:val="24"/>
          <w:lang w:val="es-VE" w:eastAsia="zh-CN" w:bidi="hi-IN"/>
        </w:rPr>
      </w:r>
      <w:r/>
    </w:p>
    <w:p>
      <w:pPr>
        <w:pStyle w:val="Normal"/>
        <w:spacing w:lineRule="auto" w:line="240"/>
        <w:ind w:left="1276" w:hanging="0"/>
        <w:rPr>
          <w:lang w:val="es-VE"/>
        </w:rPr>
      </w:pPr>
      <w:r>
        <w:rPr>
          <w:lang w:val="es-VE"/>
        </w:rPr>
        <w:t xml:space="preserve">_______________________    </w:t>
      </w:r>
      <w:r/>
    </w:p>
    <w:p>
      <w:pPr>
        <w:pStyle w:val="Normal"/>
        <w:spacing w:lineRule="auto" w:line="240"/>
        <w:ind w:left="1276" w:hanging="0"/>
        <w:rPr>
          <w:lang w:val="es-VE"/>
        </w:rPr>
      </w:pPr>
      <w:r>
        <w:rPr>
          <w:lang w:val="es-VE"/>
        </w:rPr>
        <w:t xml:space="preserve">Firma       </w:t>
      </w:r>
      <w:r/>
    </w:p>
    <w:p>
      <w:pPr>
        <w:pStyle w:val="Normal"/>
        <w:spacing w:lineRule="auto" w:line="240"/>
        <w:ind w:left="1276" w:hanging="0"/>
        <w:rPr>
          <w:lang w:val="es-VE"/>
        </w:rPr>
      </w:pPr>
      <w:r>
        <w:rPr>
          <w:lang w:val="es-VE"/>
        </w:rPr>
        <w:t>Dr. Pedro Bonillo</w:t>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Arial" w:hAnsi="Arial" w:eastAsia="Droid Sans Fallback" w:cs="Arial"/>
          <w:color w:val="00000A"/>
          <w:lang w:val="es-VE" w:eastAsia="zh-CN" w:bidi="hi-IN"/>
        </w:rPr>
      </w:pPr>
      <w:r>
        <w:rPr>
          <w:rFonts w:eastAsia="Droid Sans Fallback" w:cs="Arial" w:ascii="Arial" w:hAnsi="Arial"/>
          <w:color w:val="00000A"/>
          <w:sz w:val="24"/>
          <w:szCs w:val="24"/>
          <w:lang w:val="es-VE" w:eastAsia="zh-CN" w:bidi="hi-IN"/>
        </w:rPr>
      </w:r>
      <w:r/>
    </w:p>
    <w:p>
      <w:pPr>
        <w:pStyle w:val="Normal"/>
        <w:spacing w:lineRule="auto" w:line="360"/>
        <w:ind w:right="1670" w:hanging="0"/>
        <w:jc w:val="both"/>
        <w:rPr>
          <w:sz w:val="24"/>
          <w:sz w:val="24"/>
          <w:szCs w:val="24"/>
          <w:rFonts w:ascii="Liberation Serif" w:hAnsi="Liberation Serif" w:eastAsia="Droid Sans Fallback" w:cs="FreeSans"/>
          <w:color w:val="00000A"/>
          <w:lang w:val="en-US" w:eastAsia="zh-CN" w:bidi="hi-IN"/>
        </w:rPr>
      </w:pPr>
      <w:r>
        <w:rPr/>
      </w:r>
      <w:r/>
    </w:p>
    <w:sectPr>
      <w:type w:val="continuous"/>
      <w:pgSz w:w="12240" w:h="15840"/>
      <w:pgMar w:left="80" w:right="0" w:header="1087" w:top="2280" w:footer="624" w:bottom="681" w:gutter="0"/>
      <w:cols w:num="2" w:equalWidth="false" w:sep="false">
        <w:col w:w="2567" w:space="3784"/>
        <w:col w:w="5808"/>
      </w:cols>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drawing>
        <wp:anchor behindDoc="1" distT="0" distB="0" distL="114300" distR="114300" simplePos="0" locked="0" layoutInCell="1" allowOverlap="1" relativeHeight="15">
          <wp:simplePos x="0" y="0"/>
          <wp:positionH relativeFrom="page">
            <wp:posOffset>119380</wp:posOffset>
          </wp:positionH>
          <wp:positionV relativeFrom="page">
            <wp:posOffset>9234170</wp:posOffset>
          </wp:positionV>
          <wp:extent cx="7772400" cy="17399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772400" cy="173990"/>
                  </a:xfrm>
                  <a:prstGeom prst="rect">
                    <a:avLst/>
                  </a:prstGeom>
                  <a:noFill/>
                  <a:ln w="9525">
                    <a:noFill/>
                    <a:miter lim="800000"/>
                    <a:headEnd/>
                    <a:tailEnd/>
                  </a:ln>
                </pic:spPr>
              </pic:pic>
            </a:graphicData>
          </a:graphic>
        </wp:anchor>
      </w:drawing>
    </w:r>
    <w:r>
      <mc:AlternateContent>
        <mc:Choice Requires="wps">
          <w:drawing>
            <wp:anchor behindDoc="1" distT="0" distB="0" distL="114300" distR="114300" simplePos="0" locked="0" layoutInCell="1" allowOverlap="1" relativeHeight="23" wp14:anchorId="5151CD76">
              <wp:simplePos x="0" y="0"/>
              <wp:positionH relativeFrom="page">
                <wp:posOffset>1183005</wp:posOffset>
              </wp:positionH>
              <wp:positionV relativeFrom="page">
                <wp:posOffset>9560560</wp:posOffset>
              </wp:positionV>
              <wp:extent cx="5421630" cy="361950"/>
              <wp:effectExtent l="0" t="0" r="0" b="0"/>
              <wp:wrapNone/>
              <wp:docPr id="4" name="Text Box 1"/>
              <a:graphic xmlns:a="http://schemas.openxmlformats.org/drawingml/2006/main">
                <a:graphicData uri="http://schemas.microsoft.com/office/word/2010/wordprocessingShape">
                  <wps:wsp>
                    <wps:cNvSpPr txBox="1"/>
                    <wps:spPr>
                      <a:xfrm>
                        <a:off x="0" y="0"/>
                        <a:ext cx="5421630" cy="361950"/>
                      </a:xfrm>
                      <a:prstGeom prst="rect"/>
                    </wps:spPr>
                    <wps:txbx>
                      <w:txbxContent>
                        <w:p>
                          <w:pPr>
                            <w:pStyle w:val="Contenidodelmarco"/>
                            <w:ind w:left="6" w:right="6" w:firstLine="2"/>
                            <w:jc w:val="center"/>
                            <w:rPr>
                              <w:sz w:val="16"/>
                              <w:sz w:val="16"/>
                              <w:szCs w:val="16"/>
                              <w:rFonts w:eastAsia="Arial" w:cs="Arial"/>
                              <w:lang w:val="es-VE"/>
                            </w:rPr>
                          </w:pPr>
                          <w:r>
                            <w:rPr>
                              <w:rFonts w:eastAsia="Arial" w:cs="Arial"/>
                              <w:color w:val="333333"/>
                              <w:spacing w:val="-1"/>
                              <w:sz w:val="16"/>
                              <w:szCs w:val="16"/>
                              <w:lang w:val="es-VE"/>
                            </w:rPr>
                            <w:t>UN</w:t>
                          </w:r>
                          <w:r>
                            <w:rPr>
                              <w:rFonts w:eastAsia="Arial" w:cs="Arial"/>
                              <w:color w:val="333333"/>
                              <w:spacing w:val="1"/>
                              <w:sz w:val="16"/>
                              <w:szCs w:val="16"/>
                              <w:lang w:val="es-VE"/>
                            </w:rPr>
                            <w:t>IVE</w:t>
                          </w:r>
                          <w:r>
                            <w:rPr>
                              <w:rFonts w:eastAsia="Arial" w:cs="Arial"/>
                              <w:color w:val="333333"/>
                              <w:spacing w:val="-3"/>
                              <w:sz w:val="16"/>
                              <w:szCs w:val="16"/>
                              <w:lang w:val="es-VE"/>
                            </w:rPr>
                            <w:t>R</w:t>
                          </w:r>
                          <w:r>
                            <w:rPr>
                              <w:rFonts w:eastAsia="Arial" w:cs="Arial"/>
                              <w:color w:val="333333"/>
                              <w:spacing w:val="1"/>
                              <w:sz w:val="16"/>
                              <w:szCs w:val="16"/>
                              <w:lang w:val="es-VE"/>
                            </w:rPr>
                            <w:t>SI</w:t>
                          </w:r>
                          <w:r>
                            <w:rPr>
                              <w:rFonts w:eastAsia="Arial" w:cs="Arial"/>
                              <w:color w:val="333333"/>
                              <w:spacing w:val="-1"/>
                              <w:sz w:val="16"/>
                              <w:szCs w:val="16"/>
                              <w:lang w:val="es-VE"/>
                            </w:rPr>
                            <w:t>D</w:t>
                          </w:r>
                          <w:r>
                            <w:rPr>
                              <w:rFonts w:eastAsia="Arial" w:cs="Arial"/>
                              <w:color w:val="333333"/>
                              <w:spacing w:val="1"/>
                              <w:sz w:val="16"/>
                              <w:szCs w:val="16"/>
                              <w:lang w:val="es-VE"/>
                            </w:rPr>
                            <w:t>A</w:t>
                          </w:r>
                          <w:r>
                            <w:rPr>
                              <w:rFonts w:eastAsia="Arial" w:cs="Arial"/>
                              <w:color w:val="333333"/>
                              <w:sz w:val="16"/>
                              <w:szCs w:val="16"/>
                              <w:lang w:val="es-VE"/>
                            </w:rPr>
                            <w:t>D</w:t>
                          </w:r>
                          <w:r>
                            <w:rPr>
                              <w:rFonts w:eastAsia="Arial" w:cs="Arial"/>
                              <w:color w:val="333333"/>
                              <w:spacing w:val="-2"/>
                              <w:sz w:val="16"/>
                              <w:szCs w:val="16"/>
                              <w:lang w:val="es-VE"/>
                            </w:rPr>
                            <w:t xml:space="preserve"> </w:t>
                          </w:r>
                          <w:r>
                            <w:rPr>
                              <w:rFonts w:eastAsia="Arial" w:cs="Arial"/>
                              <w:color w:val="333333"/>
                              <w:spacing w:val="-1"/>
                              <w:sz w:val="16"/>
                              <w:szCs w:val="16"/>
                              <w:lang w:val="es-VE"/>
                            </w:rPr>
                            <w:t>C</w:t>
                          </w:r>
                          <w:r>
                            <w:rPr>
                              <w:rFonts w:eastAsia="Arial" w:cs="Arial"/>
                              <w:color w:val="333333"/>
                              <w:spacing w:val="1"/>
                              <w:sz w:val="16"/>
                              <w:szCs w:val="16"/>
                              <w:lang w:val="es-VE"/>
                            </w:rPr>
                            <w:t>A</w:t>
                          </w:r>
                          <w:r>
                            <w:rPr>
                              <w:rFonts w:eastAsia="Arial" w:cs="Arial"/>
                              <w:color w:val="333333"/>
                              <w:spacing w:val="-2"/>
                              <w:sz w:val="16"/>
                              <w:szCs w:val="16"/>
                              <w:lang w:val="es-VE"/>
                            </w:rPr>
                            <w:t>T</w:t>
                          </w:r>
                          <w:r>
                            <w:rPr>
                              <w:rFonts w:eastAsia="Arial" w:cs="Arial"/>
                              <w:color w:val="333333"/>
                              <w:sz w:val="16"/>
                              <w:szCs w:val="16"/>
                              <w:lang w:val="es-VE"/>
                            </w:rPr>
                            <w:t>Ó</w:t>
                          </w:r>
                          <w:r>
                            <w:rPr>
                              <w:rFonts w:eastAsia="Arial" w:cs="Arial"/>
                              <w:color w:val="333333"/>
                              <w:spacing w:val="-1"/>
                              <w:sz w:val="16"/>
                              <w:szCs w:val="16"/>
                              <w:lang w:val="es-VE"/>
                            </w:rPr>
                            <w:t>L</w:t>
                          </w:r>
                          <w:r>
                            <w:rPr>
                              <w:rFonts w:eastAsia="Arial" w:cs="Arial"/>
                              <w:color w:val="333333"/>
                              <w:spacing w:val="1"/>
                              <w:sz w:val="16"/>
                              <w:szCs w:val="16"/>
                              <w:lang w:val="es-VE"/>
                            </w:rPr>
                            <w:t>I</w:t>
                          </w:r>
                          <w:r>
                            <w:rPr>
                              <w:rFonts w:eastAsia="Arial" w:cs="Arial"/>
                              <w:color w:val="333333"/>
                              <w:spacing w:val="-1"/>
                              <w:sz w:val="16"/>
                              <w:szCs w:val="16"/>
                              <w:lang w:val="es-VE"/>
                            </w:rPr>
                            <w:t>C</w:t>
                          </w:r>
                          <w:r>
                            <w:rPr>
                              <w:rFonts w:eastAsia="Arial" w:cs="Arial"/>
                              <w:color w:val="333333"/>
                              <w:sz w:val="16"/>
                              <w:szCs w:val="16"/>
                              <w:lang w:val="es-VE"/>
                            </w:rPr>
                            <w:t xml:space="preserve">A </w:t>
                          </w:r>
                          <w:r>
                            <w:rPr>
                              <w:rFonts w:eastAsia="Arial" w:cs="Arial"/>
                              <w:color w:val="333333"/>
                              <w:spacing w:val="1"/>
                              <w:sz w:val="16"/>
                              <w:szCs w:val="16"/>
                              <w:lang w:val="es-VE"/>
                            </w:rPr>
                            <w:t>A</w:t>
                          </w:r>
                          <w:r>
                            <w:rPr>
                              <w:rFonts w:eastAsia="Arial" w:cs="Arial"/>
                              <w:color w:val="333333"/>
                              <w:spacing w:val="-1"/>
                              <w:sz w:val="16"/>
                              <w:szCs w:val="16"/>
                              <w:lang w:val="es-VE"/>
                            </w:rPr>
                            <w:t>ND</w:t>
                          </w:r>
                          <w:r>
                            <w:rPr>
                              <w:rFonts w:eastAsia="Arial" w:cs="Arial"/>
                              <w:color w:val="333333"/>
                              <w:spacing w:val="-3"/>
                              <w:sz w:val="16"/>
                              <w:szCs w:val="16"/>
                              <w:lang w:val="es-VE"/>
                            </w:rPr>
                            <w:t>R</w:t>
                          </w:r>
                          <w:r>
                            <w:rPr>
                              <w:rFonts w:eastAsia="Arial" w:cs="Arial"/>
                              <w:color w:val="333333"/>
                              <w:spacing w:val="1"/>
                              <w:sz w:val="16"/>
                              <w:szCs w:val="16"/>
                              <w:lang w:val="es-VE"/>
                            </w:rPr>
                            <w:t>É</w:t>
                          </w:r>
                          <w:r>
                            <w:rPr>
                              <w:rFonts w:eastAsia="Arial" w:cs="Arial"/>
                              <w:color w:val="333333"/>
                              <w:sz w:val="16"/>
                              <w:szCs w:val="16"/>
                              <w:lang w:val="es-VE"/>
                            </w:rPr>
                            <w:t xml:space="preserve">S </w:t>
                          </w:r>
                          <w:r>
                            <w:rPr>
                              <w:rFonts w:eastAsia="Arial" w:cs="Arial"/>
                              <w:color w:val="333333"/>
                              <w:spacing w:val="-2"/>
                              <w:sz w:val="16"/>
                              <w:szCs w:val="16"/>
                              <w:lang w:val="es-VE"/>
                            </w:rPr>
                            <w:t>B</w:t>
                          </w:r>
                          <w:r>
                            <w:rPr>
                              <w:rFonts w:eastAsia="Arial" w:cs="Arial"/>
                              <w:color w:val="333333"/>
                              <w:spacing w:val="1"/>
                              <w:sz w:val="16"/>
                              <w:szCs w:val="16"/>
                              <w:lang w:val="es-VE"/>
                            </w:rPr>
                            <w:t>E</w:t>
                          </w:r>
                          <w:r>
                            <w:rPr>
                              <w:rFonts w:eastAsia="Arial" w:cs="Arial"/>
                              <w:color w:val="333333"/>
                              <w:spacing w:val="-1"/>
                              <w:sz w:val="16"/>
                              <w:szCs w:val="16"/>
                              <w:lang w:val="es-VE"/>
                            </w:rPr>
                            <w:t>LL</w:t>
                          </w:r>
                          <w:r>
                            <w:rPr>
                              <w:rFonts w:eastAsia="Arial" w:cs="Arial"/>
                              <w:color w:val="333333"/>
                              <w:sz w:val="16"/>
                              <w:szCs w:val="16"/>
                              <w:lang w:val="es-VE"/>
                            </w:rPr>
                            <w:t>O</w:t>
                          </w:r>
                          <w:r>
                            <w:rPr>
                              <w:rFonts w:eastAsia="Arial" w:cs="Arial"/>
                              <w:color w:val="333333"/>
                              <w:spacing w:val="4"/>
                              <w:sz w:val="16"/>
                              <w:szCs w:val="16"/>
                              <w:lang w:val="es-VE"/>
                            </w:rPr>
                            <w:t xml:space="preserve"> </w:t>
                          </w:r>
                          <w:r>
                            <w:rPr>
                              <w:rFonts w:eastAsia="Arial" w:cs="Arial"/>
                              <w:color w:val="333333"/>
                              <w:sz w:val="16"/>
                              <w:szCs w:val="16"/>
                              <w:lang w:val="es-VE"/>
                            </w:rPr>
                            <w:t>-</w:t>
                          </w:r>
                          <w:r>
                            <w:rPr>
                              <w:rFonts w:eastAsia="Arial" w:cs="Arial"/>
                              <w:color w:val="333333"/>
                              <w:spacing w:val="1"/>
                              <w:sz w:val="16"/>
                              <w:szCs w:val="16"/>
                              <w:lang w:val="es-VE"/>
                            </w:rPr>
                            <w:t xml:space="preserve"> </w:t>
                          </w:r>
                          <w:r>
                            <w:rPr>
                              <w:rFonts w:eastAsia="Arial" w:cs="Arial"/>
                              <w:color w:val="333333"/>
                              <w:spacing w:val="-1"/>
                              <w:sz w:val="16"/>
                              <w:szCs w:val="16"/>
                              <w:lang w:val="es-VE"/>
                            </w:rPr>
                            <w:t>Urb</w:t>
                          </w:r>
                          <w:r>
                            <w:rPr>
                              <w:rFonts w:eastAsia="Arial" w:cs="Arial"/>
                              <w:color w:val="333333"/>
                              <w:sz w:val="16"/>
                              <w:szCs w:val="16"/>
                              <w:lang w:val="es-VE"/>
                            </w:rPr>
                            <w:t xml:space="preserve">. </w:t>
                          </w:r>
                          <w:r>
                            <w:rPr>
                              <w:rFonts w:eastAsia="Arial" w:cs="Arial"/>
                              <w:color w:val="333333"/>
                              <w:spacing w:val="-2"/>
                              <w:sz w:val="16"/>
                              <w:szCs w:val="16"/>
                              <w:lang w:val="es-VE"/>
                            </w:rPr>
                            <w:t>M</w:t>
                          </w:r>
                          <w:r>
                            <w:rPr>
                              <w:rFonts w:eastAsia="Arial" w:cs="Arial"/>
                              <w:color w:val="333333"/>
                              <w:spacing w:val="-1"/>
                              <w:sz w:val="16"/>
                              <w:szCs w:val="16"/>
                              <w:lang w:val="es-VE"/>
                            </w:rPr>
                            <w:t>on</w:t>
                          </w:r>
                          <w:r>
                            <w:rPr>
                              <w:rFonts w:eastAsia="Arial" w:cs="Arial"/>
                              <w:color w:val="333333"/>
                              <w:spacing w:val="1"/>
                              <w:sz w:val="16"/>
                              <w:szCs w:val="16"/>
                              <w:lang w:val="es-VE"/>
                            </w:rPr>
                            <w:t>t</w:t>
                          </w:r>
                          <w:r>
                            <w:rPr>
                              <w:rFonts w:eastAsia="Arial" w:cs="Arial"/>
                              <w:color w:val="333333"/>
                              <w:spacing w:val="-1"/>
                              <w:sz w:val="16"/>
                              <w:szCs w:val="16"/>
                              <w:lang w:val="es-VE"/>
                            </w:rPr>
                            <w:t>a</w:t>
                          </w:r>
                          <w:r>
                            <w:rPr>
                              <w:rFonts w:eastAsia="Arial" w:cs="Arial"/>
                              <w:color w:val="333333"/>
                              <w:sz w:val="16"/>
                              <w:szCs w:val="16"/>
                              <w:lang w:val="es-VE"/>
                            </w:rPr>
                            <w:t>lb</w:t>
                          </w:r>
                          <w:r>
                            <w:rPr>
                              <w:rFonts w:eastAsia="Arial" w:cs="Arial"/>
                              <w:color w:val="333333"/>
                              <w:spacing w:val="-1"/>
                              <w:sz w:val="16"/>
                              <w:szCs w:val="16"/>
                              <w:lang w:val="es-VE"/>
                            </w:rPr>
                            <w:t>án</w:t>
                          </w:r>
                          <w:r>
                            <w:rPr>
                              <w:rFonts w:eastAsia="Arial" w:cs="Arial"/>
                              <w:color w:val="333333"/>
                              <w:sz w:val="16"/>
                              <w:szCs w:val="16"/>
                              <w:lang w:val="es-VE"/>
                            </w:rPr>
                            <w:t xml:space="preserve">, </w:t>
                          </w:r>
                          <w:r>
                            <w:rPr>
                              <w:rFonts w:eastAsia="Arial" w:cs="Arial"/>
                              <w:color w:val="333333"/>
                              <w:spacing w:val="1"/>
                              <w:sz w:val="16"/>
                              <w:szCs w:val="16"/>
                              <w:lang w:val="es-VE"/>
                            </w:rPr>
                            <w:t>A</w:t>
                          </w:r>
                          <w:r>
                            <w:rPr>
                              <w:rFonts w:eastAsia="Arial" w:cs="Arial"/>
                              <w:color w:val="333333"/>
                              <w:spacing w:val="-1"/>
                              <w:sz w:val="16"/>
                              <w:szCs w:val="16"/>
                              <w:lang w:val="es-VE"/>
                            </w:rPr>
                            <w:t>p</w:t>
                          </w:r>
                          <w:r>
                            <w:rPr>
                              <w:rFonts w:eastAsia="Arial" w:cs="Arial"/>
                              <w:color w:val="333333"/>
                              <w:spacing w:val="1"/>
                              <w:sz w:val="16"/>
                              <w:szCs w:val="16"/>
                              <w:lang w:val="es-VE"/>
                            </w:rPr>
                            <w:t>t</w:t>
                          </w:r>
                          <w:r>
                            <w:rPr>
                              <w:rFonts w:eastAsia="Arial" w:cs="Arial"/>
                              <w:color w:val="333333"/>
                              <w:spacing w:val="-3"/>
                              <w:sz w:val="16"/>
                              <w:szCs w:val="16"/>
                              <w:lang w:val="es-VE"/>
                            </w:rPr>
                            <w:t>o</w:t>
                          </w:r>
                          <w:r>
                            <w:rPr>
                              <w:rFonts w:eastAsia="Arial" w:cs="Arial"/>
                              <w:color w:val="333333"/>
                              <w:sz w:val="16"/>
                              <w:szCs w:val="16"/>
                              <w:lang w:val="es-VE"/>
                            </w:rPr>
                            <w:t>.</w:t>
                          </w:r>
                          <w:r>
                            <w:rPr>
                              <w:rFonts w:eastAsia="Arial" w:cs="Arial"/>
                              <w:color w:val="333333"/>
                              <w:spacing w:val="2"/>
                              <w:sz w:val="16"/>
                              <w:szCs w:val="16"/>
                              <w:lang w:val="es-VE"/>
                            </w:rPr>
                            <w:t xml:space="preserve"> </w:t>
                          </w:r>
                          <w:r>
                            <w:rPr>
                              <w:rFonts w:eastAsia="Arial" w:cs="Arial"/>
                              <w:color w:val="333333"/>
                              <w:spacing w:val="-1"/>
                              <w:sz w:val="16"/>
                              <w:szCs w:val="16"/>
                              <w:lang w:val="es-VE"/>
                            </w:rPr>
                            <w:t>20332</w:t>
                          </w:r>
                          <w:r>
                            <w:rPr>
                              <w:rFonts w:eastAsia="Arial" w:cs="Arial"/>
                              <w:color w:val="333333"/>
                              <w:sz w:val="16"/>
                              <w:szCs w:val="16"/>
                              <w:lang w:val="es-VE"/>
                            </w:rPr>
                            <w:t xml:space="preserve">, </w:t>
                          </w:r>
                          <w:r>
                            <w:rPr>
                              <w:rFonts w:eastAsia="Arial" w:cs="Arial"/>
                              <w:color w:val="333333"/>
                              <w:spacing w:val="-1"/>
                              <w:sz w:val="16"/>
                              <w:szCs w:val="16"/>
                              <w:lang w:val="es-VE"/>
                            </w:rPr>
                            <w:t>Cara</w:t>
                          </w:r>
                          <w:r>
                            <w:rPr>
                              <w:rFonts w:eastAsia="Arial" w:cs="Arial"/>
                              <w:color w:val="333333"/>
                              <w:spacing w:val="1"/>
                              <w:sz w:val="16"/>
                              <w:szCs w:val="16"/>
                              <w:lang w:val="es-VE"/>
                            </w:rPr>
                            <w:t>c</w:t>
                          </w:r>
                          <w:r>
                            <w:rPr>
                              <w:rFonts w:eastAsia="Arial" w:cs="Arial"/>
                              <w:color w:val="333333"/>
                              <w:spacing w:val="-1"/>
                              <w:sz w:val="16"/>
                              <w:szCs w:val="16"/>
                              <w:lang w:val="es-VE"/>
                            </w:rPr>
                            <w:t>a</w:t>
                          </w:r>
                          <w:r>
                            <w:rPr>
                              <w:rFonts w:eastAsia="Arial" w:cs="Arial"/>
                              <w:color w:val="333333"/>
                              <w:spacing w:val="3"/>
                              <w:sz w:val="16"/>
                              <w:szCs w:val="16"/>
                              <w:lang w:val="es-VE"/>
                            </w:rPr>
                            <w:t>s</w:t>
                          </w:r>
                          <w:r>
                            <w:rPr>
                              <w:rFonts w:eastAsia="Arial" w:cs="Arial"/>
                              <w:color w:val="333333"/>
                              <w:spacing w:val="-1"/>
                              <w:sz w:val="16"/>
                              <w:szCs w:val="16"/>
                              <w:lang w:val="es-VE"/>
                            </w:rPr>
                            <w:t>-1020</w:t>
                          </w:r>
                          <w:r>
                            <w:rPr>
                              <w:rFonts w:eastAsia="Arial" w:cs="Arial"/>
                              <w:color w:val="333333"/>
                              <w:sz w:val="16"/>
                              <w:szCs w:val="16"/>
                              <w:lang w:val="es-VE"/>
                            </w:rPr>
                            <w:t xml:space="preserve">, </w:t>
                          </w:r>
                          <w:r>
                            <w:rPr>
                              <w:rFonts w:eastAsia="Arial" w:cs="Arial"/>
                              <w:color w:val="333333"/>
                              <w:spacing w:val="1"/>
                              <w:sz w:val="16"/>
                              <w:szCs w:val="16"/>
                              <w:lang w:val="es-VE"/>
                            </w:rPr>
                            <w:t>V</w:t>
                          </w:r>
                          <w:r>
                            <w:rPr>
                              <w:rFonts w:eastAsia="Arial" w:cs="Arial"/>
                              <w:color w:val="333333"/>
                              <w:spacing w:val="-1"/>
                              <w:sz w:val="16"/>
                              <w:szCs w:val="16"/>
                              <w:lang w:val="es-VE"/>
                            </w:rPr>
                            <w:t>enezue</w:t>
                          </w:r>
                          <w:r>
                            <w:rPr>
                              <w:rFonts w:eastAsia="Arial" w:cs="Arial"/>
                              <w:color w:val="333333"/>
                              <w:spacing w:val="-2"/>
                              <w:sz w:val="16"/>
                              <w:szCs w:val="16"/>
                              <w:lang w:val="es-VE"/>
                            </w:rPr>
                            <w:t>l</w:t>
                          </w:r>
                          <w:r>
                            <w:rPr>
                              <w:rFonts w:eastAsia="Arial" w:cs="Arial"/>
                              <w:color w:val="333333"/>
                              <w:spacing w:val="-1"/>
                              <w:sz w:val="16"/>
                              <w:szCs w:val="16"/>
                              <w:lang w:val="es-VE"/>
                            </w:rPr>
                            <w:t>a</w:t>
                          </w:r>
                          <w:r>
                            <w:rPr>
                              <w:rFonts w:eastAsia="Arial" w:cs="Arial"/>
                              <w:color w:val="333333"/>
                              <w:sz w:val="16"/>
                              <w:szCs w:val="16"/>
                              <w:lang w:val="es-VE"/>
                            </w:rPr>
                            <w:t>. Tel</w:t>
                          </w:r>
                          <w:r>
                            <w:rPr>
                              <w:rFonts w:eastAsia="Arial" w:cs="Arial"/>
                              <w:color w:val="333333"/>
                              <w:spacing w:val="-1"/>
                              <w:sz w:val="16"/>
                              <w:szCs w:val="16"/>
                              <w:lang w:val="es-VE"/>
                            </w:rPr>
                            <w:t>é</w:t>
                          </w:r>
                          <w:r>
                            <w:rPr>
                              <w:rFonts w:eastAsia="Arial" w:cs="Arial"/>
                              <w:color w:val="333333"/>
                              <w:spacing w:val="1"/>
                              <w:sz w:val="16"/>
                              <w:szCs w:val="16"/>
                              <w:lang w:val="es-VE"/>
                            </w:rPr>
                            <w:t>f</w:t>
                          </w:r>
                          <w:r>
                            <w:rPr>
                              <w:rFonts w:eastAsia="Arial" w:cs="Arial"/>
                              <w:color w:val="333333"/>
                              <w:spacing w:val="-1"/>
                              <w:sz w:val="16"/>
                              <w:szCs w:val="16"/>
                              <w:lang w:val="es-VE"/>
                            </w:rPr>
                            <w:t>ono</w:t>
                          </w:r>
                          <w:r>
                            <w:rPr>
                              <w:rFonts w:eastAsia="Arial" w:cs="Arial"/>
                              <w:color w:val="333333"/>
                              <w:sz w:val="16"/>
                              <w:szCs w:val="16"/>
                              <w:lang w:val="es-VE"/>
                            </w:rPr>
                            <w:t>: +</w:t>
                          </w:r>
                          <w:r>
                            <w:rPr>
                              <w:rFonts w:eastAsia="Arial" w:cs="Arial"/>
                              <w:color w:val="333333"/>
                              <w:spacing w:val="-1"/>
                              <w:sz w:val="16"/>
                              <w:szCs w:val="16"/>
                              <w:lang w:val="es-VE"/>
                            </w:rPr>
                            <w:t>58-212-407440</w:t>
                          </w:r>
                          <w:r>
                            <w:rPr>
                              <w:rFonts w:eastAsia="Arial" w:cs="Arial"/>
                              <w:color w:val="333333"/>
                              <w:sz w:val="16"/>
                              <w:szCs w:val="16"/>
                              <w:lang w:val="es-VE"/>
                            </w:rPr>
                            <w:t xml:space="preserve">7 </w:t>
                          </w:r>
                          <w:r>
                            <w:rPr>
                              <w:rFonts w:eastAsia="Arial" w:cs="Arial"/>
                              <w:color w:val="333333"/>
                              <w:spacing w:val="2"/>
                              <w:sz w:val="16"/>
                              <w:szCs w:val="16"/>
                              <w:lang w:val="es-VE"/>
                            </w:rPr>
                            <w:t xml:space="preserve"> </w:t>
                          </w:r>
                          <w:r>
                            <w:rPr>
                              <w:rFonts w:eastAsia="Arial" w:cs="Arial"/>
                              <w:color w:val="333333"/>
                              <w:sz w:val="16"/>
                              <w:szCs w:val="16"/>
                              <w:lang w:val="es-VE"/>
                            </w:rPr>
                            <w:t>F</w:t>
                          </w:r>
                          <w:r>
                            <w:rPr>
                              <w:rFonts w:eastAsia="Arial" w:cs="Arial"/>
                              <w:color w:val="333333"/>
                              <w:spacing w:val="-1"/>
                              <w:sz w:val="16"/>
                              <w:szCs w:val="16"/>
                              <w:lang w:val="es-VE"/>
                            </w:rPr>
                            <w:t>a</w:t>
                          </w:r>
                          <w:r>
                            <w:rPr>
                              <w:rFonts w:eastAsia="Arial" w:cs="Arial"/>
                              <w:color w:val="333333"/>
                              <w:spacing w:val="-4"/>
                              <w:sz w:val="16"/>
                              <w:szCs w:val="16"/>
                              <w:lang w:val="es-VE"/>
                            </w:rPr>
                            <w:t>x</w:t>
                          </w:r>
                          <w:r>
                            <w:rPr>
                              <w:rFonts w:eastAsia="Arial" w:cs="Arial"/>
                              <w:color w:val="333333"/>
                              <w:spacing w:val="3"/>
                              <w:sz w:val="16"/>
                              <w:szCs w:val="16"/>
                              <w:lang w:val="es-VE"/>
                            </w:rPr>
                            <w:t>:</w:t>
                          </w:r>
                          <w:r>
                            <w:rPr>
                              <w:rFonts w:eastAsia="Arial" w:cs="Arial"/>
                              <w:color w:val="333333"/>
                              <w:spacing w:val="-1"/>
                              <w:sz w:val="16"/>
                              <w:szCs w:val="16"/>
                              <w:lang w:val="es-VE"/>
                            </w:rPr>
                            <w:t>+5</w:t>
                          </w:r>
                          <w:r>
                            <w:rPr>
                              <w:rFonts w:eastAsia="Arial" w:cs="Arial"/>
                              <w:color w:val="333333"/>
                              <w:spacing w:val="1"/>
                              <w:sz w:val="16"/>
                              <w:szCs w:val="16"/>
                              <w:lang w:val="es-VE"/>
                            </w:rPr>
                            <w:t>8</w:t>
                          </w:r>
                          <w:r>
                            <w:rPr>
                              <w:rFonts w:eastAsia="Arial" w:cs="Arial"/>
                              <w:color w:val="333333"/>
                              <w:spacing w:val="-1"/>
                              <w:sz w:val="16"/>
                              <w:szCs w:val="16"/>
                              <w:lang w:val="es-VE"/>
                            </w:rPr>
                            <w:t>-212-407444</w:t>
                          </w:r>
                          <w:r>
                            <w:rPr>
                              <w:rFonts w:eastAsia="Arial" w:cs="Arial"/>
                              <w:color w:val="333333"/>
                              <w:sz w:val="16"/>
                              <w:szCs w:val="16"/>
                              <w:lang w:val="es-VE"/>
                            </w:rPr>
                            <w:t>7</w:t>
                          </w:r>
                          <w:r>
                            <w:rPr>
                              <w:rFonts w:eastAsia="Arial" w:cs="Arial"/>
                              <w:color w:val="333333"/>
                              <w:spacing w:val="1"/>
                              <w:sz w:val="16"/>
                              <w:szCs w:val="16"/>
                              <w:lang w:val="es-VE"/>
                            </w:rPr>
                            <w:t xml:space="preserve"> </w:t>
                          </w:r>
                          <w:r>
                            <w:rPr>
                              <w:rFonts w:eastAsia="Arial" w:cs="Arial"/>
                              <w:color w:val="333333"/>
                              <w:sz w:val="16"/>
                              <w:szCs w:val="16"/>
                              <w:lang w:val="es-VE"/>
                            </w:rPr>
                            <w:t>–</w:t>
                          </w:r>
                          <w:r>
                            <w:rPr>
                              <w:rFonts w:eastAsia="Arial" w:cs="Arial"/>
                              <w:color w:val="333333"/>
                              <w:spacing w:val="1"/>
                              <w:sz w:val="16"/>
                              <w:szCs w:val="16"/>
                              <w:lang w:val="es-VE"/>
                            </w:rPr>
                            <w:t xml:space="preserve"> </w:t>
                          </w:r>
                          <w:r>
                            <w:rPr>
                              <w:rFonts w:eastAsia="Arial" w:cs="Arial"/>
                              <w:color w:val="333333"/>
                              <w:spacing w:val="-1"/>
                              <w:sz w:val="16"/>
                              <w:szCs w:val="16"/>
                              <w:lang w:val="es-VE"/>
                            </w:rPr>
                            <w:t>URL</w:t>
                          </w:r>
                          <w:r>
                            <w:rPr>
                              <w:rFonts w:eastAsia="Arial" w:cs="Arial"/>
                              <w:color w:val="333333"/>
                              <w:sz w:val="16"/>
                              <w:szCs w:val="16"/>
                              <w:lang w:val="es-VE"/>
                            </w:rPr>
                            <w:t>:</w:t>
                          </w:r>
                          <w:r>
                            <w:rPr>
                              <w:rFonts w:eastAsia="Arial" w:cs="Arial"/>
                              <w:color w:val="333333"/>
                              <w:spacing w:val="2"/>
                              <w:sz w:val="16"/>
                              <w:szCs w:val="16"/>
                              <w:lang w:val="es-VE"/>
                            </w:rPr>
                            <w:t xml:space="preserve"> </w:t>
                          </w:r>
                          <w:hyperlink r:id="rId2">
                            <w:r>
                              <w:rPr>
                                <w:rStyle w:val="EnlacedeInternet"/>
                                <w:rFonts w:eastAsia="Arial" w:cs="Arial"/>
                                <w:color w:val="333333"/>
                                <w:spacing w:val="-1"/>
                                <w:sz w:val="16"/>
                                <w:szCs w:val="16"/>
                                <w:lang w:val="es-VE"/>
                              </w:rPr>
                              <w:t>h</w:t>
                            </w:r>
                            <w:r>
                              <w:rPr>
                                <w:rStyle w:val="EnlacedeInternet"/>
                                <w:rFonts w:eastAsia="Arial" w:cs="Arial"/>
                                <w:color w:val="333333"/>
                                <w:spacing w:val="1"/>
                                <w:sz w:val="16"/>
                                <w:szCs w:val="16"/>
                                <w:lang w:val="es-VE"/>
                              </w:rPr>
                              <w:t>tt</w:t>
                            </w:r>
                            <w:r>
                              <w:rPr>
                                <w:rStyle w:val="EnlacedeInternet"/>
                                <w:rFonts w:eastAsia="Arial" w:cs="Arial"/>
                                <w:color w:val="333333"/>
                                <w:spacing w:val="-1"/>
                                <w:sz w:val="16"/>
                                <w:szCs w:val="16"/>
                                <w:lang w:val="es-VE"/>
                              </w:rPr>
                              <w:t>p:</w:t>
                            </w:r>
                            <w:r>
                              <w:rPr>
                                <w:rStyle w:val="EnlacedeInternet"/>
                                <w:rFonts w:eastAsia="Arial" w:cs="Arial"/>
                                <w:color w:val="333333"/>
                                <w:spacing w:val="1"/>
                                <w:sz w:val="16"/>
                                <w:szCs w:val="16"/>
                                <w:lang w:val="es-VE"/>
                              </w:rPr>
                              <w:t>//</w:t>
                            </w:r>
                            <w:r>
                              <w:rPr>
                                <w:rStyle w:val="EnlacedeInternet"/>
                                <w:rFonts w:eastAsia="Arial" w:cs="Arial"/>
                                <w:color w:val="333333"/>
                                <w:spacing w:val="-3"/>
                                <w:sz w:val="16"/>
                                <w:szCs w:val="16"/>
                                <w:lang w:val="es-VE"/>
                              </w:rPr>
                              <w:t>w</w:t>
                            </w:r>
                            <w:r>
                              <w:rPr>
                                <w:rStyle w:val="EnlacedeInternet"/>
                                <w:rFonts w:eastAsia="Arial" w:cs="Arial"/>
                                <w:color w:val="333333"/>
                                <w:spacing w:val="-1"/>
                                <w:sz w:val="16"/>
                                <w:szCs w:val="16"/>
                                <w:lang w:val="es-VE"/>
                              </w:rPr>
                              <w:t>w</w:t>
                            </w:r>
                            <w:r>
                              <w:rPr>
                                <w:rStyle w:val="EnlacedeInternet"/>
                                <w:rFonts w:eastAsia="Arial" w:cs="Arial"/>
                                <w:color w:val="333333"/>
                                <w:spacing w:val="-3"/>
                                <w:sz w:val="16"/>
                                <w:szCs w:val="16"/>
                                <w:lang w:val="es-VE"/>
                              </w:rPr>
                              <w:t>w</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u</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ab</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edu</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ve</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es</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ue</w:t>
                            </w:r>
                            <w:r>
                              <w:rPr>
                                <w:rStyle w:val="EnlacedeInternet"/>
                                <w:rFonts w:eastAsia="Arial" w:cs="Arial"/>
                                <w:color w:val="333333"/>
                                <w:sz w:val="16"/>
                                <w:szCs w:val="16"/>
                                <w:lang w:val="es-VE"/>
                              </w:rPr>
                              <w:t>la</w:t>
                            </w:r>
                            <w:r>
                              <w:rPr>
                                <w:rStyle w:val="EnlacedeInternet"/>
                                <w:rFonts w:eastAsia="Arial" w:cs="Arial"/>
                                <w:color w:val="333333"/>
                                <w:spacing w:val="-1"/>
                                <w:sz w:val="16"/>
                                <w:szCs w:val="16"/>
                                <w:lang w:val="es-VE"/>
                              </w:rPr>
                              <w:t>de</w:t>
                            </w:r>
                            <w:r>
                              <w:rPr>
                                <w:rStyle w:val="EnlacedeInternet"/>
                                <w:rFonts w:eastAsia="Arial" w:cs="Arial"/>
                                <w:color w:val="333333"/>
                                <w:sz w:val="16"/>
                                <w:szCs w:val="16"/>
                                <w:lang w:val="es-VE"/>
                              </w:rPr>
                              <w:t>in</w:t>
                            </w:r>
                            <w:r>
                              <w:rPr>
                                <w:rStyle w:val="EnlacedeInternet"/>
                                <w:rFonts w:eastAsia="Arial" w:cs="Arial"/>
                                <w:color w:val="333333"/>
                                <w:spacing w:val="-1"/>
                                <w:sz w:val="16"/>
                                <w:szCs w:val="16"/>
                                <w:lang w:val="es-VE"/>
                              </w:rPr>
                              <w:t>gen</w:t>
                            </w:r>
                            <w:r>
                              <w:rPr>
                                <w:rStyle w:val="EnlacedeInternet"/>
                                <w:rFonts w:eastAsia="Arial" w:cs="Arial"/>
                                <w:color w:val="333333"/>
                                <w:sz w:val="16"/>
                                <w:szCs w:val="16"/>
                                <w:lang w:val="es-VE"/>
                              </w:rPr>
                              <w:t>ie</w:t>
                            </w:r>
                            <w:r>
                              <w:rPr>
                                <w:rStyle w:val="EnlacedeInternet"/>
                                <w:rFonts w:eastAsia="Arial" w:cs="Arial"/>
                                <w:color w:val="333333"/>
                                <w:spacing w:val="-1"/>
                                <w:sz w:val="16"/>
                                <w:szCs w:val="16"/>
                                <w:lang w:val="es-VE"/>
                              </w:rPr>
                              <w:t>r</w:t>
                            </w:r>
                            <w:r>
                              <w:rPr>
                                <w:rStyle w:val="EnlacedeInternet"/>
                                <w:rFonts w:eastAsia="Arial" w:cs="Arial"/>
                                <w:color w:val="333333"/>
                                <w:sz w:val="16"/>
                                <w:szCs w:val="16"/>
                                <w:lang w:val="es-VE"/>
                              </w:rPr>
                              <w:t>iai</w:t>
                            </w:r>
                            <w:r>
                              <w:rPr>
                                <w:rStyle w:val="EnlacedeInternet"/>
                                <w:rFonts w:eastAsia="Arial" w:cs="Arial"/>
                                <w:color w:val="333333"/>
                                <w:spacing w:val="-1"/>
                                <w:sz w:val="16"/>
                                <w:szCs w:val="16"/>
                                <w:lang w:val="es-VE"/>
                              </w:rPr>
                              <w:t>n</w:t>
                            </w:r>
                            <w:r>
                              <w:rPr>
                                <w:rStyle w:val="EnlacedeInternet"/>
                                <w:rFonts w:eastAsia="Arial" w:cs="Arial"/>
                                <w:color w:val="333333"/>
                                <w:spacing w:val="1"/>
                                <w:sz w:val="16"/>
                                <w:szCs w:val="16"/>
                                <w:lang w:val="es-VE"/>
                              </w:rPr>
                              <w:t>f</w:t>
                            </w:r>
                            <w:r>
                              <w:rPr>
                                <w:rStyle w:val="EnlacedeInternet"/>
                                <w:rFonts w:eastAsia="Arial" w:cs="Arial"/>
                                <w:color w:val="333333"/>
                                <w:spacing w:val="-1"/>
                                <w:sz w:val="16"/>
                                <w:szCs w:val="16"/>
                                <w:lang w:val="es-VE"/>
                              </w:rPr>
                              <w:t>o</w:t>
                            </w:r>
                            <w:r>
                              <w:rPr>
                                <w:rStyle w:val="EnlacedeInternet"/>
                                <w:rFonts w:eastAsia="Arial" w:cs="Arial"/>
                                <w:color w:val="333333"/>
                                <w:spacing w:val="-3"/>
                                <w:sz w:val="16"/>
                                <w:szCs w:val="16"/>
                                <w:lang w:val="es-VE"/>
                              </w:rPr>
                              <w:t>r</w:t>
                            </w:r>
                            <w:r>
                              <w:rPr>
                                <w:rStyle w:val="EnlacedeInternet"/>
                                <w:rFonts w:eastAsia="Arial" w:cs="Arial"/>
                                <w:color w:val="333333"/>
                                <w:spacing w:val="3"/>
                                <w:sz w:val="16"/>
                                <w:szCs w:val="16"/>
                                <w:lang w:val="es-VE"/>
                              </w:rPr>
                              <w:t>m</w:t>
                            </w:r>
                            <w:r>
                              <w:rPr>
                                <w:rStyle w:val="EnlacedeInternet"/>
                                <w:rFonts w:eastAsia="Arial" w:cs="Arial"/>
                                <w:color w:val="333333"/>
                                <w:spacing w:val="-1"/>
                                <w:sz w:val="16"/>
                                <w:szCs w:val="16"/>
                                <w:lang w:val="es-VE"/>
                              </w:rPr>
                              <w:t>a</w:t>
                            </w:r>
                            <w:r>
                              <w:rPr>
                                <w:rStyle w:val="EnlacedeInternet"/>
                                <w:rFonts w:eastAsia="Arial" w:cs="Arial"/>
                                <w:color w:val="333333"/>
                                <w:spacing w:val="1"/>
                                <w:sz w:val="16"/>
                                <w:szCs w:val="16"/>
                                <w:lang w:val="es-VE"/>
                              </w:rPr>
                              <w:t>t</w:t>
                            </w:r>
                            <w:r>
                              <w:rPr>
                                <w:rStyle w:val="EnlacedeInternet"/>
                                <w:rFonts w:eastAsia="Arial" w:cs="Arial"/>
                                <w:color w:val="333333"/>
                                <w:spacing w:val="-2"/>
                                <w:sz w:val="16"/>
                                <w:szCs w:val="16"/>
                                <w:lang w:val="es-VE"/>
                              </w:rPr>
                              <w:t>i</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a</w:t>
                            </w:r>
                            <w:r>
                              <w:rPr>
                                <w:rStyle w:val="EnlacedeInternet"/>
                                <w:rFonts w:eastAsia="Arial" w:cs="Arial"/>
                                <w:color w:val="333333"/>
                                <w:spacing w:val="1"/>
                                <w:sz w:val="16"/>
                                <w:szCs w:val="16"/>
                                <w:lang w:val="es-VE"/>
                              </w:rPr>
                              <w:t>.</w:t>
                            </w:r>
                            <w:r>
                              <w:rPr>
                                <w:rStyle w:val="EnlacedeInternet"/>
                                <w:rFonts w:eastAsia="Arial" w:cs="Arial"/>
                                <w:color w:val="333333"/>
                                <w:spacing w:val="-3"/>
                                <w:sz w:val="16"/>
                                <w:szCs w:val="16"/>
                                <w:lang w:val="es-VE"/>
                              </w:rPr>
                              <w:t>h</w:t>
                            </w:r>
                            <w:r>
                              <w:rPr>
                                <w:rStyle w:val="EnlacedeInternet"/>
                                <w:rFonts w:eastAsia="Arial" w:cs="Arial"/>
                                <w:color w:val="333333"/>
                                <w:spacing w:val="-1"/>
                                <w:sz w:val="16"/>
                                <w:szCs w:val="16"/>
                                <w:lang w:val="es-VE"/>
                              </w:rPr>
                              <w:t>t</w:t>
                            </w:r>
                            <w:r>
                              <w:rPr>
                                <w:rStyle w:val="EnlacedeInternet"/>
                                <w:rFonts w:eastAsia="Arial" w:cs="Arial"/>
                                <w:color w:val="333333"/>
                                <w:spacing w:val="3"/>
                                <w:sz w:val="16"/>
                                <w:szCs w:val="16"/>
                                <w:lang w:val="es-VE"/>
                              </w:rPr>
                              <w:t>m</w:t>
                            </w:r>
                          </w:hyperlink>
                          <w:r>
                            <w:rPr>
                              <w:rFonts w:eastAsia="Arial" w:cs="Arial"/>
                              <w:color w:val="333333"/>
                              <w:sz w:val="16"/>
                              <w:szCs w:val="16"/>
                              <w:lang w:val="es-VE"/>
                            </w:rPr>
                            <w:t xml:space="preserve">l </w:t>
                          </w:r>
                          <w:r>
                            <w:rPr>
                              <w:rFonts w:eastAsia="Arial" w:cs="Arial"/>
                              <w:color w:val="333333"/>
                              <w:spacing w:val="-1"/>
                              <w:sz w:val="16"/>
                              <w:szCs w:val="16"/>
                              <w:lang w:val="es-VE"/>
                            </w:rPr>
                            <w:t>R</w:t>
                          </w:r>
                          <w:r>
                            <w:rPr>
                              <w:rFonts w:eastAsia="Arial" w:cs="Arial"/>
                              <w:color w:val="333333"/>
                              <w:spacing w:val="1"/>
                              <w:sz w:val="16"/>
                              <w:szCs w:val="16"/>
                              <w:lang w:val="es-VE"/>
                            </w:rPr>
                            <w:t>I</w:t>
                          </w:r>
                          <w:r>
                            <w:rPr>
                              <w:rFonts w:eastAsia="Arial" w:cs="Arial"/>
                              <w:color w:val="333333"/>
                              <w:sz w:val="16"/>
                              <w:szCs w:val="16"/>
                              <w:lang w:val="es-VE"/>
                            </w:rPr>
                            <w:t>F</w:t>
                          </w:r>
                          <w:r>
                            <w:rPr>
                              <w:rFonts w:eastAsia="Arial" w:cs="Arial"/>
                              <w:color w:val="333333"/>
                              <w:spacing w:val="-1"/>
                              <w:sz w:val="16"/>
                              <w:szCs w:val="16"/>
                              <w:lang w:val="es-VE"/>
                            </w:rPr>
                            <w:t xml:space="preserve"> </w:t>
                          </w:r>
                          <w:r>
                            <w:rPr>
                              <w:rFonts w:eastAsia="Arial" w:cs="Arial"/>
                              <w:color w:val="333333"/>
                              <w:spacing w:val="1"/>
                              <w:sz w:val="16"/>
                              <w:szCs w:val="16"/>
                              <w:lang w:val="es-VE"/>
                            </w:rPr>
                            <w:t>J</w:t>
                          </w:r>
                          <w:r>
                            <w:rPr>
                              <w:rFonts w:eastAsia="Arial" w:cs="Arial"/>
                              <w:color w:val="333333"/>
                              <w:spacing w:val="-1"/>
                              <w:sz w:val="16"/>
                              <w:szCs w:val="16"/>
                              <w:lang w:val="es-VE"/>
                            </w:rPr>
                            <w:t>-00012255-</w:t>
                          </w:r>
                          <w:r>
                            <w:rPr>
                              <w:rFonts w:eastAsia="Arial" w:cs="Arial"/>
                              <w:color w:val="333333"/>
                              <w:sz w:val="16"/>
                              <w:szCs w:val="16"/>
                              <w:lang w:val="es-VE"/>
                            </w:rPr>
                            <w:t>5</w:t>
                          </w:r>
                        </w:p>
                      </w:txbxContent>
                    </wps:txbx>
                    <wps:bodyPr anchor="t" lIns="0" tIns="0" rIns="0" bIns="0">
                      <a:noAutofit/>
                    </wps:bodyPr>
                  </wps:wsp>
                </a:graphicData>
              </a:graphic>
            </wp:anchor>
          </w:drawing>
        </mc:Choice>
        <mc:Fallback>
          <w:pict>
            <v:rect stroked="f" strokeweight="0pt" style="position:absolute;width:426.9pt;height:28.5pt;mso-wrap-distance-left:9pt;mso-wrap-distance-right:9pt;mso-wrap-distance-top:0pt;mso-wrap-distance-bottom:0pt;margin-top:752.8pt;mso-position-vertical-relative:page;margin-left:93.15pt;mso-position-horizontal-relative:page" w14:anchorId="5151CD76">
              <v:textbox inset="0in,0in,0in,0in">
                <w:txbxContent>
                  <w:p>
                    <w:pPr>
                      <w:pStyle w:val="Contenidodelmarco"/>
                      <w:ind w:left="6" w:right="6" w:firstLine="2"/>
                      <w:jc w:val="center"/>
                      <w:rPr>
                        <w:sz w:val="16"/>
                        <w:sz w:val="16"/>
                        <w:szCs w:val="16"/>
                        <w:rFonts w:eastAsia="Arial" w:cs="Arial"/>
                        <w:lang w:val="es-VE"/>
                      </w:rPr>
                    </w:pPr>
                    <w:r>
                      <w:rPr>
                        <w:rFonts w:eastAsia="Arial" w:cs="Arial"/>
                        <w:color w:val="333333"/>
                        <w:spacing w:val="-1"/>
                        <w:sz w:val="16"/>
                        <w:szCs w:val="16"/>
                        <w:lang w:val="es-VE"/>
                      </w:rPr>
                      <w:t>UN</w:t>
                    </w:r>
                    <w:r>
                      <w:rPr>
                        <w:rFonts w:eastAsia="Arial" w:cs="Arial"/>
                        <w:color w:val="333333"/>
                        <w:spacing w:val="1"/>
                        <w:sz w:val="16"/>
                        <w:szCs w:val="16"/>
                        <w:lang w:val="es-VE"/>
                      </w:rPr>
                      <w:t>IVE</w:t>
                    </w:r>
                    <w:r>
                      <w:rPr>
                        <w:rFonts w:eastAsia="Arial" w:cs="Arial"/>
                        <w:color w:val="333333"/>
                        <w:spacing w:val="-3"/>
                        <w:sz w:val="16"/>
                        <w:szCs w:val="16"/>
                        <w:lang w:val="es-VE"/>
                      </w:rPr>
                      <w:t>R</w:t>
                    </w:r>
                    <w:r>
                      <w:rPr>
                        <w:rFonts w:eastAsia="Arial" w:cs="Arial"/>
                        <w:color w:val="333333"/>
                        <w:spacing w:val="1"/>
                        <w:sz w:val="16"/>
                        <w:szCs w:val="16"/>
                        <w:lang w:val="es-VE"/>
                      </w:rPr>
                      <w:t>SI</w:t>
                    </w:r>
                    <w:r>
                      <w:rPr>
                        <w:rFonts w:eastAsia="Arial" w:cs="Arial"/>
                        <w:color w:val="333333"/>
                        <w:spacing w:val="-1"/>
                        <w:sz w:val="16"/>
                        <w:szCs w:val="16"/>
                        <w:lang w:val="es-VE"/>
                      </w:rPr>
                      <w:t>D</w:t>
                    </w:r>
                    <w:r>
                      <w:rPr>
                        <w:rFonts w:eastAsia="Arial" w:cs="Arial"/>
                        <w:color w:val="333333"/>
                        <w:spacing w:val="1"/>
                        <w:sz w:val="16"/>
                        <w:szCs w:val="16"/>
                        <w:lang w:val="es-VE"/>
                      </w:rPr>
                      <w:t>A</w:t>
                    </w:r>
                    <w:r>
                      <w:rPr>
                        <w:rFonts w:eastAsia="Arial" w:cs="Arial"/>
                        <w:color w:val="333333"/>
                        <w:sz w:val="16"/>
                        <w:szCs w:val="16"/>
                        <w:lang w:val="es-VE"/>
                      </w:rPr>
                      <w:t>D</w:t>
                    </w:r>
                    <w:r>
                      <w:rPr>
                        <w:rFonts w:eastAsia="Arial" w:cs="Arial"/>
                        <w:color w:val="333333"/>
                        <w:spacing w:val="-2"/>
                        <w:sz w:val="16"/>
                        <w:szCs w:val="16"/>
                        <w:lang w:val="es-VE"/>
                      </w:rPr>
                      <w:t xml:space="preserve"> </w:t>
                    </w:r>
                    <w:r>
                      <w:rPr>
                        <w:rFonts w:eastAsia="Arial" w:cs="Arial"/>
                        <w:color w:val="333333"/>
                        <w:spacing w:val="-1"/>
                        <w:sz w:val="16"/>
                        <w:szCs w:val="16"/>
                        <w:lang w:val="es-VE"/>
                      </w:rPr>
                      <w:t>C</w:t>
                    </w:r>
                    <w:r>
                      <w:rPr>
                        <w:rFonts w:eastAsia="Arial" w:cs="Arial"/>
                        <w:color w:val="333333"/>
                        <w:spacing w:val="1"/>
                        <w:sz w:val="16"/>
                        <w:szCs w:val="16"/>
                        <w:lang w:val="es-VE"/>
                      </w:rPr>
                      <w:t>A</w:t>
                    </w:r>
                    <w:r>
                      <w:rPr>
                        <w:rFonts w:eastAsia="Arial" w:cs="Arial"/>
                        <w:color w:val="333333"/>
                        <w:spacing w:val="-2"/>
                        <w:sz w:val="16"/>
                        <w:szCs w:val="16"/>
                        <w:lang w:val="es-VE"/>
                      </w:rPr>
                      <w:t>T</w:t>
                    </w:r>
                    <w:r>
                      <w:rPr>
                        <w:rFonts w:eastAsia="Arial" w:cs="Arial"/>
                        <w:color w:val="333333"/>
                        <w:sz w:val="16"/>
                        <w:szCs w:val="16"/>
                        <w:lang w:val="es-VE"/>
                      </w:rPr>
                      <w:t>Ó</w:t>
                    </w:r>
                    <w:r>
                      <w:rPr>
                        <w:rFonts w:eastAsia="Arial" w:cs="Arial"/>
                        <w:color w:val="333333"/>
                        <w:spacing w:val="-1"/>
                        <w:sz w:val="16"/>
                        <w:szCs w:val="16"/>
                        <w:lang w:val="es-VE"/>
                      </w:rPr>
                      <w:t>L</w:t>
                    </w:r>
                    <w:r>
                      <w:rPr>
                        <w:rFonts w:eastAsia="Arial" w:cs="Arial"/>
                        <w:color w:val="333333"/>
                        <w:spacing w:val="1"/>
                        <w:sz w:val="16"/>
                        <w:szCs w:val="16"/>
                        <w:lang w:val="es-VE"/>
                      </w:rPr>
                      <w:t>I</w:t>
                    </w:r>
                    <w:r>
                      <w:rPr>
                        <w:rFonts w:eastAsia="Arial" w:cs="Arial"/>
                        <w:color w:val="333333"/>
                        <w:spacing w:val="-1"/>
                        <w:sz w:val="16"/>
                        <w:szCs w:val="16"/>
                        <w:lang w:val="es-VE"/>
                      </w:rPr>
                      <w:t>C</w:t>
                    </w:r>
                    <w:r>
                      <w:rPr>
                        <w:rFonts w:eastAsia="Arial" w:cs="Arial"/>
                        <w:color w:val="333333"/>
                        <w:sz w:val="16"/>
                        <w:szCs w:val="16"/>
                        <w:lang w:val="es-VE"/>
                      </w:rPr>
                      <w:t xml:space="preserve">A </w:t>
                    </w:r>
                    <w:r>
                      <w:rPr>
                        <w:rFonts w:eastAsia="Arial" w:cs="Arial"/>
                        <w:color w:val="333333"/>
                        <w:spacing w:val="1"/>
                        <w:sz w:val="16"/>
                        <w:szCs w:val="16"/>
                        <w:lang w:val="es-VE"/>
                      </w:rPr>
                      <w:t>A</w:t>
                    </w:r>
                    <w:r>
                      <w:rPr>
                        <w:rFonts w:eastAsia="Arial" w:cs="Arial"/>
                        <w:color w:val="333333"/>
                        <w:spacing w:val="-1"/>
                        <w:sz w:val="16"/>
                        <w:szCs w:val="16"/>
                        <w:lang w:val="es-VE"/>
                      </w:rPr>
                      <w:t>ND</w:t>
                    </w:r>
                    <w:r>
                      <w:rPr>
                        <w:rFonts w:eastAsia="Arial" w:cs="Arial"/>
                        <w:color w:val="333333"/>
                        <w:spacing w:val="-3"/>
                        <w:sz w:val="16"/>
                        <w:szCs w:val="16"/>
                        <w:lang w:val="es-VE"/>
                      </w:rPr>
                      <w:t>R</w:t>
                    </w:r>
                    <w:r>
                      <w:rPr>
                        <w:rFonts w:eastAsia="Arial" w:cs="Arial"/>
                        <w:color w:val="333333"/>
                        <w:spacing w:val="1"/>
                        <w:sz w:val="16"/>
                        <w:szCs w:val="16"/>
                        <w:lang w:val="es-VE"/>
                      </w:rPr>
                      <w:t>É</w:t>
                    </w:r>
                    <w:r>
                      <w:rPr>
                        <w:rFonts w:eastAsia="Arial" w:cs="Arial"/>
                        <w:color w:val="333333"/>
                        <w:sz w:val="16"/>
                        <w:szCs w:val="16"/>
                        <w:lang w:val="es-VE"/>
                      </w:rPr>
                      <w:t xml:space="preserve">S </w:t>
                    </w:r>
                    <w:r>
                      <w:rPr>
                        <w:rFonts w:eastAsia="Arial" w:cs="Arial"/>
                        <w:color w:val="333333"/>
                        <w:spacing w:val="-2"/>
                        <w:sz w:val="16"/>
                        <w:szCs w:val="16"/>
                        <w:lang w:val="es-VE"/>
                      </w:rPr>
                      <w:t>B</w:t>
                    </w:r>
                    <w:r>
                      <w:rPr>
                        <w:rFonts w:eastAsia="Arial" w:cs="Arial"/>
                        <w:color w:val="333333"/>
                        <w:spacing w:val="1"/>
                        <w:sz w:val="16"/>
                        <w:szCs w:val="16"/>
                        <w:lang w:val="es-VE"/>
                      </w:rPr>
                      <w:t>E</w:t>
                    </w:r>
                    <w:r>
                      <w:rPr>
                        <w:rFonts w:eastAsia="Arial" w:cs="Arial"/>
                        <w:color w:val="333333"/>
                        <w:spacing w:val="-1"/>
                        <w:sz w:val="16"/>
                        <w:szCs w:val="16"/>
                        <w:lang w:val="es-VE"/>
                      </w:rPr>
                      <w:t>LL</w:t>
                    </w:r>
                    <w:r>
                      <w:rPr>
                        <w:rFonts w:eastAsia="Arial" w:cs="Arial"/>
                        <w:color w:val="333333"/>
                        <w:sz w:val="16"/>
                        <w:szCs w:val="16"/>
                        <w:lang w:val="es-VE"/>
                      </w:rPr>
                      <w:t>O</w:t>
                    </w:r>
                    <w:r>
                      <w:rPr>
                        <w:rFonts w:eastAsia="Arial" w:cs="Arial"/>
                        <w:color w:val="333333"/>
                        <w:spacing w:val="4"/>
                        <w:sz w:val="16"/>
                        <w:szCs w:val="16"/>
                        <w:lang w:val="es-VE"/>
                      </w:rPr>
                      <w:t xml:space="preserve"> </w:t>
                    </w:r>
                    <w:r>
                      <w:rPr>
                        <w:rFonts w:eastAsia="Arial" w:cs="Arial"/>
                        <w:color w:val="333333"/>
                        <w:sz w:val="16"/>
                        <w:szCs w:val="16"/>
                        <w:lang w:val="es-VE"/>
                      </w:rPr>
                      <w:t>-</w:t>
                    </w:r>
                    <w:r>
                      <w:rPr>
                        <w:rFonts w:eastAsia="Arial" w:cs="Arial"/>
                        <w:color w:val="333333"/>
                        <w:spacing w:val="1"/>
                        <w:sz w:val="16"/>
                        <w:szCs w:val="16"/>
                        <w:lang w:val="es-VE"/>
                      </w:rPr>
                      <w:t xml:space="preserve"> </w:t>
                    </w:r>
                    <w:r>
                      <w:rPr>
                        <w:rFonts w:eastAsia="Arial" w:cs="Arial"/>
                        <w:color w:val="333333"/>
                        <w:spacing w:val="-1"/>
                        <w:sz w:val="16"/>
                        <w:szCs w:val="16"/>
                        <w:lang w:val="es-VE"/>
                      </w:rPr>
                      <w:t>Urb</w:t>
                    </w:r>
                    <w:r>
                      <w:rPr>
                        <w:rFonts w:eastAsia="Arial" w:cs="Arial"/>
                        <w:color w:val="333333"/>
                        <w:sz w:val="16"/>
                        <w:szCs w:val="16"/>
                        <w:lang w:val="es-VE"/>
                      </w:rPr>
                      <w:t xml:space="preserve">. </w:t>
                    </w:r>
                    <w:r>
                      <w:rPr>
                        <w:rFonts w:eastAsia="Arial" w:cs="Arial"/>
                        <w:color w:val="333333"/>
                        <w:spacing w:val="-2"/>
                        <w:sz w:val="16"/>
                        <w:szCs w:val="16"/>
                        <w:lang w:val="es-VE"/>
                      </w:rPr>
                      <w:t>M</w:t>
                    </w:r>
                    <w:r>
                      <w:rPr>
                        <w:rFonts w:eastAsia="Arial" w:cs="Arial"/>
                        <w:color w:val="333333"/>
                        <w:spacing w:val="-1"/>
                        <w:sz w:val="16"/>
                        <w:szCs w:val="16"/>
                        <w:lang w:val="es-VE"/>
                      </w:rPr>
                      <w:t>on</w:t>
                    </w:r>
                    <w:r>
                      <w:rPr>
                        <w:rFonts w:eastAsia="Arial" w:cs="Arial"/>
                        <w:color w:val="333333"/>
                        <w:spacing w:val="1"/>
                        <w:sz w:val="16"/>
                        <w:szCs w:val="16"/>
                        <w:lang w:val="es-VE"/>
                      </w:rPr>
                      <w:t>t</w:t>
                    </w:r>
                    <w:r>
                      <w:rPr>
                        <w:rFonts w:eastAsia="Arial" w:cs="Arial"/>
                        <w:color w:val="333333"/>
                        <w:spacing w:val="-1"/>
                        <w:sz w:val="16"/>
                        <w:szCs w:val="16"/>
                        <w:lang w:val="es-VE"/>
                      </w:rPr>
                      <w:t>a</w:t>
                    </w:r>
                    <w:r>
                      <w:rPr>
                        <w:rFonts w:eastAsia="Arial" w:cs="Arial"/>
                        <w:color w:val="333333"/>
                        <w:sz w:val="16"/>
                        <w:szCs w:val="16"/>
                        <w:lang w:val="es-VE"/>
                      </w:rPr>
                      <w:t>lb</w:t>
                    </w:r>
                    <w:r>
                      <w:rPr>
                        <w:rFonts w:eastAsia="Arial" w:cs="Arial"/>
                        <w:color w:val="333333"/>
                        <w:spacing w:val="-1"/>
                        <w:sz w:val="16"/>
                        <w:szCs w:val="16"/>
                        <w:lang w:val="es-VE"/>
                      </w:rPr>
                      <w:t>án</w:t>
                    </w:r>
                    <w:r>
                      <w:rPr>
                        <w:rFonts w:eastAsia="Arial" w:cs="Arial"/>
                        <w:color w:val="333333"/>
                        <w:sz w:val="16"/>
                        <w:szCs w:val="16"/>
                        <w:lang w:val="es-VE"/>
                      </w:rPr>
                      <w:t xml:space="preserve">, </w:t>
                    </w:r>
                    <w:r>
                      <w:rPr>
                        <w:rFonts w:eastAsia="Arial" w:cs="Arial"/>
                        <w:color w:val="333333"/>
                        <w:spacing w:val="1"/>
                        <w:sz w:val="16"/>
                        <w:szCs w:val="16"/>
                        <w:lang w:val="es-VE"/>
                      </w:rPr>
                      <w:t>A</w:t>
                    </w:r>
                    <w:r>
                      <w:rPr>
                        <w:rFonts w:eastAsia="Arial" w:cs="Arial"/>
                        <w:color w:val="333333"/>
                        <w:spacing w:val="-1"/>
                        <w:sz w:val="16"/>
                        <w:szCs w:val="16"/>
                        <w:lang w:val="es-VE"/>
                      </w:rPr>
                      <w:t>p</w:t>
                    </w:r>
                    <w:r>
                      <w:rPr>
                        <w:rFonts w:eastAsia="Arial" w:cs="Arial"/>
                        <w:color w:val="333333"/>
                        <w:spacing w:val="1"/>
                        <w:sz w:val="16"/>
                        <w:szCs w:val="16"/>
                        <w:lang w:val="es-VE"/>
                      </w:rPr>
                      <w:t>t</w:t>
                    </w:r>
                    <w:r>
                      <w:rPr>
                        <w:rFonts w:eastAsia="Arial" w:cs="Arial"/>
                        <w:color w:val="333333"/>
                        <w:spacing w:val="-3"/>
                        <w:sz w:val="16"/>
                        <w:szCs w:val="16"/>
                        <w:lang w:val="es-VE"/>
                      </w:rPr>
                      <w:t>o</w:t>
                    </w:r>
                    <w:r>
                      <w:rPr>
                        <w:rFonts w:eastAsia="Arial" w:cs="Arial"/>
                        <w:color w:val="333333"/>
                        <w:sz w:val="16"/>
                        <w:szCs w:val="16"/>
                        <w:lang w:val="es-VE"/>
                      </w:rPr>
                      <w:t>.</w:t>
                    </w:r>
                    <w:r>
                      <w:rPr>
                        <w:rFonts w:eastAsia="Arial" w:cs="Arial"/>
                        <w:color w:val="333333"/>
                        <w:spacing w:val="2"/>
                        <w:sz w:val="16"/>
                        <w:szCs w:val="16"/>
                        <w:lang w:val="es-VE"/>
                      </w:rPr>
                      <w:t xml:space="preserve"> </w:t>
                    </w:r>
                    <w:r>
                      <w:rPr>
                        <w:rFonts w:eastAsia="Arial" w:cs="Arial"/>
                        <w:color w:val="333333"/>
                        <w:spacing w:val="-1"/>
                        <w:sz w:val="16"/>
                        <w:szCs w:val="16"/>
                        <w:lang w:val="es-VE"/>
                      </w:rPr>
                      <w:t>20332</w:t>
                    </w:r>
                    <w:r>
                      <w:rPr>
                        <w:rFonts w:eastAsia="Arial" w:cs="Arial"/>
                        <w:color w:val="333333"/>
                        <w:sz w:val="16"/>
                        <w:szCs w:val="16"/>
                        <w:lang w:val="es-VE"/>
                      </w:rPr>
                      <w:t xml:space="preserve">, </w:t>
                    </w:r>
                    <w:r>
                      <w:rPr>
                        <w:rFonts w:eastAsia="Arial" w:cs="Arial"/>
                        <w:color w:val="333333"/>
                        <w:spacing w:val="-1"/>
                        <w:sz w:val="16"/>
                        <w:szCs w:val="16"/>
                        <w:lang w:val="es-VE"/>
                      </w:rPr>
                      <w:t>Cara</w:t>
                    </w:r>
                    <w:r>
                      <w:rPr>
                        <w:rFonts w:eastAsia="Arial" w:cs="Arial"/>
                        <w:color w:val="333333"/>
                        <w:spacing w:val="1"/>
                        <w:sz w:val="16"/>
                        <w:szCs w:val="16"/>
                        <w:lang w:val="es-VE"/>
                      </w:rPr>
                      <w:t>c</w:t>
                    </w:r>
                    <w:r>
                      <w:rPr>
                        <w:rFonts w:eastAsia="Arial" w:cs="Arial"/>
                        <w:color w:val="333333"/>
                        <w:spacing w:val="-1"/>
                        <w:sz w:val="16"/>
                        <w:szCs w:val="16"/>
                        <w:lang w:val="es-VE"/>
                      </w:rPr>
                      <w:t>a</w:t>
                    </w:r>
                    <w:r>
                      <w:rPr>
                        <w:rFonts w:eastAsia="Arial" w:cs="Arial"/>
                        <w:color w:val="333333"/>
                        <w:spacing w:val="3"/>
                        <w:sz w:val="16"/>
                        <w:szCs w:val="16"/>
                        <w:lang w:val="es-VE"/>
                      </w:rPr>
                      <w:t>s</w:t>
                    </w:r>
                    <w:r>
                      <w:rPr>
                        <w:rFonts w:eastAsia="Arial" w:cs="Arial"/>
                        <w:color w:val="333333"/>
                        <w:spacing w:val="-1"/>
                        <w:sz w:val="16"/>
                        <w:szCs w:val="16"/>
                        <w:lang w:val="es-VE"/>
                      </w:rPr>
                      <w:t>-1020</w:t>
                    </w:r>
                    <w:r>
                      <w:rPr>
                        <w:rFonts w:eastAsia="Arial" w:cs="Arial"/>
                        <w:color w:val="333333"/>
                        <w:sz w:val="16"/>
                        <w:szCs w:val="16"/>
                        <w:lang w:val="es-VE"/>
                      </w:rPr>
                      <w:t xml:space="preserve">, </w:t>
                    </w:r>
                    <w:r>
                      <w:rPr>
                        <w:rFonts w:eastAsia="Arial" w:cs="Arial"/>
                        <w:color w:val="333333"/>
                        <w:spacing w:val="1"/>
                        <w:sz w:val="16"/>
                        <w:szCs w:val="16"/>
                        <w:lang w:val="es-VE"/>
                      </w:rPr>
                      <w:t>V</w:t>
                    </w:r>
                    <w:r>
                      <w:rPr>
                        <w:rFonts w:eastAsia="Arial" w:cs="Arial"/>
                        <w:color w:val="333333"/>
                        <w:spacing w:val="-1"/>
                        <w:sz w:val="16"/>
                        <w:szCs w:val="16"/>
                        <w:lang w:val="es-VE"/>
                      </w:rPr>
                      <w:t>enezue</w:t>
                    </w:r>
                    <w:r>
                      <w:rPr>
                        <w:rFonts w:eastAsia="Arial" w:cs="Arial"/>
                        <w:color w:val="333333"/>
                        <w:spacing w:val="-2"/>
                        <w:sz w:val="16"/>
                        <w:szCs w:val="16"/>
                        <w:lang w:val="es-VE"/>
                      </w:rPr>
                      <w:t>l</w:t>
                    </w:r>
                    <w:r>
                      <w:rPr>
                        <w:rFonts w:eastAsia="Arial" w:cs="Arial"/>
                        <w:color w:val="333333"/>
                        <w:spacing w:val="-1"/>
                        <w:sz w:val="16"/>
                        <w:szCs w:val="16"/>
                        <w:lang w:val="es-VE"/>
                      </w:rPr>
                      <w:t>a</w:t>
                    </w:r>
                    <w:r>
                      <w:rPr>
                        <w:rFonts w:eastAsia="Arial" w:cs="Arial"/>
                        <w:color w:val="333333"/>
                        <w:sz w:val="16"/>
                        <w:szCs w:val="16"/>
                        <w:lang w:val="es-VE"/>
                      </w:rPr>
                      <w:t>. Tel</w:t>
                    </w:r>
                    <w:r>
                      <w:rPr>
                        <w:rFonts w:eastAsia="Arial" w:cs="Arial"/>
                        <w:color w:val="333333"/>
                        <w:spacing w:val="-1"/>
                        <w:sz w:val="16"/>
                        <w:szCs w:val="16"/>
                        <w:lang w:val="es-VE"/>
                      </w:rPr>
                      <w:t>é</w:t>
                    </w:r>
                    <w:r>
                      <w:rPr>
                        <w:rFonts w:eastAsia="Arial" w:cs="Arial"/>
                        <w:color w:val="333333"/>
                        <w:spacing w:val="1"/>
                        <w:sz w:val="16"/>
                        <w:szCs w:val="16"/>
                        <w:lang w:val="es-VE"/>
                      </w:rPr>
                      <w:t>f</w:t>
                    </w:r>
                    <w:r>
                      <w:rPr>
                        <w:rFonts w:eastAsia="Arial" w:cs="Arial"/>
                        <w:color w:val="333333"/>
                        <w:spacing w:val="-1"/>
                        <w:sz w:val="16"/>
                        <w:szCs w:val="16"/>
                        <w:lang w:val="es-VE"/>
                      </w:rPr>
                      <w:t>ono</w:t>
                    </w:r>
                    <w:r>
                      <w:rPr>
                        <w:rFonts w:eastAsia="Arial" w:cs="Arial"/>
                        <w:color w:val="333333"/>
                        <w:sz w:val="16"/>
                        <w:szCs w:val="16"/>
                        <w:lang w:val="es-VE"/>
                      </w:rPr>
                      <w:t>: +</w:t>
                    </w:r>
                    <w:r>
                      <w:rPr>
                        <w:rFonts w:eastAsia="Arial" w:cs="Arial"/>
                        <w:color w:val="333333"/>
                        <w:spacing w:val="-1"/>
                        <w:sz w:val="16"/>
                        <w:szCs w:val="16"/>
                        <w:lang w:val="es-VE"/>
                      </w:rPr>
                      <w:t>58-212-407440</w:t>
                    </w:r>
                    <w:r>
                      <w:rPr>
                        <w:rFonts w:eastAsia="Arial" w:cs="Arial"/>
                        <w:color w:val="333333"/>
                        <w:sz w:val="16"/>
                        <w:szCs w:val="16"/>
                        <w:lang w:val="es-VE"/>
                      </w:rPr>
                      <w:t xml:space="preserve">7 </w:t>
                    </w:r>
                    <w:r>
                      <w:rPr>
                        <w:rFonts w:eastAsia="Arial" w:cs="Arial"/>
                        <w:color w:val="333333"/>
                        <w:spacing w:val="2"/>
                        <w:sz w:val="16"/>
                        <w:szCs w:val="16"/>
                        <w:lang w:val="es-VE"/>
                      </w:rPr>
                      <w:t xml:space="preserve"> </w:t>
                    </w:r>
                    <w:r>
                      <w:rPr>
                        <w:rFonts w:eastAsia="Arial" w:cs="Arial"/>
                        <w:color w:val="333333"/>
                        <w:sz w:val="16"/>
                        <w:szCs w:val="16"/>
                        <w:lang w:val="es-VE"/>
                      </w:rPr>
                      <w:t>F</w:t>
                    </w:r>
                    <w:r>
                      <w:rPr>
                        <w:rFonts w:eastAsia="Arial" w:cs="Arial"/>
                        <w:color w:val="333333"/>
                        <w:spacing w:val="-1"/>
                        <w:sz w:val="16"/>
                        <w:szCs w:val="16"/>
                        <w:lang w:val="es-VE"/>
                      </w:rPr>
                      <w:t>a</w:t>
                    </w:r>
                    <w:r>
                      <w:rPr>
                        <w:rFonts w:eastAsia="Arial" w:cs="Arial"/>
                        <w:color w:val="333333"/>
                        <w:spacing w:val="-4"/>
                        <w:sz w:val="16"/>
                        <w:szCs w:val="16"/>
                        <w:lang w:val="es-VE"/>
                      </w:rPr>
                      <w:t>x</w:t>
                    </w:r>
                    <w:r>
                      <w:rPr>
                        <w:rFonts w:eastAsia="Arial" w:cs="Arial"/>
                        <w:color w:val="333333"/>
                        <w:spacing w:val="3"/>
                        <w:sz w:val="16"/>
                        <w:szCs w:val="16"/>
                        <w:lang w:val="es-VE"/>
                      </w:rPr>
                      <w:t>:</w:t>
                    </w:r>
                    <w:r>
                      <w:rPr>
                        <w:rFonts w:eastAsia="Arial" w:cs="Arial"/>
                        <w:color w:val="333333"/>
                        <w:spacing w:val="-1"/>
                        <w:sz w:val="16"/>
                        <w:szCs w:val="16"/>
                        <w:lang w:val="es-VE"/>
                      </w:rPr>
                      <w:t>+5</w:t>
                    </w:r>
                    <w:r>
                      <w:rPr>
                        <w:rFonts w:eastAsia="Arial" w:cs="Arial"/>
                        <w:color w:val="333333"/>
                        <w:spacing w:val="1"/>
                        <w:sz w:val="16"/>
                        <w:szCs w:val="16"/>
                        <w:lang w:val="es-VE"/>
                      </w:rPr>
                      <w:t>8</w:t>
                    </w:r>
                    <w:r>
                      <w:rPr>
                        <w:rFonts w:eastAsia="Arial" w:cs="Arial"/>
                        <w:color w:val="333333"/>
                        <w:spacing w:val="-1"/>
                        <w:sz w:val="16"/>
                        <w:szCs w:val="16"/>
                        <w:lang w:val="es-VE"/>
                      </w:rPr>
                      <w:t>-212-407444</w:t>
                    </w:r>
                    <w:r>
                      <w:rPr>
                        <w:rFonts w:eastAsia="Arial" w:cs="Arial"/>
                        <w:color w:val="333333"/>
                        <w:sz w:val="16"/>
                        <w:szCs w:val="16"/>
                        <w:lang w:val="es-VE"/>
                      </w:rPr>
                      <w:t>7</w:t>
                    </w:r>
                    <w:r>
                      <w:rPr>
                        <w:rFonts w:eastAsia="Arial" w:cs="Arial"/>
                        <w:color w:val="333333"/>
                        <w:spacing w:val="1"/>
                        <w:sz w:val="16"/>
                        <w:szCs w:val="16"/>
                        <w:lang w:val="es-VE"/>
                      </w:rPr>
                      <w:t xml:space="preserve"> </w:t>
                    </w:r>
                    <w:r>
                      <w:rPr>
                        <w:rFonts w:eastAsia="Arial" w:cs="Arial"/>
                        <w:color w:val="333333"/>
                        <w:sz w:val="16"/>
                        <w:szCs w:val="16"/>
                        <w:lang w:val="es-VE"/>
                      </w:rPr>
                      <w:t>–</w:t>
                    </w:r>
                    <w:r>
                      <w:rPr>
                        <w:rFonts w:eastAsia="Arial" w:cs="Arial"/>
                        <w:color w:val="333333"/>
                        <w:spacing w:val="1"/>
                        <w:sz w:val="16"/>
                        <w:szCs w:val="16"/>
                        <w:lang w:val="es-VE"/>
                      </w:rPr>
                      <w:t xml:space="preserve"> </w:t>
                    </w:r>
                    <w:r>
                      <w:rPr>
                        <w:rFonts w:eastAsia="Arial" w:cs="Arial"/>
                        <w:color w:val="333333"/>
                        <w:spacing w:val="-1"/>
                        <w:sz w:val="16"/>
                        <w:szCs w:val="16"/>
                        <w:lang w:val="es-VE"/>
                      </w:rPr>
                      <w:t>URL</w:t>
                    </w:r>
                    <w:r>
                      <w:rPr>
                        <w:rFonts w:eastAsia="Arial" w:cs="Arial"/>
                        <w:color w:val="333333"/>
                        <w:sz w:val="16"/>
                        <w:szCs w:val="16"/>
                        <w:lang w:val="es-VE"/>
                      </w:rPr>
                      <w:t>:</w:t>
                    </w:r>
                    <w:r>
                      <w:rPr>
                        <w:rFonts w:eastAsia="Arial" w:cs="Arial"/>
                        <w:color w:val="333333"/>
                        <w:spacing w:val="2"/>
                        <w:sz w:val="16"/>
                        <w:szCs w:val="16"/>
                        <w:lang w:val="es-VE"/>
                      </w:rPr>
                      <w:t xml:space="preserve"> </w:t>
                    </w:r>
                    <w:hyperlink r:id="rId3">
                      <w:r>
                        <w:rPr>
                          <w:rStyle w:val="EnlacedeInternet"/>
                          <w:rFonts w:eastAsia="Arial" w:cs="Arial"/>
                          <w:color w:val="333333"/>
                          <w:spacing w:val="-1"/>
                          <w:sz w:val="16"/>
                          <w:szCs w:val="16"/>
                          <w:lang w:val="es-VE"/>
                        </w:rPr>
                        <w:t>h</w:t>
                      </w:r>
                      <w:r>
                        <w:rPr>
                          <w:rStyle w:val="EnlacedeInternet"/>
                          <w:rFonts w:eastAsia="Arial" w:cs="Arial"/>
                          <w:color w:val="333333"/>
                          <w:spacing w:val="1"/>
                          <w:sz w:val="16"/>
                          <w:szCs w:val="16"/>
                          <w:lang w:val="es-VE"/>
                        </w:rPr>
                        <w:t>tt</w:t>
                      </w:r>
                      <w:r>
                        <w:rPr>
                          <w:rStyle w:val="EnlacedeInternet"/>
                          <w:rFonts w:eastAsia="Arial" w:cs="Arial"/>
                          <w:color w:val="333333"/>
                          <w:spacing w:val="-1"/>
                          <w:sz w:val="16"/>
                          <w:szCs w:val="16"/>
                          <w:lang w:val="es-VE"/>
                        </w:rPr>
                        <w:t>p:</w:t>
                      </w:r>
                      <w:r>
                        <w:rPr>
                          <w:rStyle w:val="EnlacedeInternet"/>
                          <w:rFonts w:eastAsia="Arial" w:cs="Arial"/>
                          <w:color w:val="333333"/>
                          <w:spacing w:val="1"/>
                          <w:sz w:val="16"/>
                          <w:szCs w:val="16"/>
                          <w:lang w:val="es-VE"/>
                        </w:rPr>
                        <w:t>//</w:t>
                      </w:r>
                      <w:r>
                        <w:rPr>
                          <w:rStyle w:val="EnlacedeInternet"/>
                          <w:rFonts w:eastAsia="Arial" w:cs="Arial"/>
                          <w:color w:val="333333"/>
                          <w:spacing w:val="-3"/>
                          <w:sz w:val="16"/>
                          <w:szCs w:val="16"/>
                          <w:lang w:val="es-VE"/>
                        </w:rPr>
                        <w:t>w</w:t>
                      </w:r>
                      <w:r>
                        <w:rPr>
                          <w:rStyle w:val="EnlacedeInternet"/>
                          <w:rFonts w:eastAsia="Arial" w:cs="Arial"/>
                          <w:color w:val="333333"/>
                          <w:spacing w:val="-1"/>
                          <w:sz w:val="16"/>
                          <w:szCs w:val="16"/>
                          <w:lang w:val="es-VE"/>
                        </w:rPr>
                        <w:t>w</w:t>
                      </w:r>
                      <w:r>
                        <w:rPr>
                          <w:rStyle w:val="EnlacedeInternet"/>
                          <w:rFonts w:eastAsia="Arial" w:cs="Arial"/>
                          <w:color w:val="333333"/>
                          <w:spacing w:val="-3"/>
                          <w:sz w:val="16"/>
                          <w:szCs w:val="16"/>
                          <w:lang w:val="es-VE"/>
                        </w:rPr>
                        <w:t>w</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u</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ab</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edu</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ve</w:t>
                      </w:r>
                      <w:r>
                        <w:rPr>
                          <w:rStyle w:val="EnlacedeInternet"/>
                          <w:rFonts w:eastAsia="Arial" w:cs="Arial"/>
                          <w:color w:val="333333"/>
                          <w:spacing w:val="1"/>
                          <w:sz w:val="16"/>
                          <w:szCs w:val="16"/>
                          <w:lang w:val="es-VE"/>
                        </w:rPr>
                        <w:t>/</w:t>
                      </w:r>
                      <w:r>
                        <w:rPr>
                          <w:rStyle w:val="EnlacedeInternet"/>
                          <w:rFonts w:eastAsia="Arial" w:cs="Arial"/>
                          <w:color w:val="333333"/>
                          <w:spacing w:val="-1"/>
                          <w:sz w:val="16"/>
                          <w:szCs w:val="16"/>
                          <w:lang w:val="es-VE"/>
                        </w:rPr>
                        <w:t>es</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ue</w:t>
                      </w:r>
                      <w:r>
                        <w:rPr>
                          <w:rStyle w:val="EnlacedeInternet"/>
                          <w:rFonts w:eastAsia="Arial" w:cs="Arial"/>
                          <w:color w:val="333333"/>
                          <w:sz w:val="16"/>
                          <w:szCs w:val="16"/>
                          <w:lang w:val="es-VE"/>
                        </w:rPr>
                        <w:t>la</w:t>
                      </w:r>
                      <w:r>
                        <w:rPr>
                          <w:rStyle w:val="EnlacedeInternet"/>
                          <w:rFonts w:eastAsia="Arial" w:cs="Arial"/>
                          <w:color w:val="333333"/>
                          <w:spacing w:val="-1"/>
                          <w:sz w:val="16"/>
                          <w:szCs w:val="16"/>
                          <w:lang w:val="es-VE"/>
                        </w:rPr>
                        <w:t>de</w:t>
                      </w:r>
                      <w:r>
                        <w:rPr>
                          <w:rStyle w:val="EnlacedeInternet"/>
                          <w:rFonts w:eastAsia="Arial" w:cs="Arial"/>
                          <w:color w:val="333333"/>
                          <w:sz w:val="16"/>
                          <w:szCs w:val="16"/>
                          <w:lang w:val="es-VE"/>
                        </w:rPr>
                        <w:t>in</w:t>
                      </w:r>
                      <w:r>
                        <w:rPr>
                          <w:rStyle w:val="EnlacedeInternet"/>
                          <w:rFonts w:eastAsia="Arial" w:cs="Arial"/>
                          <w:color w:val="333333"/>
                          <w:spacing w:val="-1"/>
                          <w:sz w:val="16"/>
                          <w:szCs w:val="16"/>
                          <w:lang w:val="es-VE"/>
                        </w:rPr>
                        <w:t>gen</w:t>
                      </w:r>
                      <w:r>
                        <w:rPr>
                          <w:rStyle w:val="EnlacedeInternet"/>
                          <w:rFonts w:eastAsia="Arial" w:cs="Arial"/>
                          <w:color w:val="333333"/>
                          <w:sz w:val="16"/>
                          <w:szCs w:val="16"/>
                          <w:lang w:val="es-VE"/>
                        </w:rPr>
                        <w:t>ie</w:t>
                      </w:r>
                      <w:r>
                        <w:rPr>
                          <w:rStyle w:val="EnlacedeInternet"/>
                          <w:rFonts w:eastAsia="Arial" w:cs="Arial"/>
                          <w:color w:val="333333"/>
                          <w:spacing w:val="-1"/>
                          <w:sz w:val="16"/>
                          <w:szCs w:val="16"/>
                          <w:lang w:val="es-VE"/>
                        </w:rPr>
                        <w:t>r</w:t>
                      </w:r>
                      <w:r>
                        <w:rPr>
                          <w:rStyle w:val="EnlacedeInternet"/>
                          <w:rFonts w:eastAsia="Arial" w:cs="Arial"/>
                          <w:color w:val="333333"/>
                          <w:sz w:val="16"/>
                          <w:szCs w:val="16"/>
                          <w:lang w:val="es-VE"/>
                        </w:rPr>
                        <w:t>iai</w:t>
                      </w:r>
                      <w:r>
                        <w:rPr>
                          <w:rStyle w:val="EnlacedeInternet"/>
                          <w:rFonts w:eastAsia="Arial" w:cs="Arial"/>
                          <w:color w:val="333333"/>
                          <w:spacing w:val="-1"/>
                          <w:sz w:val="16"/>
                          <w:szCs w:val="16"/>
                          <w:lang w:val="es-VE"/>
                        </w:rPr>
                        <w:t>n</w:t>
                      </w:r>
                      <w:r>
                        <w:rPr>
                          <w:rStyle w:val="EnlacedeInternet"/>
                          <w:rFonts w:eastAsia="Arial" w:cs="Arial"/>
                          <w:color w:val="333333"/>
                          <w:spacing w:val="1"/>
                          <w:sz w:val="16"/>
                          <w:szCs w:val="16"/>
                          <w:lang w:val="es-VE"/>
                        </w:rPr>
                        <w:t>f</w:t>
                      </w:r>
                      <w:r>
                        <w:rPr>
                          <w:rStyle w:val="EnlacedeInternet"/>
                          <w:rFonts w:eastAsia="Arial" w:cs="Arial"/>
                          <w:color w:val="333333"/>
                          <w:spacing w:val="-1"/>
                          <w:sz w:val="16"/>
                          <w:szCs w:val="16"/>
                          <w:lang w:val="es-VE"/>
                        </w:rPr>
                        <w:t>o</w:t>
                      </w:r>
                      <w:r>
                        <w:rPr>
                          <w:rStyle w:val="EnlacedeInternet"/>
                          <w:rFonts w:eastAsia="Arial" w:cs="Arial"/>
                          <w:color w:val="333333"/>
                          <w:spacing w:val="-3"/>
                          <w:sz w:val="16"/>
                          <w:szCs w:val="16"/>
                          <w:lang w:val="es-VE"/>
                        </w:rPr>
                        <w:t>r</w:t>
                      </w:r>
                      <w:r>
                        <w:rPr>
                          <w:rStyle w:val="EnlacedeInternet"/>
                          <w:rFonts w:eastAsia="Arial" w:cs="Arial"/>
                          <w:color w:val="333333"/>
                          <w:spacing w:val="3"/>
                          <w:sz w:val="16"/>
                          <w:szCs w:val="16"/>
                          <w:lang w:val="es-VE"/>
                        </w:rPr>
                        <w:t>m</w:t>
                      </w:r>
                      <w:r>
                        <w:rPr>
                          <w:rStyle w:val="EnlacedeInternet"/>
                          <w:rFonts w:eastAsia="Arial" w:cs="Arial"/>
                          <w:color w:val="333333"/>
                          <w:spacing w:val="-1"/>
                          <w:sz w:val="16"/>
                          <w:szCs w:val="16"/>
                          <w:lang w:val="es-VE"/>
                        </w:rPr>
                        <w:t>a</w:t>
                      </w:r>
                      <w:r>
                        <w:rPr>
                          <w:rStyle w:val="EnlacedeInternet"/>
                          <w:rFonts w:eastAsia="Arial" w:cs="Arial"/>
                          <w:color w:val="333333"/>
                          <w:spacing w:val="1"/>
                          <w:sz w:val="16"/>
                          <w:szCs w:val="16"/>
                          <w:lang w:val="es-VE"/>
                        </w:rPr>
                        <w:t>t</w:t>
                      </w:r>
                      <w:r>
                        <w:rPr>
                          <w:rStyle w:val="EnlacedeInternet"/>
                          <w:rFonts w:eastAsia="Arial" w:cs="Arial"/>
                          <w:color w:val="333333"/>
                          <w:spacing w:val="-2"/>
                          <w:sz w:val="16"/>
                          <w:szCs w:val="16"/>
                          <w:lang w:val="es-VE"/>
                        </w:rPr>
                        <w:t>i</w:t>
                      </w:r>
                      <w:r>
                        <w:rPr>
                          <w:rStyle w:val="EnlacedeInternet"/>
                          <w:rFonts w:eastAsia="Arial" w:cs="Arial"/>
                          <w:color w:val="333333"/>
                          <w:spacing w:val="1"/>
                          <w:sz w:val="16"/>
                          <w:szCs w:val="16"/>
                          <w:lang w:val="es-VE"/>
                        </w:rPr>
                        <w:t>c</w:t>
                      </w:r>
                      <w:r>
                        <w:rPr>
                          <w:rStyle w:val="EnlacedeInternet"/>
                          <w:rFonts w:eastAsia="Arial" w:cs="Arial"/>
                          <w:color w:val="333333"/>
                          <w:spacing w:val="-1"/>
                          <w:sz w:val="16"/>
                          <w:szCs w:val="16"/>
                          <w:lang w:val="es-VE"/>
                        </w:rPr>
                        <w:t>a</w:t>
                      </w:r>
                      <w:r>
                        <w:rPr>
                          <w:rStyle w:val="EnlacedeInternet"/>
                          <w:rFonts w:eastAsia="Arial" w:cs="Arial"/>
                          <w:color w:val="333333"/>
                          <w:spacing w:val="1"/>
                          <w:sz w:val="16"/>
                          <w:szCs w:val="16"/>
                          <w:lang w:val="es-VE"/>
                        </w:rPr>
                        <w:t>.</w:t>
                      </w:r>
                      <w:r>
                        <w:rPr>
                          <w:rStyle w:val="EnlacedeInternet"/>
                          <w:rFonts w:eastAsia="Arial" w:cs="Arial"/>
                          <w:color w:val="333333"/>
                          <w:spacing w:val="-3"/>
                          <w:sz w:val="16"/>
                          <w:szCs w:val="16"/>
                          <w:lang w:val="es-VE"/>
                        </w:rPr>
                        <w:t>h</w:t>
                      </w:r>
                      <w:r>
                        <w:rPr>
                          <w:rStyle w:val="EnlacedeInternet"/>
                          <w:rFonts w:eastAsia="Arial" w:cs="Arial"/>
                          <w:color w:val="333333"/>
                          <w:spacing w:val="-1"/>
                          <w:sz w:val="16"/>
                          <w:szCs w:val="16"/>
                          <w:lang w:val="es-VE"/>
                        </w:rPr>
                        <w:t>t</w:t>
                      </w:r>
                      <w:r>
                        <w:rPr>
                          <w:rStyle w:val="EnlacedeInternet"/>
                          <w:rFonts w:eastAsia="Arial" w:cs="Arial"/>
                          <w:color w:val="333333"/>
                          <w:spacing w:val="3"/>
                          <w:sz w:val="16"/>
                          <w:szCs w:val="16"/>
                          <w:lang w:val="es-VE"/>
                        </w:rPr>
                        <w:t>m</w:t>
                      </w:r>
                    </w:hyperlink>
                    <w:r>
                      <w:rPr>
                        <w:rFonts w:eastAsia="Arial" w:cs="Arial"/>
                        <w:color w:val="333333"/>
                        <w:sz w:val="16"/>
                        <w:szCs w:val="16"/>
                        <w:lang w:val="es-VE"/>
                      </w:rPr>
                      <w:t xml:space="preserve">l </w:t>
                    </w:r>
                    <w:r>
                      <w:rPr>
                        <w:rFonts w:eastAsia="Arial" w:cs="Arial"/>
                        <w:color w:val="333333"/>
                        <w:spacing w:val="-1"/>
                        <w:sz w:val="16"/>
                        <w:szCs w:val="16"/>
                        <w:lang w:val="es-VE"/>
                      </w:rPr>
                      <w:t>R</w:t>
                    </w:r>
                    <w:r>
                      <w:rPr>
                        <w:rFonts w:eastAsia="Arial" w:cs="Arial"/>
                        <w:color w:val="333333"/>
                        <w:spacing w:val="1"/>
                        <w:sz w:val="16"/>
                        <w:szCs w:val="16"/>
                        <w:lang w:val="es-VE"/>
                      </w:rPr>
                      <w:t>I</w:t>
                    </w:r>
                    <w:r>
                      <w:rPr>
                        <w:rFonts w:eastAsia="Arial" w:cs="Arial"/>
                        <w:color w:val="333333"/>
                        <w:sz w:val="16"/>
                        <w:szCs w:val="16"/>
                        <w:lang w:val="es-VE"/>
                      </w:rPr>
                      <w:t>F</w:t>
                    </w:r>
                    <w:r>
                      <w:rPr>
                        <w:rFonts w:eastAsia="Arial" w:cs="Arial"/>
                        <w:color w:val="333333"/>
                        <w:spacing w:val="-1"/>
                        <w:sz w:val="16"/>
                        <w:szCs w:val="16"/>
                        <w:lang w:val="es-VE"/>
                      </w:rPr>
                      <w:t xml:space="preserve"> </w:t>
                    </w:r>
                    <w:r>
                      <w:rPr>
                        <w:rFonts w:eastAsia="Arial" w:cs="Arial"/>
                        <w:color w:val="333333"/>
                        <w:spacing w:val="1"/>
                        <w:sz w:val="16"/>
                        <w:szCs w:val="16"/>
                        <w:lang w:val="es-VE"/>
                      </w:rPr>
                      <w:t>J</w:t>
                    </w:r>
                    <w:r>
                      <w:rPr>
                        <w:rFonts w:eastAsia="Arial" w:cs="Arial"/>
                        <w:color w:val="333333"/>
                        <w:spacing w:val="-1"/>
                        <w:sz w:val="16"/>
                        <w:szCs w:val="16"/>
                        <w:lang w:val="es-VE"/>
                      </w:rPr>
                      <w:t>-00012255-</w:t>
                    </w:r>
                    <w:r>
                      <w:rPr>
                        <w:rFonts w:eastAsia="Arial" w:cs="Arial"/>
                        <w:color w:val="333333"/>
                        <w:sz w:val="16"/>
                        <w:szCs w:val="16"/>
                        <w:lang w:val="es-VE"/>
                      </w:rPr>
                      <w:t>5</w:t>
                    </w:r>
                  </w:p>
                </w:txbxContent>
              </v:textbox>
            </v:rect>
          </w:pict>
        </mc:Fallback>
      </mc:AlternateConten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eastAsia="zh-CN" w:bidi="hi-IN"/>
      </w:rPr>
      <w:drawing>
        <wp:anchor behindDoc="1" distT="0" distB="0" distL="114300" distR="114300" simplePos="0" locked="0" layoutInCell="1" allowOverlap="1" relativeHeight="11">
          <wp:simplePos x="0" y="0"/>
          <wp:positionH relativeFrom="page">
            <wp:posOffset>1093470</wp:posOffset>
          </wp:positionH>
          <wp:positionV relativeFrom="page">
            <wp:posOffset>486410</wp:posOffset>
          </wp:positionV>
          <wp:extent cx="3693795" cy="59817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3693795" cy="598170"/>
                  </a:xfrm>
                  <a:prstGeom prst="rect">
                    <a:avLst/>
                  </a:prstGeom>
                  <a:noFill/>
                  <a:ln w="9525">
                    <a:noFill/>
                    <a:miter lim="800000"/>
                    <a:headEnd/>
                    <a:tailEnd/>
                  </a:ln>
                </pic:spPr>
              </pic:pic>
            </a:graphicData>
          </a:graphic>
        </wp:anchor>
      </w:drawing>
    </w:r>
    <w:r>
      <mc:AlternateContent>
        <mc:Choice Requires="wps">
          <w:drawing>
            <wp:anchor behindDoc="1" distT="0" distB="0" distL="114300" distR="114300" simplePos="0" locked="0" layoutInCell="1" allowOverlap="1" relativeHeight="13" wp14:anchorId="5151CD74">
              <wp:simplePos x="0" y="0"/>
              <wp:positionH relativeFrom="page">
                <wp:posOffset>2952115</wp:posOffset>
              </wp:positionH>
              <wp:positionV relativeFrom="page">
                <wp:posOffset>1069975</wp:posOffset>
              </wp:positionV>
              <wp:extent cx="1539875" cy="300990"/>
              <wp:effectExtent l="0" t="0" r="0" b="0"/>
              <wp:wrapNone/>
              <wp:docPr id="2" name="Text Box 3"/>
              <a:graphic xmlns:a="http://schemas.openxmlformats.org/drawingml/2006/main">
                <a:graphicData uri="http://schemas.microsoft.com/office/word/2010/wordprocessingShape">
                  <wps:wsp>
                    <wps:cNvSpPr txBox="1"/>
                    <wps:spPr>
                      <a:xfrm>
                        <a:off x="0" y="0"/>
                        <a:ext cx="1539875" cy="300990"/>
                      </a:xfrm>
                      <a:prstGeom prst="rect"/>
                    </wps:spPr>
                    <wps:txbx>
                      <w:txbxContent>
                        <w:p>
                          <w:pPr>
                            <w:pStyle w:val="Contenidodelmarco"/>
                            <w:spacing w:before="2" w:after="0"/>
                            <w:ind w:left="407" w:right="371" w:hanging="0"/>
                            <w:jc w:val="center"/>
                            <w:rPr>
                              <w:sz w:val="15"/>
                              <w:sz w:val="15"/>
                              <w:szCs w:val="15"/>
                              <w:rFonts w:eastAsia="Arial" w:cs="Arial"/>
                              <w:lang w:val="es-VE"/>
                            </w:rPr>
                          </w:pPr>
                          <w:r>
                            <w:rPr>
                              <w:rFonts w:eastAsia="Arial" w:cs="Arial"/>
                              <w:b/>
                              <w:spacing w:val="-1"/>
                              <w:sz w:val="15"/>
                              <w:szCs w:val="15"/>
                              <w:lang w:val="es-VE"/>
                            </w:rPr>
                            <w:t>F</w:t>
                          </w:r>
                          <w:r>
                            <w:rPr>
                              <w:rFonts w:eastAsia="Arial" w:cs="Arial"/>
                              <w:b/>
                              <w:spacing w:val="-2"/>
                              <w:sz w:val="15"/>
                              <w:szCs w:val="15"/>
                              <w:lang w:val="es-VE"/>
                            </w:rPr>
                            <w:t>a</w:t>
                          </w:r>
                          <w:r>
                            <w:rPr>
                              <w:rFonts w:eastAsia="Arial" w:cs="Arial"/>
                              <w:b/>
                              <w:sz w:val="15"/>
                              <w:szCs w:val="15"/>
                              <w:lang w:val="es-VE"/>
                            </w:rPr>
                            <w:t>c</w:t>
                          </w:r>
                          <w:r>
                            <w:rPr>
                              <w:rFonts w:eastAsia="Arial" w:cs="Arial"/>
                              <w:b/>
                              <w:spacing w:val="-1"/>
                              <w:sz w:val="15"/>
                              <w:szCs w:val="15"/>
                              <w:lang w:val="es-VE"/>
                            </w:rPr>
                            <w:t>u</w:t>
                          </w:r>
                          <w:r>
                            <w:rPr>
                              <w:rFonts w:eastAsia="Arial" w:cs="Arial"/>
                              <w:b/>
                              <w:spacing w:val="1"/>
                              <w:sz w:val="15"/>
                              <w:szCs w:val="15"/>
                              <w:lang w:val="es-VE"/>
                            </w:rPr>
                            <w:t>l</w:t>
                          </w:r>
                          <w:r>
                            <w:rPr>
                              <w:rFonts w:eastAsia="Arial" w:cs="Arial"/>
                              <w:b/>
                              <w:sz w:val="15"/>
                              <w:szCs w:val="15"/>
                              <w:lang w:val="es-VE"/>
                            </w:rPr>
                            <w:t>tad</w:t>
                          </w:r>
                          <w:r>
                            <w:rPr>
                              <w:rFonts w:eastAsia="Arial" w:cs="Arial"/>
                              <w:b/>
                              <w:spacing w:val="-2"/>
                              <w:sz w:val="15"/>
                              <w:szCs w:val="15"/>
                              <w:lang w:val="es-VE"/>
                            </w:rPr>
                            <w:t xml:space="preserve"> </w:t>
                          </w:r>
                          <w:r>
                            <w:rPr>
                              <w:rFonts w:eastAsia="Arial" w:cs="Arial"/>
                              <w:b/>
                              <w:spacing w:val="-1"/>
                              <w:sz w:val="15"/>
                              <w:szCs w:val="15"/>
                              <w:lang w:val="es-VE"/>
                            </w:rPr>
                            <w:t>d</w:t>
                          </w:r>
                          <w:r>
                            <w:rPr>
                              <w:rFonts w:eastAsia="Arial" w:cs="Arial"/>
                              <w:b/>
                              <w:sz w:val="15"/>
                              <w:szCs w:val="15"/>
                              <w:lang w:val="es-VE"/>
                            </w:rPr>
                            <w:t>e</w:t>
                          </w:r>
                          <w:r>
                            <w:rPr>
                              <w:rFonts w:eastAsia="Arial" w:cs="Arial"/>
                              <w:b/>
                              <w:spacing w:val="-1"/>
                              <w:sz w:val="15"/>
                              <w:szCs w:val="15"/>
                              <w:lang w:val="es-VE"/>
                            </w:rPr>
                            <w:t xml:space="preserve"> </w:t>
                          </w:r>
                          <w:r>
                            <w:rPr>
                              <w:rFonts w:eastAsia="Arial" w:cs="Arial"/>
                              <w:b/>
                              <w:spacing w:val="1"/>
                              <w:w w:val="101"/>
                              <w:sz w:val="15"/>
                              <w:szCs w:val="15"/>
                              <w:lang w:val="es-VE"/>
                            </w:rPr>
                            <w:t>I</w:t>
                          </w:r>
                          <w:r>
                            <w:rPr>
                              <w:rFonts w:eastAsia="Arial" w:cs="Arial"/>
                              <w:b/>
                              <w:spacing w:val="-1"/>
                              <w:sz w:val="15"/>
                              <w:szCs w:val="15"/>
                              <w:lang w:val="es-VE"/>
                            </w:rPr>
                            <w:t>ng</w:t>
                          </w:r>
                          <w:r>
                            <w:rPr>
                              <w:rFonts w:eastAsia="Arial" w:cs="Arial"/>
                              <w:b/>
                              <w:sz w:val="15"/>
                              <w:szCs w:val="15"/>
                              <w:lang w:val="es-VE"/>
                            </w:rPr>
                            <w:t>e</w:t>
                          </w:r>
                          <w:r>
                            <w:rPr>
                              <w:rFonts w:eastAsia="Arial" w:cs="Arial"/>
                              <w:b/>
                              <w:spacing w:val="-4"/>
                              <w:sz w:val="15"/>
                              <w:szCs w:val="15"/>
                              <w:lang w:val="es-VE"/>
                            </w:rPr>
                            <w:t>n</w:t>
                          </w:r>
                          <w:r>
                            <w:rPr>
                              <w:rFonts w:eastAsia="Arial" w:cs="Arial"/>
                              <w:b/>
                              <w:spacing w:val="1"/>
                              <w:w w:val="101"/>
                              <w:sz w:val="15"/>
                              <w:szCs w:val="15"/>
                              <w:lang w:val="es-VE"/>
                            </w:rPr>
                            <w:t>i</w:t>
                          </w:r>
                          <w:r>
                            <w:rPr>
                              <w:rFonts w:eastAsia="Arial" w:cs="Arial"/>
                              <w:b/>
                              <w:spacing w:val="-2"/>
                              <w:sz w:val="15"/>
                              <w:szCs w:val="15"/>
                              <w:lang w:val="es-VE"/>
                            </w:rPr>
                            <w:t>e</w:t>
                          </w:r>
                          <w:r>
                            <w:rPr>
                              <w:rFonts w:eastAsia="Arial" w:cs="Arial"/>
                              <w:b/>
                              <w:spacing w:val="1"/>
                              <w:sz w:val="15"/>
                              <w:szCs w:val="15"/>
                              <w:lang w:val="es-VE"/>
                            </w:rPr>
                            <w:t>r</w:t>
                          </w:r>
                          <w:r>
                            <w:rPr>
                              <w:rFonts w:eastAsia="Arial" w:cs="Arial"/>
                              <w:b/>
                              <w:spacing w:val="-1"/>
                              <w:w w:val="101"/>
                              <w:sz w:val="15"/>
                              <w:szCs w:val="15"/>
                              <w:lang w:val="es-VE"/>
                            </w:rPr>
                            <w:t>í</w:t>
                          </w:r>
                          <w:r>
                            <w:rPr>
                              <w:rFonts w:eastAsia="Arial" w:cs="Arial"/>
                              <w:b/>
                              <w:sz w:val="15"/>
                              <w:szCs w:val="15"/>
                              <w:lang w:val="es-VE"/>
                            </w:rPr>
                            <w:t>a</w:t>
                          </w:r>
                        </w:p>
                        <w:p>
                          <w:pPr>
                            <w:pStyle w:val="Contenidodelmarco"/>
                            <w:ind w:left="-11" w:right="-11" w:hanging="0"/>
                            <w:jc w:val="center"/>
                            <w:rPr>
                              <w:sz w:val="15"/>
                              <w:sz w:val="15"/>
                              <w:szCs w:val="15"/>
                              <w:rFonts w:eastAsia="Arial" w:cs="Arial"/>
                              <w:lang w:val="es-VE"/>
                            </w:rPr>
                          </w:pPr>
                          <w:r>
                            <w:rPr>
                              <w:rFonts w:eastAsia="Arial" w:cs="Arial"/>
                              <w:b/>
                              <w:sz w:val="15"/>
                              <w:szCs w:val="15"/>
                              <w:lang w:val="es-VE"/>
                            </w:rPr>
                            <w:t>Esc</w:t>
                          </w:r>
                          <w:r>
                            <w:rPr>
                              <w:rFonts w:eastAsia="Arial" w:cs="Arial"/>
                              <w:b/>
                              <w:spacing w:val="-1"/>
                              <w:sz w:val="15"/>
                              <w:szCs w:val="15"/>
                              <w:lang w:val="es-VE"/>
                            </w:rPr>
                            <w:t>u</w:t>
                          </w:r>
                          <w:r>
                            <w:rPr>
                              <w:rFonts w:eastAsia="Arial" w:cs="Arial"/>
                              <w:b/>
                              <w:sz w:val="15"/>
                              <w:szCs w:val="15"/>
                              <w:lang w:val="es-VE"/>
                            </w:rPr>
                            <w:t>e</w:t>
                          </w:r>
                          <w:r>
                            <w:rPr>
                              <w:rFonts w:eastAsia="Arial" w:cs="Arial"/>
                              <w:b/>
                              <w:spacing w:val="-1"/>
                              <w:sz w:val="15"/>
                              <w:szCs w:val="15"/>
                              <w:lang w:val="es-VE"/>
                            </w:rPr>
                            <w:t>l</w:t>
                          </w:r>
                          <w:r>
                            <w:rPr>
                              <w:rFonts w:eastAsia="Arial" w:cs="Arial"/>
                              <w:b/>
                              <w:sz w:val="15"/>
                              <w:szCs w:val="15"/>
                              <w:lang w:val="es-VE"/>
                            </w:rPr>
                            <w:t>a</w:t>
                          </w:r>
                          <w:r>
                            <w:rPr>
                              <w:rFonts w:eastAsia="Arial" w:cs="Arial"/>
                              <w:b/>
                              <w:spacing w:val="1"/>
                              <w:sz w:val="15"/>
                              <w:szCs w:val="15"/>
                              <w:lang w:val="es-VE"/>
                            </w:rPr>
                            <w:t xml:space="preserve"> </w:t>
                          </w:r>
                          <w:r>
                            <w:rPr>
                              <w:rFonts w:eastAsia="Arial" w:cs="Arial"/>
                              <w:b/>
                              <w:spacing w:val="-1"/>
                              <w:sz w:val="15"/>
                              <w:szCs w:val="15"/>
                              <w:lang w:val="es-VE"/>
                            </w:rPr>
                            <w:t>d</w:t>
                          </w:r>
                          <w:r>
                            <w:rPr>
                              <w:rFonts w:eastAsia="Arial" w:cs="Arial"/>
                              <w:b/>
                              <w:sz w:val="15"/>
                              <w:szCs w:val="15"/>
                              <w:lang w:val="es-VE"/>
                            </w:rPr>
                            <w:t>e</w:t>
                          </w:r>
                          <w:r>
                            <w:rPr>
                              <w:rFonts w:eastAsia="Arial" w:cs="Arial"/>
                              <w:b/>
                              <w:spacing w:val="-3"/>
                              <w:sz w:val="15"/>
                              <w:szCs w:val="15"/>
                              <w:lang w:val="es-VE"/>
                            </w:rPr>
                            <w:t xml:space="preserve"> </w:t>
                          </w:r>
                          <w:r>
                            <w:rPr>
                              <w:rFonts w:eastAsia="Arial" w:cs="Arial"/>
                              <w:b/>
                              <w:spacing w:val="1"/>
                              <w:sz w:val="15"/>
                              <w:szCs w:val="15"/>
                              <w:lang w:val="es-VE"/>
                            </w:rPr>
                            <w:t>I</w:t>
                          </w:r>
                          <w:r>
                            <w:rPr>
                              <w:rFonts w:eastAsia="Arial" w:cs="Arial"/>
                              <w:b/>
                              <w:spacing w:val="-1"/>
                              <w:sz w:val="15"/>
                              <w:szCs w:val="15"/>
                              <w:lang w:val="es-VE"/>
                            </w:rPr>
                            <w:t>ng</w:t>
                          </w:r>
                          <w:r>
                            <w:rPr>
                              <w:rFonts w:eastAsia="Arial" w:cs="Arial"/>
                              <w:b/>
                              <w:sz w:val="15"/>
                              <w:szCs w:val="15"/>
                              <w:lang w:val="es-VE"/>
                            </w:rPr>
                            <w:t>e</w:t>
                          </w:r>
                          <w:r>
                            <w:rPr>
                              <w:rFonts w:eastAsia="Arial" w:cs="Arial"/>
                              <w:b/>
                              <w:spacing w:val="-1"/>
                              <w:sz w:val="15"/>
                              <w:szCs w:val="15"/>
                              <w:lang w:val="es-VE"/>
                            </w:rPr>
                            <w:t>n</w:t>
                          </w:r>
                          <w:r>
                            <w:rPr>
                              <w:rFonts w:eastAsia="Arial" w:cs="Arial"/>
                              <w:b/>
                              <w:spacing w:val="1"/>
                              <w:sz w:val="15"/>
                              <w:szCs w:val="15"/>
                              <w:lang w:val="es-VE"/>
                            </w:rPr>
                            <w:t>i</w:t>
                          </w:r>
                          <w:r>
                            <w:rPr>
                              <w:rFonts w:eastAsia="Arial" w:cs="Arial"/>
                              <w:b/>
                              <w:spacing w:val="-2"/>
                              <w:sz w:val="15"/>
                              <w:szCs w:val="15"/>
                              <w:lang w:val="es-VE"/>
                            </w:rPr>
                            <w:t>e</w:t>
                          </w:r>
                          <w:r>
                            <w:rPr>
                              <w:rFonts w:eastAsia="Arial" w:cs="Arial"/>
                              <w:b/>
                              <w:spacing w:val="-1"/>
                              <w:sz w:val="15"/>
                              <w:szCs w:val="15"/>
                              <w:lang w:val="es-VE"/>
                            </w:rPr>
                            <w:t>r</w:t>
                          </w:r>
                          <w:r>
                            <w:rPr>
                              <w:rFonts w:eastAsia="Arial" w:cs="Arial"/>
                              <w:b/>
                              <w:spacing w:val="1"/>
                              <w:sz w:val="15"/>
                              <w:szCs w:val="15"/>
                              <w:lang w:val="es-VE"/>
                            </w:rPr>
                            <w:t>í</w:t>
                          </w:r>
                          <w:r>
                            <w:rPr>
                              <w:rFonts w:eastAsia="Arial" w:cs="Arial"/>
                              <w:b/>
                              <w:sz w:val="15"/>
                              <w:szCs w:val="15"/>
                              <w:lang w:val="es-VE"/>
                            </w:rPr>
                            <w:t xml:space="preserve">a </w:t>
                          </w:r>
                          <w:r>
                            <w:rPr>
                              <w:rFonts w:eastAsia="Arial" w:cs="Arial"/>
                              <w:b/>
                              <w:spacing w:val="1"/>
                              <w:w w:val="101"/>
                              <w:sz w:val="15"/>
                              <w:szCs w:val="15"/>
                              <w:lang w:val="es-VE"/>
                            </w:rPr>
                            <w:t>I</w:t>
                          </w:r>
                          <w:r>
                            <w:rPr>
                              <w:rFonts w:eastAsia="Arial" w:cs="Arial"/>
                              <w:b/>
                              <w:spacing w:val="-1"/>
                              <w:sz w:val="15"/>
                              <w:szCs w:val="15"/>
                              <w:lang w:val="es-VE"/>
                            </w:rPr>
                            <w:t>n</w:t>
                          </w:r>
                          <w:r>
                            <w:rPr>
                              <w:rFonts w:eastAsia="Arial" w:cs="Arial"/>
                              <w:b/>
                              <w:sz w:val="15"/>
                              <w:szCs w:val="15"/>
                              <w:lang w:val="es-VE"/>
                            </w:rPr>
                            <w:t>f</w:t>
                          </w:r>
                          <w:r>
                            <w:rPr>
                              <w:rFonts w:eastAsia="Arial" w:cs="Arial"/>
                              <w:b/>
                              <w:spacing w:val="-3"/>
                              <w:sz w:val="15"/>
                              <w:szCs w:val="15"/>
                              <w:lang w:val="es-VE"/>
                            </w:rPr>
                            <w:t>o</w:t>
                          </w:r>
                          <w:r>
                            <w:rPr>
                              <w:rFonts w:eastAsia="Arial" w:cs="Arial"/>
                              <w:b/>
                              <w:spacing w:val="1"/>
                              <w:sz w:val="15"/>
                              <w:szCs w:val="15"/>
                              <w:lang w:val="es-VE"/>
                            </w:rPr>
                            <w:t>r</w:t>
                          </w:r>
                          <w:r>
                            <w:rPr>
                              <w:rFonts w:eastAsia="Arial" w:cs="Arial"/>
                              <w:b/>
                              <w:sz w:val="15"/>
                              <w:szCs w:val="15"/>
                              <w:lang w:val="es-VE"/>
                            </w:rPr>
                            <w:t>má</w:t>
                          </w:r>
                          <w:r>
                            <w:rPr>
                              <w:rFonts w:eastAsia="Arial" w:cs="Arial"/>
                              <w:b/>
                              <w:spacing w:val="-2"/>
                              <w:sz w:val="15"/>
                              <w:szCs w:val="15"/>
                              <w:lang w:val="es-VE"/>
                            </w:rPr>
                            <w:t>t</w:t>
                          </w:r>
                          <w:r>
                            <w:rPr>
                              <w:rFonts w:eastAsia="Arial" w:cs="Arial"/>
                              <w:b/>
                              <w:spacing w:val="1"/>
                              <w:w w:val="101"/>
                              <w:sz w:val="15"/>
                              <w:szCs w:val="15"/>
                              <w:lang w:val="es-VE"/>
                            </w:rPr>
                            <w:t>i</w:t>
                          </w:r>
                          <w:r>
                            <w:rPr>
                              <w:rFonts w:eastAsia="Arial" w:cs="Arial"/>
                              <w:b/>
                              <w:spacing w:val="-2"/>
                              <w:sz w:val="15"/>
                              <w:szCs w:val="15"/>
                              <w:lang w:val="es-VE"/>
                            </w:rPr>
                            <w:t>c</w:t>
                          </w:r>
                          <w:r>
                            <w:rPr>
                              <w:rFonts w:eastAsia="Arial" w:cs="Arial"/>
                              <w:b/>
                              <w:sz w:val="15"/>
                              <w:szCs w:val="15"/>
                              <w:lang w:val="es-VE"/>
                            </w:rPr>
                            <w:t>a</w:t>
                          </w:r>
                        </w:p>
                      </w:txbxContent>
                    </wps:txbx>
                    <wps:bodyPr anchor="t" lIns="0" tIns="0" rIns="0" bIns="0">
                      <a:noAutofit/>
                    </wps:bodyPr>
                  </wps:wsp>
                </a:graphicData>
              </a:graphic>
            </wp:anchor>
          </w:drawing>
        </mc:Choice>
        <mc:Fallback>
          <w:pict>
            <v:rect stroked="f" strokeweight="0pt" style="position:absolute;width:121.25pt;height:23.7pt;mso-wrap-distance-left:9pt;mso-wrap-distance-right:9pt;mso-wrap-distance-top:0pt;mso-wrap-distance-bottom:0pt;margin-top:84.25pt;mso-position-vertical-relative:page;margin-left:232.45pt;mso-position-horizontal-relative:page" w14:anchorId="5151CD74">
              <v:textbox inset="0in,0in,0in,0in">
                <w:txbxContent>
                  <w:p>
                    <w:pPr>
                      <w:pStyle w:val="Contenidodelmarco"/>
                      <w:spacing w:before="2" w:after="0"/>
                      <w:ind w:left="407" w:right="371" w:hanging="0"/>
                      <w:jc w:val="center"/>
                      <w:rPr>
                        <w:sz w:val="15"/>
                        <w:sz w:val="15"/>
                        <w:szCs w:val="15"/>
                        <w:rFonts w:eastAsia="Arial" w:cs="Arial"/>
                        <w:lang w:val="es-VE"/>
                      </w:rPr>
                    </w:pPr>
                    <w:r>
                      <w:rPr>
                        <w:rFonts w:eastAsia="Arial" w:cs="Arial"/>
                        <w:b/>
                        <w:spacing w:val="-1"/>
                        <w:sz w:val="15"/>
                        <w:szCs w:val="15"/>
                        <w:lang w:val="es-VE"/>
                      </w:rPr>
                      <w:t>F</w:t>
                    </w:r>
                    <w:r>
                      <w:rPr>
                        <w:rFonts w:eastAsia="Arial" w:cs="Arial"/>
                        <w:b/>
                        <w:spacing w:val="-2"/>
                        <w:sz w:val="15"/>
                        <w:szCs w:val="15"/>
                        <w:lang w:val="es-VE"/>
                      </w:rPr>
                      <w:t>a</w:t>
                    </w:r>
                    <w:r>
                      <w:rPr>
                        <w:rFonts w:eastAsia="Arial" w:cs="Arial"/>
                        <w:b/>
                        <w:sz w:val="15"/>
                        <w:szCs w:val="15"/>
                        <w:lang w:val="es-VE"/>
                      </w:rPr>
                      <w:t>c</w:t>
                    </w:r>
                    <w:r>
                      <w:rPr>
                        <w:rFonts w:eastAsia="Arial" w:cs="Arial"/>
                        <w:b/>
                        <w:spacing w:val="-1"/>
                        <w:sz w:val="15"/>
                        <w:szCs w:val="15"/>
                        <w:lang w:val="es-VE"/>
                      </w:rPr>
                      <w:t>u</w:t>
                    </w:r>
                    <w:r>
                      <w:rPr>
                        <w:rFonts w:eastAsia="Arial" w:cs="Arial"/>
                        <w:b/>
                        <w:spacing w:val="1"/>
                        <w:sz w:val="15"/>
                        <w:szCs w:val="15"/>
                        <w:lang w:val="es-VE"/>
                      </w:rPr>
                      <w:t>l</w:t>
                    </w:r>
                    <w:r>
                      <w:rPr>
                        <w:rFonts w:eastAsia="Arial" w:cs="Arial"/>
                        <w:b/>
                        <w:sz w:val="15"/>
                        <w:szCs w:val="15"/>
                        <w:lang w:val="es-VE"/>
                      </w:rPr>
                      <w:t>tad</w:t>
                    </w:r>
                    <w:r>
                      <w:rPr>
                        <w:rFonts w:eastAsia="Arial" w:cs="Arial"/>
                        <w:b/>
                        <w:spacing w:val="-2"/>
                        <w:sz w:val="15"/>
                        <w:szCs w:val="15"/>
                        <w:lang w:val="es-VE"/>
                      </w:rPr>
                      <w:t xml:space="preserve"> </w:t>
                    </w:r>
                    <w:r>
                      <w:rPr>
                        <w:rFonts w:eastAsia="Arial" w:cs="Arial"/>
                        <w:b/>
                        <w:spacing w:val="-1"/>
                        <w:sz w:val="15"/>
                        <w:szCs w:val="15"/>
                        <w:lang w:val="es-VE"/>
                      </w:rPr>
                      <w:t>d</w:t>
                    </w:r>
                    <w:r>
                      <w:rPr>
                        <w:rFonts w:eastAsia="Arial" w:cs="Arial"/>
                        <w:b/>
                        <w:sz w:val="15"/>
                        <w:szCs w:val="15"/>
                        <w:lang w:val="es-VE"/>
                      </w:rPr>
                      <w:t>e</w:t>
                    </w:r>
                    <w:r>
                      <w:rPr>
                        <w:rFonts w:eastAsia="Arial" w:cs="Arial"/>
                        <w:b/>
                        <w:spacing w:val="-1"/>
                        <w:sz w:val="15"/>
                        <w:szCs w:val="15"/>
                        <w:lang w:val="es-VE"/>
                      </w:rPr>
                      <w:t xml:space="preserve"> </w:t>
                    </w:r>
                    <w:r>
                      <w:rPr>
                        <w:rFonts w:eastAsia="Arial" w:cs="Arial"/>
                        <w:b/>
                        <w:spacing w:val="1"/>
                        <w:w w:val="101"/>
                        <w:sz w:val="15"/>
                        <w:szCs w:val="15"/>
                        <w:lang w:val="es-VE"/>
                      </w:rPr>
                      <w:t>I</w:t>
                    </w:r>
                    <w:r>
                      <w:rPr>
                        <w:rFonts w:eastAsia="Arial" w:cs="Arial"/>
                        <w:b/>
                        <w:spacing w:val="-1"/>
                        <w:sz w:val="15"/>
                        <w:szCs w:val="15"/>
                        <w:lang w:val="es-VE"/>
                      </w:rPr>
                      <w:t>ng</w:t>
                    </w:r>
                    <w:r>
                      <w:rPr>
                        <w:rFonts w:eastAsia="Arial" w:cs="Arial"/>
                        <w:b/>
                        <w:sz w:val="15"/>
                        <w:szCs w:val="15"/>
                        <w:lang w:val="es-VE"/>
                      </w:rPr>
                      <w:t>e</w:t>
                    </w:r>
                    <w:r>
                      <w:rPr>
                        <w:rFonts w:eastAsia="Arial" w:cs="Arial"/>
                        <w:b/>
                        <w:spacing w:val="-4"/>
                        <w:sz w:val="15"/>
                        <w:szCs w:val="15"/>
                        <w:lang w:val="es-VE"/>
                      </w:rPr>
                      <w:t>n</w:t>
                    </w:r>
                    <w:r>
                      <w:rPr>
                        <w:rFonts w:eastAsia="Arial" w:cs="Arial"/>
                        <w:b/>
                        <w:spacing w:val="1"/>
                        <w:w w:val="101"/>
                        <w:sz w:val="15"/>
                        <w:szCs w:val="15"/>
                        <w:lang w:val="es-VE"/>
                      </w:rPr>
                      <w:t>i</w:t>
                    </w:r>
                    <w:r>
                      <w:rPr>
                        <w:rFonts w:eastAsia="Arial" w:cs="Arial"/>
                        <w:b/>
                        <w:spacing w:val="-2"/>
                        <w:sz w:val="15"/>
                        <w:szCs w:val="15"/>
                        <w:lang w:val="es-VE"/>
                      </w:rPr>
                      <w:t>e</w:t>
                    </w:r>
                    <w:r>
                      <w:rPr>
                        <w:rFonts w:eastAsia="Arial" w:cs="Arial"/>
                        <w:b/>
                        <w:spacing w:val="1"/>
                        <w:sz w:val="15"/>
                        <w:szCs w:val="15"/>
                        <w:lang w:val="es-VE"/>
                      </w:rPr>
                      <w:t>r</w:t>
                    </w:r>
                    <w:r>
                      <w:rPr>
                        <w:rFonts w:eastAsia="Arial" w:cs="Arial"/>
                        <w:b/>
                        <w:spacing w:val="-1"/>
                        <w:w w:val="101"/>
                        <w:sz w:val="15"/>
                        <w:szCs w:val="15"/>
                        <w:lang w:val="es-VE"/>
                      </w:rPr>
                      <w:t>í</w:t>
                    </w:r>
                    <w:r>
                      <w:rPr>
                        <w:rFonts w:eastAsia="Arial" w:cs="Arial"/>
                        <w:b/>
                        <w:sz w:val="15"/>
                        <w:szCs w:val="15"/>
                        <w:lang w:val="es-VE"/>
                      </w:rPr>
                      <w:t>a</w:t>
                    </w:r>
                  </w:p>
                  <w:p>
                    <w:pPr>
                      <w:pStyle w:val="Contenidodelmarco"/>
                      <w:ind w:left="-11" w:right="-11" w:hanging="0"/>
                      <w:jc w:val="center"/>
                      <w:rPr>
                        <w:sz w:val="15"/>
                        <w:sz w:val="15"/>
                        <w:szCs w:val="15"/>
                        <w:rFonts w:eastAsia="Arial" w:cs="Arial"/>
                        <w:lang w:val="es-VE"/>
                      </w:rPr>
                    </w:pPr>
                    <w:r>
                      <w:rPr>
                        <w:rFonts w:eastAsia="Arial" w:cs="Arial"/>
                        <w:b/>
                        <w:sz w:val="15"/>
                        <w:szCs w:val="15"/>
                        <w:lang w:val="es-VE"/>
                      </w:rPr>
                      <w:t>Esc</w:t>
                    </w:r>
                    <w:r>
                      <w:rPr>
                        <w:rFonts w:eastAsia="Arial" w:cs="Arial"/>
                        <w:b/>
                        <w:spacing w:val="-1"/>
                        <w:sz w:val="15"/>
                        <w:szCs w:val="15"/>
                        <w:lang w:val="es-VE"/>
                      </w:rPr>
                      <w:t>u</w:t>
                    </w:r>
                    <w:r>
                      <w:rPr>
                        <w:rFonts w:eastAsia="Arial" w:cs="Arial"/>
                        <w:b/>
                        <w:sz w:val="15"/>
                        <w:szCs w:val="15"/>
                        <w:lang w:val="es-VE"/>
                      </w:rPr>
                      <w:t>e</w:t>
                    </w:r>
                    <w:r>
                      <w:rPr>
                        <w:rFonts w:eastAsia="Arial" w:cs="Arial"/>
                        <w:b/>
                        <w:spacing w:val="-1"/>
                        <w:sz w:val="15"/>
                        <w:szCs w:val="15"/>
                        <w:lang w:val="es-VE"/>
                      </w:rPr>
                      <w:t>l</w:t>
                    </w:r>
                    <w:r>
                      <w:rPr>
                        <w:rFonts w:eastAsia="Arial" w:cs="Arial"/>
                        <w:b/>
                        <w:sz w:val="15"/>
                        <w:szCs w:val="15"/>
                        <w:lang w:val="es-VE"/>
                      </w:rPr>
                      <w:t>a</w:t>
                    </w:r>
                    <w:r>
                      <w:rPr>
                        <w:rFonts w:eastAsia="Arial" w:cs="Arial"/>
                        <w:b/>
                        <w:spacing w:val="1"/>
                        <w:sz w:val="15"/>
                        <w:szCs w:val="15"/>
                        <w:lang w:val="es-VE"/>
                      </w:rPr>
                      <w:t xml:space="preserve"> </w:t>
                    </w:r>
                    <w:r>
                      <w:rPr>
                        <w:rFonts w:eastAsia="Arial" w:cs="Arial"/>
                        <w:b/>
                        <w:spacing w:val="-1"/>
                        <w:sz w:val="15"/>
                        <w:szCs w:val="15"/>
                        <w:lang w:val="es-VE"/>
                      </w:rPr>
                      <w:t>d</w:t>
                    </w:r>
                    <w:r>
                      <w:rPr>
                        <w:rFonts w:eastAsia="Arial" w:cs="Arial"/>
                        <w:b/>
                        <w:sz w:val="15"/>
                        <w:szCs w:val="15"/>
                        <w:lang w:val="es-VE"/>
                      </w:rPr>
                      <w:t>e</w:t>
                    </w:r>
                    <w:r>
                      <w:rPr>
                        <w:rFonts w:eastAsia="Arial" w:cs="Arial"/>
                        <w:b/>
                        <w:spacing w:val="-3"/>
                        <w:sz w:val="15"/>
                        <w:szCs w:val="15"/>
                        <w:lang w:val="es-VE"/>
                      </w:rPr>
                      <w:t xml:space="preserve"> </w:t>
                    </w:r>
                    <w:r>
                      <w:rPr>
                        <w:rFonts w:eastAsia="Arial" w:cs="Arial"/>
                        <w:b/>
                        <w:spacing w:val="1"/>
                        <w:sz w:val="15"/>
                        <w:szCs w:val="15"/>
                        <w:lang w:val="es-VE"/>
                      </w:rPr>
                      <w:t>I</w:t>
                    </w:r>
                    <w:r>
                      <w:rPr>
                        <w:rFonts w:eastAsia="Arial" w:cs="Arial"/>
                        <w:b/>
                        <w:spacing w:val="-1"/>
                        <w:sz w:val="15"/>
                        <w:szCs w:val="15"/>
                        <w:lang w:val="es-VE"/>
                      </w:rPr>
                      <w:t>ng</w:t>
                    </w:r>
                    <w:r>
                      <w:rPr>
                        <w:rFonts w:eastAsia="Arial" w:cs="Arial"/>
                        <w:b/>
                        <w:sz w:val="15"/>
                        <w:szCs w:val="15"/>
                        <w:lang w:val="es-VE"/>
                      </w:rPr>
                      <w:t>e</w:t>
                    </w:r>
                    <w:r>
                      <w:rPr>
                        <w:rFonts w:eastAsia="Arial" w:cs="Arial"/>
                        <w:b/>
                        <w:spacing w:val="-1"/>
                        <w:sz w:val="15"/>
                        <w:szCs w:val="15"/>
                        <w:lang w:val="es-VE"/>
                      </w:rPr>
                      <w:t>n</w:t>
                    </w:r>
                    <w:r>
                      <w:rPr>
                        <w:rFonts w:eastAsia="Arial" w:cs="Arial"/>
                        <w:b/>
                        <w:spacing w:val="1"/>
                        <w:sz w:val="15"/>
                        <w:szCs w:val="15"/>
                        <w:lang w:val="es-VE"/>
                      </w:rPr>
                      <w:t>i</w:t>
                    </w:r>
                    <w:r>
                      <w:rPr>
                        <w:rFonts w:eastAsia="Arial" w:cs="Arial"/>
                        <w:b/>
                        <w:spacing w:val="-2"/>
                        <w:sz w:val="15"/>
                        <w:szCs w:val="15"/>
                        <w:lang w:val="es-VE"/>
                      </w:rPr>
                      <w:t>e</w:t>
                    </w:r>
                    <w:r>
                      <w:rPr>
                        <w:rFonts w:eastAsia="Arial" w:cs="Arial"/>
                        <w:b/>
                        <w:spacing w:val="-1"/>
                        <w:sz w:val="15"/>
                        <w:szCs w:val="15"/>
                        <w:lang w:val="es-VE"/>
                      </w:rPr>
                      <w:t>r</w:t>
                    </w:r>
                    <w:r>
                      <w:rPr>
                        <w:rFonts w:eastAsia="Arial" w:cs="Arial"/>
                        <w:b/>
                        <w:spacing w:val="1"/>
                        <w:sz w:val="15"/>
                        <w:szCs w:val="15"/>
                        <w:lang w:val="es-VE"/>
                      </w:rPr>
                      <w:t>í</w:t>
                    </w:r>
                    <w:r>
                      <w:rPr>
                        <w:rFonts w:eastAsia="Arial" w:cs="Arial"/>
                        <w:b/>
                        <w:sz w:val="15"/>
                        <w:szCs w:val="15"/>
                        <w:lang w:val="es-VE"/>
                      </w:rPr>
                      <w:t xml:space="preserve">a </w:t>
                    </w:r>
                    <w:r>
                      <w:rPr>
                        <w:rFonts w:eastAsia="Arial" w:cs="Arial"/>
                        <w:b/>
                        <w:spacing w:val="1"/>
                        <w:w w:val="101"/>
                        <w:sz w:val="15"/>
                        <w:szCs w:val="15"/>
                        <w:lang w:val="es-VE"/>
                      </w:rPr>
                      <w:t>I</w:t>
                    </w:r>
                    <w:r>
                      <w:rPr>
                        <w:rFonts w:eastAsia="Arial" w:cs="Arial"/>
                        <w:b/>
                        <w:spacing w:val="-1"/>
                        <w:sz w:val="15"/>
                        <w:szCs w:val="15"/>
                        <w:lang w:val="es-VE"/>
                      </w:rPr>
                      <w:t>n</w:t>
                    </w:r>
                    <w:r>
                      <w:rPr>
                        <w:rFonts w:eastAsia="Arial" w:cs="Arial"/>
                        <w:b/>
                        <w:sz w:val="15"/>
                        <w:szCs w:val="15"/>
                        <w:lang w:val="es-VE"/>
                      </w:rPr>
                      <w:t>f</w:t>
                    </w:r>
                    <w:r>
                      <w:rPr>
                        <w:rFonts w:eastAsia="Arial" w:cs="Arial"/>
                        <w:b/>
                        <w:spacing w:val="-3"/>
                        <w:sz w:val="15"/>
                        <w:szCs w:val="15"/>
                        <w:lang w:val="es-VE"/>
                      </w:rPr>
                      <w:t>o</w:t>
                    </w:r>
                    <w:r>
                      <w:rPr>
                        <w:rFonts w:eastAsia="Arial" w:cs="Arial"/>
                        <w:b/>
                        <w:spacing w:val="1"/>
                        <w:sz w:val="15"/>
                        <w:szCs w:val="15"/>
                        <w:lang w:val="es-VE"/>
                      </w:rPr>
                      <w:t>r</w:t>
                    </w:r>
                    <w:r>
                      <w:rPr>
                        <w:rFonts w:eastAsia="Arial" w:cs="Arial"/>
                        <w:b/>
                        <w:sz w:val="15"/>
                        <w:szCs w:val="15"/>
                        <w:lang w:val="es-VE"/>
                      </w:rPr>
                      <w:t>má</w:t>
                    </w:r>
                    <w:r>
                      <w:rPr>
                        <w:rFonts w:eastAsia="Arial" w:cs="Arial"/>
                        <w:b/>
                        <w:spacing w:val="-2"/>
                        <w:sz w:val="15"/>
                        <w:szCs w:val="15"/>
                        <w:lang w:val="es-VE"/>
                      </w:rPr>
                      <w:t>t</w:t>
                    </w:r>
                    <w:r>
                      <w:rPr>
                        <w:rFonts w:eastAsia="Arial" w:cs="Arial"/>
                        <w:b/>
                        <w:spacing w:val="1"/>
                        <w:w w:val="101"/>
                        <w:sz w:val="15"/>
                        <w:szCs w:val="15"/>
                        <w:lang w:val="es-VE"/>
                      </w:rPr>
                      <w:t>i</w:t>
                    </w:r>
                    <w:r>
                      <w:rPr>
                        <w:rFonts w:eastAsia="Arial" w:cs="Arial"/>
                        <w:b/>
                        <w:spacing w:val="-2"/>
                        <w:sz w:val="15"/>
                        <w:szCs w:val="15"/>
                        <w:lang w:val="es-VE"/>
                      </w:rPr>
                      <w:t>c</w:t>
                    </w:r>
                    <w:r>
                      <w:rPr>
                        <w:rFonts w:eastAsia="Arial" w:cs="Arial"/>
                        <w:b/>
                        <w:sz w:val="15"/>
                        <w:szCs w:val="15"/>
                        <w:lang w:val="es-VE"/>
                      </w:rPr>
                      <w:t>a</w:t>
                    </w:r>
                  </w:p>
                </w:txbxContent>
              </v:textbox>
            </v:rect>
          </w:pict>
        </mc:Fallback>
      </mc:AlternateConten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2520" w:hanging="360"/>
      </w:pPr>
    </w:lvl>
    <w:lvl w:ilvl="1">
      <w:start w:val="1"/>
      <w:numFmt w:val="decimal"/>
      <w:lvlText w:val="%1.%2"/>
      <w:lvlJc w:val="left"/>
      <w:pPr>
        <w:ind w:left="2868" w:hanging="360"/>
      </w:pPr>
      <w:rPr>
        <w:sz w:val="24"/>
      </w:rPr>
    </w:lvl>
    <w:lvl w:ilvl="2">
      <w:start w:val="1"/>
      <w:numFmt w:val="decimal"/>
      <w:lvlText w:val="%1.%2.%3"/>
      <w:lvlJc w:val="left"/>
      <w:pPr>
        <w:ind w:left="3576" w:hanging="720"/>
      </w:pPr>
      <w:rPr>
        <w:sz w:val="24"/>
      </w:rPr>
    </w:lvl>
    <w:lvl w:ilvl="3">
      <w:start w:val="1"/>
      <w:numFmt w:val="decimal"/>
      <w:lvlText w:val="%1.%2.%3.%4"/>
      <w:lvlJc w:val="left"/>
      <w:pPr>
        <w:ind w:left="3924" w:hanging="720"/>
      </w:pPr>
      <w:rPr>
        <w:sz w:val="24"/>
      </w:rPr>
    </w:lvl>
    <w:lvl w:ilvl="4">
      <w:start w:val="1"/>
      <w:numFmt w:val="decimal"/>
      <w:lvlText w:val="%1.%2.%3.%4.%5"/>
      <w:lvlJc w:val="left"/>
      <w:pPr>
        <w:ind w:left="4632" w:hanging="1080"/>
      </w:pPr>
      <w:rPr>
        <w:sz w:val="24"/>
      </w:rPr>
    </w:lvl>
    <w:lvl w:ilvl="5">
      <w:start w:val="1"/>
      <w:numFmt w:val="decimal"/>
      <w:lvlText w:val="%1.%2.%3.%4.%5.%6"/>
      <w:lvlJc w:val="left"/>
      <w:pPr>
        <w:ind w:left="4980" w:hanging="1080"/>
      </w:pPr>
      <w:rPr>
        <w:sz w:val="24"/>
      </w:rPr>
    </w:lvl>
    <w:lvl w:ilvl="6">
      <w:start w:val="1"/>
      <w:numFmt w:val="decimal"/>
      <w:lvlText w:val="%1.%2.%3.%4.%5.%6.%7"/>
      <w:lvlJc w:val="left"/>
      <w:pPr>
        <w:ind w:left="5688" w:hanging="1440"/>
      </w:pPr>
      <w:rPr>
        <w:sz w:val="24"/>
      </w:rPr>
    </w:lvl>
    <w:lvl w:ilvl="7">
      <w:start w:val="1"/>
      <w:numFmt w:val="decimal"/>
      <w:lvlText w:val="%1.%2.%3.%4.%5.%6.%7.%8"/>
      <w:lvlJc w:val="left"/>
      <w:pPr>
        <w:ind w:left="6036" w:hanging="1440"/>
      </w:pPr>
      <w:rPr>
        <w:sz w:val="24"/>
      </w:rPr>
    </w:lvl>
    <w:lvl w:ilvl="8">
      <w:start w:val="1"/>
      <w:numFmt w:val="decimal"/>
      <w:lvlText w:val="%1.%2.%3.%4.%5.%6.%7.%8.%9"/>
      <w:lvlJc w:val="left"/>
      <w:pPr>
        <w:ind w:left="6744" w:hanging="1800"/>
      </w:pPr>
      <w:rPr>
        <w:sz w:val="24"/>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2520" w:hanging="360"/>
      </w:pPr>
    </w:lvl>
    <w:lvl w:ilvl="1">
      <w:start w:val="1"/>
      <w:numFmt w:val="decimal"/>
      <w:lvlText w:val="%1.%2"/>
      <w:lvlJc w:val="left"/>
      <w:pPr>
        <w:ind w:left="2868" w:hanging="360"/>
      </w:pPr>
      <w:rPr>
        <w:sz w:val="24"/>
      </w:rPr>
    </w:lvl>
    <w:lvl w:ilvl="2">
      <w:start w:val="1"/>
      <w:numFmt w:val="decimal"/>
      <w:lvlText w:val="%1.%2.%3"/>
      <w:lvlJc w:val="left"/>
      <w:pPr>
        <w:ind w:left="3576" w:hanging="720"/>
      </w:pPr>
      <w:rPr>
        <w:sz w:val="24"/>
      </w:rPr>
    </w:lvl>
    <w:lvl w:ilvl="3">
      <w:start w:val="1"/>
      <w:numFmt w:val="decimal"/>
      <w:lvlText w:val="%1.%2.%3.%4"/>
      <w:lvlJc w:val="left"/>
      <w:pPr>
        <w:ind w:left="3924" w:hanging="720"/>
      </w:pPr>
      <w:rPr>
        <w:sz w:val="24"/>
      </w:rPr>
    </w:lvl>
    <w:lvl w:ilvl="4">
      <w:start w:val="1"/>
      <w:numFmt w:val="decimal"/>
      <w:lvlText w:val="%1.%2.%3.%4.%5"/>
      <w:lvlJc w:val="left"/>
      <w:pPr>
        <w:ind w:left="4632" w:hanging="1080"/>
      </w:pPr>
      <w:rPr>
        <w:sz w:val="24"/>
      </w:rPr>
    </w:lvl>
    <w:lvl w:ilvl="5">
      <w:start w:val="1"/>
      <w:numFmt w:val="decimal"/>
      <w:lvlText w:val="%1.%2.%3.%4.%5.%6"/>
      <w:lvlJc w:val="left"/>
      <w:pPr>
        <w:ind w:left="4980" w:hanging="1080"/>
      </w:pPr>
      <w:rPr>
        <w:sz w:val="24"/>
      </w:rPr>
    </w:lvl>
    <w:lvl w:ilvl="6">
      <w:start w:val="1"/>
      <w:numFmt w:val="decimal"/>
      <w:lvlText w:val="%1.%2.%3.%4.%5.%6.%7"/>
      <w:lvlJc w:val="left"/>
      <w:pPr>
        <w:ind w:left="5688" w:hanging="1440"/>
      </w:pPr>
      <w:rPr>
        <w:sz w:val="24"/>
      </w:rPr>
    </w:lvl>
    <w:lvl w:ilvl="7">
      <w:start w:val="1"/>
      <w:numFmt w:val="decimal"/>
      <w:lvlText w:val="%1.%2.%3.%4.%5.%6.%7.%8"/>
      <w:lvlJc w:val="left"/>
      <w:pPr>
        <w:ind w:left="6036" w:hanging="1440"/>
      </w:pPr>
      <w:rPr>
        <w:sz w:val="24"/>
      </w:rPr>
    </w:lvl>
    <w:lvl w:ilvl="8">
      <w:start w:val="1"/>
      <w:numFmt w:val="decimal"/>
      <w:lvlText w:val="%1.%2.%3.%4.%5.%6.%7.%8.%9"/>
      <w:lvlJc w:val="left"/>
      <w:pPr>
        <w:ind w:left="6744" w:hanging="1800"/>
      </w:pPr>
      <w:rPr>
        <w:sz w:val="24"/>
      </w:rPr>
    </w:lvl>
  </w:abstractNum>
  <w:abstractNum w:abstractNumId="5">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0"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qFormat/>
    <w:rsid w:val="00b36dd8"/>
    <w:pPr>
      <w:widowControl/>
      <w:suppressAutoHyphens w:val="true"/>
      <w:bidi w:val="0"/>
      <w:spacing w:lineRule="auto" w:line="360"/>
      <w:jc w:val="left"/>
      <w:textAlignment w:val="baseline"/>
    </w:pPr>
    <w:rPr>
      <w:rFonts w:ascii="Liberation Serif" w:hAnsi="Liberation Serif" w:eastAsia="Droid Sans Fallback" w:cs="FreeSans"/>
      <w:color w:val="00000A"/>
      <w:sz w:val="24"/>
      <w:szCs w:val="24"/>
      <w:lang w:val="en-US" w:eastAsia="zh-CN" w:bidi="hi-IN"/>
    </w:rPr>
  </w:style>
  <w:style w:type="paragraph" w:styleId="Encabezado1">
    <w:name w:val="Encabezado 1"/>
    <w:basedOn w:val="Normal"/>
    <w:next w:val="Normal"/>
    <w:link w:val="Heading1Char"/>
    <w:uiPriority w:val="9"/>
    <w:qFormat/>
    <w:rsid w:val="001b3490"/>
    <w:pPr>
      <w:keepNext/>
      <w:spacing w:before="240" w:after="60"/>
      <w:outlineLvl w:val="0"/>
    </w:pPr>
    <w:rPr>
      <w:rFonts w:ascii="Cambria" w:hAnsi="Cambria" w:eastAsia="ＭＳ ゴシック" w:cs="" w:asciiTheme="majorHAnsi" w:cstheme="majorBidi" w:eastAsiaTheme="majorEastAsia" w:hAnsiTheme="majorHAnsi"/>
      <w:b/>
      <w:bCs/>
      <w:sz w:val="32"/>
      <w:szCs w:val="32"/>
    </w:rPr>
  </w:style>
  <w:style w:type="paragraph" w:styleId="Encabezado2">
    <w:name w:val="Encabezado 2"/>
    <w:basedOn w:val="Normal"/>
    <w:next w:val="Normal"/>
    <w:link w:val="Heading2Char"/>
    <w:uiPriority w:val="9"/>
    <w:semiHidden/>
    <w:unhideWhenUsed/>
    <w:qFormat/>
    <w:rsid w:val="001b3490"/>
    <w:pPr>
      <w:keepNext/>
      <w:spacing w:before="240" w:after="60"/>
      <w:outlineLvl w:val="1"/>
    </w:pPr>
    <w:rPr>
      <w:rFonts w:ascii="Cambria" w:hAnsi="Cambria" w:eastAsia="ＭＳ ゴシック" w:cs="" w:asciiTheme="majorHAnsi" w:cstheme="majorBidi" w:eastAsiaTheme="majorEastAsia" w:hAnsiTheme="majorHAnsi"/>
      <w:b/>
      <w:bCs/>
      <w:i/>
      <w:iCs/>
      <w:sz w:val="28"/>
      <w:szCs w:val="28"/>
    </w:rPr>
  </w:style>
  <w:style w:type="paragraph" w:styleId="Encabezado3">
    <w:name w:val="Encabezado 3"/>
    <w:basedOn w:val="Normal"/>
    <w:next w:val="Normal"/>
    <w:link w:val="Heading3Char"/>
    <w:uiPriority w:val="9"/>
    <w:semiHidden/>
    <w:unhideWhenUsed/>
    <w:qFormat/>
    <w:rsid w:val="001b3490"/>
    <w:pPr>
      <w:keepNext/>
      <w:spacing w:before="240" w:after="60"/>
      <w:outlineLvl w:val="2"/>
    </w:pPr>
    <w:rPr>
      <w:rFonts w:ascii="Cambria" w:hAnsi="Cambria" w:eastAsia="ＭＳ ゴシック" w:cs="" w:asciiTheme="majorHAnsi" w:cstheme="majorBidi" w:eastAsiaTheme="majorEastAsia" w:hAnsiTheme="majorHAnsi"/>
      <w:b/>
      <w:bCs/>
      <w:sz w:val="26"/>
      <w:szCs w:val="26"/>
    </w:rPr>
  </w:style>
  <w:style w:type="paragraph" w:styleId="Encabezado4">
    <w:name w:val="Encabezado 4"/>
    <w:basedOn w:val="Normal"/>
    <w:next w:val="Normal"/>
    <w:link w:val="Heading4Char"/>
    <w:uiPriority w:val="9"/>
    <w:semiHidden/>
    <w:unhideWhenUsed/>
    <w:qFormat/>
    <w:rsid w:val="001b3490"/>
    <w:pPr>
      <w:keepNext/>
      <w:spacing w:before="240" w:after="60"/>
      <w:outlineLvl w:val="3"/>
    </w:pPr>
    <w:rPr>
      <w:rFonts w:ascii="Calibri" w:hAnsi="Calibri" w:eastAsia="ＭＳ 明朝" w:cs="" w:asciiTheme="minorHAnsi" w:cstheme="minorBidi" w:eastAsiaTheme="minorEastAsia" w:hAnsiTheme="minorHAnsi"/>
      <w:b/>
      <w:bCs/>
      <w:sz w:val="28"/>
      <w:szCs w:val="28"/>
    </w:rPr>
  </w:style>
  <w:style w:type="paragraph" w:styleId="Encabezado5">
    <w:name w:val="Encabezado 5"/>
    <w:basedOn w:val="Normal"/>
    <w:next w:val="Normal"/>
    <w:link w:val="Heading5Char"/>
    <w:uiPriority w:val="9"/>
    <w:semiHidden/>
    <w:unhideWhenUsed/>
    <w:qFormat/>
    <w:rsid w:val="001b3490"/>
    <w:pPr>
      <w:spacing w:before="240" w:after="60"/>
      <w:outlineLvl w:val="4"/>
    </w:pPr>
    <w:rPr>
      <w:rFonts w:ascii="Calibri" w:hAnsi="Calibri" w:eastAsia="ＭＳ 明朝" w:cs="" w:asciiTheme="minorHAnsi" w:cstheme="minorBidi" w:eastAsiaTheme="minorEastAsia" w:hAnsiTheme="minorHAnsi"/>
      <w:b/>
      <w:bCs/>
      <w:i/>
      <w:iCs/>
      <w:sz w:val="26"/>
      <w:szCs w:val="26"/>
    </w:rPr>
  </w:style>
  <w:style w:type="paragraph" w:styleId="Encabezado6">
    <w:name w:val="Encabezado 6"/>
    <w:basedOn w:val="Normal"/>
    <w:next w:val="Normal"/>
    <w:link w:val="Heading6Char"/>
    <w:qFormat/>
    <w:rsid w:val="001b3490"/>
    <w:pPr>
      <w:spacing w:before="240" w:after="60"/>
      <w:outlineLvl w:val="5"/>
    </w:pPr>
    <w:rPr>
      <w:b/>
      <w:bCs/>
      <w:sz w:val="22"/>
      <w:szCs w:val="22"/>
    </w:rPr>
  </w:style>
  <w:style w:type="paragraph" w:styleId="Encabezado7">
    <w:name w:val="Encabezado 7"/>
    <w:basedOn w:val="Normal"/>
    <w:next w:val="Normal"/>
    <w:link w:val="Heading7Char"/>
    <w:uiPriority w:val="9"/>
    <w:semiHidden/>
    <w:unhideWhenUsed/>
    <w:qFormat/>
    <w:rsid w:val="001b3490"/>
    <w:pPr>
      <w:spacing w:before="240" w:after="60"/>
      <w:outlineLvl w:val="6"/>
    </w:pPr>
    <w:rPr>
      <w:rFonts w:ascii="Calibri" w:hAnsi="Calibri" w:eastAsia="ＭＳ 明朝" w:cs="" w:asciiTheme="minorHAnsi" w:cstheme="minorBidi" w:eastAsiaTheme="minorEastAsia" w:hAnsiTheme="minorHAnsi"/>
      <w:szCs w:val="24"/>
    </w:rPr>
  </w:style>
  <w:style w:type="paragraph" w:styleId="Encabezado8">
    <w:name w:val="Encabezado 8"/>
    <w:basedOn w:val="Normal"/>
    <w:next w:val="Normal"/>
    <w:link w:val="Heading8Char"/>
    <w:uiPriority w:val="9"/>
    <w:semiHidden/>
    <w:unhideWhenUsed/>
    <w:qFormat/>
    <w:rsid w:val="001b3490"/>
    <w:pPr>
      <w:spacing w:before="240" w:after="60"/>
      <w:outlineLvl w:val="7"/>
    </w:pPr>
    <w:rPr>
      <w:rFonts w:ascii="Calibri" w:hAnsi="Calibri" w:eastAsia="ＭＳ 明朝" w:cs="" w:asciiTheme="minorHAnsi" w:cstheme="minorBidi" w:eastAsiaTheme="minorEastAsia" w:hAnsiTheme="minorHAnsi"/>
      <w:i/>
      <w:iCs/>
      <w:szCs w:val="24"/>
    </w:rPr>
  </w:style>
  <w:style w:type="paragraph" w:styleId="Encabezado9">
    <w:name w:val="Encabezado 9"/>
    <w:basedOn w:val="Normal"/>
    <w:next w:val="Normal"/>
    <w:link w:val="Heading9Char"/>
    <w:uiPriority w:val="9"/>
    <w:semiHidden/>
    <w:unhideWhenUsed/>
    <w:qFormat/>
    <w:rsid w:val="001b3490"/>
    <w:pPr>
      <w:spacing w:before="240" w:after="60"/>
      <w:outlineLvl w:val="8"/>
    </w:pPr>
    <w:rPr>
      <w:rFonts w:ascii="Cambria" w:hAnsi="Cambria" w:eastAsia="ＭＳ ゴシック" w:cs="" w:asciiTheme="majorHAnsi" w:cstheme="majorBidi" w:eastAsiaTheme="majorEastAsia" w:hAnsiTheme="majorHAnsi"/>
      <w:sz w:val="22"/>
      <w:szCs w:val="22"/>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1b3490"/>
    <w:rPr>
      <w:rFonts w:ascii="Cambria" w:hAnsi="Cambria"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rsid w:val="001b3490"/>
    <w:rPr>
      <w:rFonts w:ascii="Cambria" w:hAnsi="Cambria" w:eastAsia="ＭＳ ゴシック"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rsid w:val="001b3490"/>
    <w:rPr>
      <w:rFonts w:ascii="Cambria" w:hAnsi="Cambria" w:eastAsia="ＭＳ ゴシック"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rsid w:val="001b3490"/>
    <w:rPr>
      <w:rFonts w:ascii="Calibri" w:hAnsi="Calibri" w:eastAsia="ＭＳ 明朝"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rsid w:val="001b3490"/>
    <w:rPr>
      <w:rFonts w:ascii="Calibri" w:hAnsi="Calibri" w:eastAsia="ＭＳ 明朝"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Calibri" w:hAnsi="Calibri" w:eastAsia="ＭＳ 明朝"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rsid w:val="001b3490"/>
    <w:rPr>
      <w:rFonts w:ascii="Calibri" w:hAnsi="Calibri" w:eastAsia="ＭＳ 明朝"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rsid w:val="001b3490"/>
    <w:rPr>
      <w:rFonts w:ascii="Cambria" w:hAnsi="Cambria" w:eastAsia="ＭＳ ゴシック" w:cs="" w:asciiTheme="majorHAnsi" w:cstheme="majorBidi" w:eastAsiaTheme="majorEastAsia" w:hAnsiTheme="majorHAnsi"/>
      <w:sz w:val="22"/>
      <w:szCs w:val="22"/>
    </w:rPr>
  </w:style>
  <w:style w:type="character" w:styleId="Appleconvertedspace" w:customStyle="1">
    <w:name w:val="apple-converted-space"/>
    <w:basedOn w:val="DefaultParagraphFont"/>
    <w:rsid w:val="00c75e7b"/>
    <w:rPr/>
  </w:style>
  <w:style w:type="character" w:styleId="EnlacedeInternet">
    <w:name w:val="Enlace de Internet"/>
    <w:basedOn w:val="DefaultParagraphFont"/>
    <w:uiPriority w:val="99"/>
    <w:semiHidden/>
    <w:unhideWhenUsed/>
    <w:rsid w:val="00c75e7b"/>
    <w:rPr>
      <w:color w:val="0000FF"/>
      <w:u w:val="single"/>
      <w:lang w:val="zxx" w:eastAsia="zxx" w:bidi="zxx"/>
    </w:rPr>
  </w:style>
  <w:style w:type="character" w:styleId="HeaderChar" w:customStyle="1">
    <w:name w:val="Header Char"/>
    <w:basedOn w:val="DefaultParagraphFont"/>
    <w:link w:val="Header"/>
    <w:uiPriority w:val="99"/>
    <w:rsid w:val="00945011"/>
    <w:rPr>
      <w:rFonts w:ascii="Arial" w:hAnsi="Arial"/>
      <w:sz w:val="24"/>
    </w:rPr>
  </w:style>
  <w:style w:type="character" w:styleId="FooterChar" w:customStyle="1">
    <w:name w:val="Footer Char"/>
    <w:basedOn w:val="DefaultParagraphFont"/>
    <w:link w:val="Footer"/>
    <w:uiPriority w:val="99"/>
    <w:rsid w:val="00945011"/>
    <w:rPr>
      <w:rFonts w:ascii="Arial" w:hAnsi="Arial"/>
      <w:sz w:val="24"/>
    </w:rPr>
  </w:style>
  <w:style w:type="character" w:styleId="Appletabspan" w:customStyle="1">
    <w:name w:val="apple-tab-span"/>
    <w:rsid w:val="00277361"/>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Arial"/>
      <w:sz w:val="24"/>
    </w:rPr>
  </w:style>
  <w:style w:type="character" w:styleId="ListLabel5">
    <w:name w:val="ListLabel 5"/>
    <w:rPr>
      <w:rFonts w:cs="Arial"/>
    </w:rPr>
  </w:style>
  <w:style w:type="character" w:styleId="ListLabel6">
    <w:name w:val="ListLabel 6"/>
    <w:rPr>
      <w:lang w:val="es-VE"/>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sz w:val="24"/>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paragraph" w:styleId="ListParagraph">
    <w:name w:val="List Paragraph"/>
    <w:basedOn w:val="Normal"/>
    <w:uiPriority w:val="34"/>
    <w:qFormat/>
    <w:rsid w:val="00945011"/>
    <w:pPr>
      <w:spacing w:before="0" w:after="0"/>
      <w:ind w:left="720" w:hanging="0"/>
      <w:contextualSpacing/>
    </w:pPr>
    <w:rPr/>
  </w:style>
  <w:style w:type="paragraph" w:styleId="Encabezamiento">
    <w:name w:val="Encabezamiento"/>
    <w:basedOn w:val="Normal"/>
    <w:link w:val="HeaderChar"/>
    <w:uiPriority w:val="99"/>
    <w:unhideWhenUsed/>
    <w:rsid w:val="00945011"/>
    <w:pPr>
      <w:tabs>
        <w:tab w:val="center" w:pos="4419" w:leader="none"/>
        <w:tab w:val="right" w:pos="8838" w:leader="none"/>
      </w:tabs>
      <w:spacing w:lineRule="auto" w:line="240"/>
    </w:pPr>
    <w:rPr/>
  </w:style>
  <w:style w:type="paragraph" w:styleId="Piedepgina">
    <w:name w:val="Pie de página"/>
    <w:basedOn w:val="Normal"/>
    <w:link w:val="FooterChar"/>
    <w:uiPriority w:val="99"/>
    <w:unhideWhenUsed/>
    <w:rsid w:val="00945011"/>
    <w:pPr>
      <w:tabs>
        <w:tab w:val="center" w:pos="4419" w:leader="none"/>
        <w:tab w:val="right" w:pos="8838" w:leader="none"/>
      </w:tabs>
      <w:spacing w:lineRule="auto" w:line="240"/>
    </w:pPr>
    <w:rPr/>
  </w:style>
  <w:style w:type="paragraph" w:styleId="NormalWeb">
    <w:name w:val="Normal (Web)"/>
    <w:basedOn w:val="Normal"/>
    <w:uiPriority w:val="99"/>
    <w:rsid w:val="00277361"/>
    <w:pPr>
      <w:spacing w:lineRule="auto" w:line="240" w:before="280" w:after="280"/>
      <w:jc w:val="left"/>
    </w:pPr>
    <w:rPr>
      <w:rFonts w:ascii="Times New Roman" w:hAnsi="Times New Roman"/>
      <w:szCs w:val="24"/>
      <w:lang w:val="es-ES" w:eastAsia="es-ES"/>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ucab.edu.ve/escueladeingenieriainformatica.html" TargetMode="External"/><Relationship Id="rId3" Type="http://schemas.openxmlformats.org/officeDocument/2006/relationships/hyperlink" Target="http://www.ucab.edu.ve/escueladeingenieriainformatica.html"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C23D7-A175-4715-B520-F8AC7FCE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Application>LibreOffice/4.3.3.2$Linux_X86_64 LibreOffice_project/430m0$Build-2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2016-03-29T22:24:00Z</dcterms:created>
  <dc:creator>Luis Jose Gonzalez Lara</dc:creator>
  <dc:language>es-VE</dc:language>
  <cp:lastModifiedBy>Genesis </cp:lastModifiedBy>
  <cp:lastPrinted>2016-03-29T22:18:00Z</cp:lastPrinted>
  <dcterms:modified xsi:type="dcterms:W3CDTF">2016-04-15T12:40:05Z</dcterms:modified>
  <cp:revision>6</cp:revision>
</cp:coreProperties>
</file>